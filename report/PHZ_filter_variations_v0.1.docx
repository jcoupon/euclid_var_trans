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F77" w:rsidRPr="003C0A38" w:rsidRDefault="00C65F77">
      <w:pPr>
        <w:ind w:left="0"/>
        <w:rPr>
          <w:rFonts w:ascii="Georgia" w:hAnsi="Georgia"/>
          <w:lang w:val="en-GB"/>
        </w:rPr>
      </w:pPr>
    </w:p>
    <w:p w:rsidR="00C65F77" w:rsidRPr="003C0A38" w:rsidRDefault="00C65F77">
      <w:pPr>
        <w:rPr>
          <w:rFonts w:ascii="Georgia" w:hAnsi="Georgia"/>
          <w:lang w:val="en-GB"/>
        </w:rPr>
      </w:pPr>
    </w:p>
    <w:tbl>
      <w:tblPr>
        <w:tblW w:w="0" w:type="auto"/>
        <w:tblInd w:w="70" w:type="dxa"/>
        <w:tblLayout w:type="fixed"/>
        <w:tblCellMar>
          <w:top w:w="142" w:type="dxa"/>
          <w:left w:w="70" w:type="dxa"/>
          <w:bottom w:w="142" w:type="dxa"/>
          <w:right w:w="70" w:type="dxa"/>
        </w:tblCellMar>
        <w:tblLook w:val="0000" w:firstRow="0" w:lastRow="0" w:firstColumn="0" w:lastColumn="0" w:noHBand="0" w:noVBand="0"/>
      </w:tblPr>
      <w:tblGrid>
        <w:gridCol w:w="1985"/>
        <w:gridCol w:w="2123"/>
        <w:gridCol w:w="2124"/>
        <w:gridCol w:w="2124"/>
      </w:tblGrid>
      <w:tr w:rsidR="00C65F77" w:rsidRPr="003C0A38" w:rsidTr="00AF2CC0">
        <w:tc>
          <w:tcPr>
            <w:tcW w:w="1985" w:type="dxa"/>
            <w:tcBorders>
              <w:top w:val="single" w:sz="4" w:space="0" w:color="000000"/>
              <w:left w:val="single" w:sz="4" w:space="0" w:color="000000"/>
              <w:bottom w:val="single" w:sz="4" w:space="0" w:color="000000"/>
            </w:tcBorders>
            <w:shd w:val="clear" w:color="auto" w:fill="auto"/>
            <w:vAlign w:val="center"/>
          </w:tcPr>
          <w:p w:rsidR="00C65F77" w:rsidRPr="003C0A38" w:rsidRDefault="00C65F77" w:rsidP="00AF2CC0">
            <w:pPr>
              <w:snapToGrid w:val="0"/>
              <w:ind w:left="113"/>
              <w:jc w:val="right"/>
              <w:rPr>
                <w:rFonts w:ascii="Georgia" w:hAnsi="Georgia"/>
                <w:b/>
                <w:lang w:val="en-GB"/>
              </w:rPr>
            </w:pPr>
            <w:r w:rsidRPr="003C0A38">
              <w:rPr>
                <w:rFonts w:ascii="Georgia" w:hAnsi="Georgia"/>
                <w:b/>
                <w:lang w:val="en-GB"/>
              </w:rPr>
              <w:t xml:space="preserve">Title: </w:t>
            </w:r>
          </w:p>
        </w:tc>
        <w:tc>
          <w:tcPr>
            <w:tcW w:w="637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415AAB" w:rsidRPr="003C0A38" w:rsidRDefault="00A831D1" w:rsidP="00253466">
            <w:pPr>
              <w:pStyle w:val="MIRI-Normal"/>
              <w:spacing w:after="0" w:line="264" w:lineRule="auto"/>
              <w:ind w:left="113"/>
              <w:jc w:val="left"/>
              <w:rPr>
                <w:rFonts w:ascii="Georgia" w:hAnsi="Georgia"/>
                <w:bCs/>
                <w:szCs w:val="32"/>
              </w:rPr>
            </w:pPr>
            <w:r>
              <w:rPr>
                <w:rFonts w:ascii="Georgia" w:hAnsi="Georgia"/>
                <w:bCs/>
                <w:szCs w:val="32"/>
              </w:rPr>
              <w:t xml:space="preserve">The </w:t>
            </w:r>
            <w:r w:rsidR="00200391">
              <w:rPr>
                <w:rFonts w:ascii="Georgia" w:hAnsi="Georgia"/>
                <w:bCs/>
                <w:szCs w:val="32"/>
              </w:rPr>
              <w:t>effect</w:t>
            </w:r>
            <w:r>
              <w:rPr>
                <w:rFonts w:ascii="Georgia" w:hAnsi="Georgia"/>
                <w:bCs/>
                <w:szCs w:val="32"/>
              </w:rPr>
              <w:t xml:space="preserve"> of </w:t>
            </w:r>
            <w:r w:rsidR="0002111A">
              <w:rPr>
                <w:rFonts w:ascii="Georgia" w:hAnsi="Georgia"/>
                <w:bCs/>
                <w:szCs w:val="32"/>
              </w:rPr>
              <w:t>variable</w:t>
            </w:r>
            <w:r>
              <w:rPr>
                <w:rFonts w:ascii="Georgia" w:hAnsi="Georgia"/>
                <w:bCs/>
                <w:szCs w:val="32"/>
              </w:rPr>
              <w:t xml:space="preserve"> </w:t>
            </w:r>
            <w:proofErr w:type="spellStart"/>
            <w:r w:rsidR="0002111A">
              <w:rPr>
                <w:rFonts w:ascii="Georgia" w:hAnsi="Georgia"/>
                <w:bCs/>
                <w:szCs w:val="32"/>
              </w:rPr>
              <w:t>transm</w:t>
            </w:r>
            <w:r w:rsidR="00186B62">
              <w:rPr>
                <w:rFonts w:ascii="Georgia" w:hAnsi="Georgia"/>
                <w:bCs/>
                <w:szCs w:val="32"/>
              </w:rPr>
              <w:t>isson</w:t>
            </w:r>
            <w:r w:rsidR="0087575B">
              <w:rPr>
                <w:rFonts w:ascii="Georgia" w:hAnsi="Georgia"/>
                <w:bCs/>
                <w:szCs w:val="32"/>
              </w:rPr>
              <w:t>s</w:t>
            </w:r>
            <w:proofErr w:type="spellEnd"/>
            <w:r>
              <w:rPr>
                <w:rFonts w:ascii="Georgia" w:hAnsi="Georgia"/>
                <w:bCs/>
                <w:szCs w:val="32"/>
              </w:rPr>
              <w:t xml:space="preserve"> on photometric redshifts</w:t>
            </w:r>
          </w:p>
        </w:tc>
      </w:tr>
      <w:tr w:rsidR="0070475A" w:rsidRPr="003C0A38" w:rsidTr="00AF2CC0">
        <w:tc>
          <w:tcPr>
            <w:tcW w:w="1985" w:type="dxa"/>
            <w:tcBorders>
              <w:top w:val="single" w:sz="4" w:space="0" w:color="000000"/>
              <w:left w:val="single" w:sz="4" w:space="0" w:color="000000"/>
              <w:bottom w:val="single" w:sz="4" w:space="0" w:color="000000"/>
            </w:tcBorders>
            <w:shd w:val="clear" w:color="auto" w:fill="auto"/>
            <w:vAlign w:val="center"/>
          </w:tcPr>
          <w:p w:rsidR="0070475A" w:rsidRPr="003C0A38" w:rsidRDefault="0070475A" w:rsidP="00AF2CC0">
            <w:pPr>
              <w:snapToGrid w:val="0"/>
              <w:ind w:left="113"/>
              <w:jc w:val="right"/>
              <w:rPr>
                <w:rFonts w:ascii="Georgia" w:hAnsi="Georgia"/>
                <w:b/>
                <w:lang w:val="en-GB"/>
              </w:rPr>
            </w:pPr>
            <w:r w:rsidRPr="003C0A38">
              <w:rPr>
                <w:rFonts w:ascii="Georgia" w:hAnsi="Georgia"/>
                <w:b/>
                <w:lang w:val="en-GB"/>
              </w:rPr>
              <w:t>Date</w:t>
            </w:r>
            <w:r w:rsidR="007959BD" w:rsidRPr="003C0A38">
              <w:rPr>
                <w:rFonts w:ascii="Georgia" w:hAnsi="Georgia"/>
                <w:b/>
                <w:lang w:val="en-GB"/>
              </w:rPr>
              <w:t>:</w:t>
            </w:r>
            <w:r w:rsidR="00D50057" w:rsidRPr="003C0A38">
              <w:rPr>
                <w:rFonts w:ascii="Georgia" w:hAnsi="Georgia"/>
                <w:b/>
                <w:lang w:val="en-GB"/>
              </w:rPr>
              <w:t xml:space="preserve"> </w:t>
            </w:r>
          </w:p>
        </w:tc>
        <w:tc>
          <w:tcPr>
            <w:tcW w:w="2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475A" w:rsidRPr="003C0A38" w:rsidRDefault="00507B8E" w:rsidP="00AF2CC0">
            <w:pPr>
              <w:pStyle w:val="Header"/>
              <w:snapToGrid w:val="0"/>
              <w:ind w:left="113"/>
              <w:rPr>
                <w:rFonts w:ascii="Georgia" w:hAnsi="Georgia"/>
                <w:lang w:val="en-GB"/>
              </w:rPr>
            </w:pPr>
            <w:r>
              <w:rPr>
                <w:rFonts w:ascii="Georgia" w:hAnsi="Georgia"/>
                <w:lang w:val="en-GB"/>
              </w:rPr>
              <w:t>03</w:t>
            </w:r>
            <w:r w:rsidR="00F71C77">
              <w:rPr>
                <w:rFonts w:ascii="Georgia" w:hAnsi="Georgia"/>
                <w:lang w:val="en-GB"/>
              </w:rPr>
              <w:t>/</w:t>
            </w:r>
            <w:r>
              <w:rPr>
                <w:rFonts w:ascii="Georgia" w:hAnsi="Georgia"/>
                <w:lang w:val="en-GB"/>
              </w:rPr>
              <w:t>05</w:t>
            </w:r>
            <w:r w:rsidR="00F71C77">
              <w:rPr>
                <w:rFonts w:ascii="Georgia" w:hAnsi="Georgia"/>
                <w:lang w:val="en-GB"/>
              </w:rPr>
              <w:t>/</w:t>
            </w:r>
            <w:r>
              <w:rPr>
                <w:rFonts w:ascii="Georgia" w:hAnsi="Georgia"/>
                <w:lang w:val="en-GB"/>
              </w:rPr>
              <w:t>2018</w:t>
            </w:r>
            <w:r w:rsidR="0070475A" w:rsidRPr="003C0A38">
              <w:rPr>
                <w:rFonts w:ascii="Georgia" w:hAnsi="Georgia"/>
                <w:lang w:val="en-GB"/>
              </w:rPr>
              <w:t xml:space="preserve"> </w:t>
            </w:r>
          </w:p>
        </w:tc>
        <w:tc>
          <w:tcPr>
            <w:tcW w:w="2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475A" w:rsidRPr="003C0A38" w:rsidRDefault="0070475A" w:rsidP="00AF2CC0">
            <w:pPr>
              <w:pStyle w:val="Header"/>
              <w:snapToGrid w:val="0"/>
              <w:ind w:left="113"/>
              <w:jc w:val="right"/>
              <w:rPr>
                <w:rFonts w:ascii="Georgia" w:hAnsi="Georgia"/>
                <w:lang w:val="en-GB"/>
              </w:rPr>
            </w:pPr>
            <w:r w:rsidRPr="003C0A38">
              <w:rPr>
                <w:rFonts w:ascii="Georgia" w:hAnsi="Georgia"/>
                <w:b/>
                <w:lang w:val="en-GB"/>
              </w:rPr>
              <w:t>Issue</w:t>
            </w:r>
            <w:r w:rsidR="007959BD" w:rsidRPr="003C0A38">
              <w:rPr>
                <w:rFonts w:ascii="Georgia" w:hAnsi="Georgia"/>
                <w:b/>
                <w:lang w:val="en-GB"/>
              </w:rPr>
              <w:t>:</w:t>
            </w:r>
            <w:r w:rsidR="00D50057" w:rsidRPr="003C0A38">
              <w:rPr>
                <w:rFonts w:ascii="Georgia" w:hAnsi="Georgia"/>
                <w:b/>
                <w:lang w:val="en-GB"/>
              </w:rPr>
              <w:t xml:space="preserve"> </w:t>
            </w:r>
          </w:p>
        </w:tc>
        <w:tc>
          <w:tcPr>
            <w:tcW w:w="21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475A" w:rsidRPr="003C0A38" w:rsidRDefault="005D1D22" w:rsidP="00AF2CC0">
            <w:pPr>
              <w:pStyle w:val="Header"/>
              <w:snapToGrid w:val="0"/>
              <w:ind w:left="113"/>
              <w:rPr>
                <w:rFonts w:ascii="Georgia" w:hAnsi="Georgia"/>
                <w:lang w:val="en-GB"/>
              </w:rPr>
            </w:pPr>
            <w:r>
              <w:rPr>
                <w:rFonts w:ascii="Georgia" w:hAnsi="Georgia"/>
                <w:lang w:val="en-GB"/>
              </w:rPr>
              <w:t>0.2</w:t>
            </w:r>
          </w:p>
        </w:tc>
      </w:tr>
      <w:tr w:rsidR="00781250" w:rsidRPr="003C0A38" w:rsidTr="00AF2CC0">
        <w:tc>
          <w:tcPr>
            <w:tcW w:w="1985" w:type="dxa"/>
            <w:tcBorders>
              <w:top w:val="single" w:sz="4" w:space="0" w:color="000000"/>
              <w:left w:val="single" w:sz="4" w:space="0" w:color="000000"/>
              <w:bottom w:val="single" w:sz="4" w:space="0" w:color="000000"/>
            </w:tcBorders>
            <w:shd w:val="clear" w:color="auto" w:fill="auto"/>
            <w:vAlign w:val="center"/>
          </w:tcPr>
          <w:p w:rsidR="00781250" w:rsidRPr="003C0A38" w:rsidRDefault="00781250" w:rsidP="00AF2CC0">
            <w:pPr>
              <w:snapToGrid w:val="0"/>
              <w:ind w:left="113"/>
              <w:jc w:val="right"/>
              <w:rPr>
                <w:rFonts w:ascii="Georgia" w:hAnsi="Georgia"/>
                <w:b/>
                <w:lang w:val="en-GB"/>
              </w:rPr>
            </w:pPr>
            <w:r w:rsidRPr="003C0A38">
              <w:rPr>
                <w:rFonts w:ascii="Georgia" w:hAnsi="Georgia"/>
                <w:b/>
                <w:lang w:val="en-GB"/>
              </w:rPr>
              <w:t>Reference</w:t>
            </w:r>
            <w:r w:rsidR="007959BD" w:rsidRPr="003C0A38">
              <w:rPr>
                <w:rFonts w:ascii="Georgia" w:hAnsi="Georgia"/>
                <w:b/>
                <w:lang w:val="en-GB"/>
              </w:rPr>
              <w:t>:</w:t>
            </w:r>
            <w:r w:rsidRPr="003C0A38">
              <w:rPr>
                <w:rFonts w:ascii="Georgia" w:hAnsi="Georgia"/>
                <w:b/>
                <w:lang w:val="en-GB"/>
              </w:rPr>
              <w:t xml:space="preserve"> </w:t>
            </w:r>
          </w:p>
        </w:tc>
        <w:tc>
          <w:tcPr>
            <w:tcW w:w="637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781250" w:rsidRPr="003C0A38" w:rsidRDefault="00DE6EE2" w:rsidP="00D26D43">
            <w:pPr>
              <w:pStyle w:val="Header"/>
              <w:snapToGrid w:val="0"/>
              <w:ind w:left="113"/>
              <w:rPr>
                <w:rFonts w:ascii="Georgia" w:hAnsi="Georgia" w:cs="Arial"/>
                <w:sz w:val="18"/>
                <w:szCs w:val="18"/>
                <w:lang w:val="en-GB"/>
              </w:rPr>
            </w:pPr>
            <w:r w:rsidRPr="003C0A38">
              <w:rPr>
                <w:rFonts w:ascii="Georgia" w:hAnsi="Georgia" w:cs="Arial"/>
                <w:sz w:val="18"/>
                <w:szCs w:val="18"/>
                <w:lang w:val="en-GB"/>
              </w:rPr>
              <w:t>EUCL-</w:t>
            </w:r>
            <w:r w:rsidR="00507B8E">
              <w:rPr>
                <w:rFonts w:ascii="Georgia" w:hAnsi="Georgia" w:cs="Arial"/>
                <w:sz w:val="18"/>
                <w:szCs w:val="18"/>
                <w:lang w:val="en-GB"/>
              </w:rPr>
              <w:t>UOG</w:t>
            </w:r>
            <w:r w:rsidR="00D26D43" w:rsidRPr="003C0A38">
              <w:rPr>
                <w:rFonts w:ascii="Georgia" w:hAnsi="Georgia" w:cs="Arial"/>
                <w:sz w:val="18"/>
                <w:szCs w:val="18"/>
                <w:lang w:val="en-GB"/>
              </w:rPr>
              <w:t>-</w:t>
            </w:r>
            <w:r w:rsidR="00507B8E">
              <w:rPr>
                <w:rFonts w:ascii="Georgia" w:hAnsi="Georgia" w:cs="Arial"/>
                <w:sz w:val="18"/>
                <w:szCs w:val="18"/>
                <w:lang w:val="en-GB"/>
              </w:rPr>
              <w:t>TN</w:t>
            </w:r>
            <w:r w:rsidR="00D26D43" w:rsidRPr="003C0A38">
              <w:rPr>
                <w:rFonts w:ascii="Georgia" w:hAnsi="Georgia" w:cs="Arial"/>
                <w:sz w:val="18"/>
                <w:szCs w:val="18"/>
                <w:lang w:val="en-GB"/>
              </w:rPr>
              <w:t>-</w:t>
            </w:r>
            <w:r w:rsidR="00507B8E">
              <w:rPr>
                <w:rFonts w:ascii="Georgia" w:hAnsi="Georgia" w:cs="Arial"/>
                <w:sz w:val="18"/>
                <w:szCs w:val="18"/>
                <w:lang w:val="en-GB"/>
              </w:rPr>
              <w:t>8</w:t>
            </w:r>
            <w:r w:rsidR="00D26D43" w:rsidRPr="003C0A38">
              <w:rPr>
                <w:rFonts w:ascii="Georgia" w:hAnsi="Georgia" w:cs="Arial"/>
                <w:sz w:val="18"/>
                <w:szCs w:val="18"/>
                <w:lang w:val="en-GB"/>
              </w:rPr>
              <w:t>-</w:t>
            </w:r>
            <w:r w:rsidR="00507B8E">
              <w:rPr>
                <w:rFonts w:ascii="Georgia" w:hAnsi="Georgia" w:cs="Arial"/>
                <w:sz w:val="18"/>
                <w:szCs w:val="18"/>
                <w:lang w:val="en-GB"/>
              </w:rPr>
              <w:t>001</w:t>
            </w:r>
          </w:p>
        </w:tc>
      </w:tr>
      <w:tr w:rsidR="00781250" w:rsidRPr="003C0A38" w:rsidTr="00AF2CC0">
        <w:tc>
          <w:tcPr>
            <w:tcW w:w="1985" w:type="dxa"/>
            <w:tcBorders>
              <w:top w:val="single" w:sz="4" w:space="0" w:color="000000"/>
              <w:left w:val="single" w:sz="4" w:space="0" w:color="000000"/>
              <w:bottom w:val="single" w:sz="4" w:space="0" w:color="000000"/>
              <w:right w:val="single" w:sz="6" w:space="0" w:color="000000"/>
            </w:tcBorders>
            <w:shd w:val="clear" w:color="auto" w:fill="auto"/>
            <w:vAlign w:val="center"/>
          </w:tcPr>
          <w:p w:rsidR="00781250" w:rsidRPr="003C0A38" w:rsidRDefault="0070475A" w:rsidP="00AF2CC0">
            <w:pPr>
              <w:snapToGrid w:val="0"/>
              <w:ind w:left="113"/>
              <w:jc w:val="right"/>
              <w:rPr>
                <w:rFonts w:ascii="Georgia" w:hAnsi="Georgia"/>
                <w:b/>
                <w:lang w:val="en-GB"/>
              </w:rPr>
            </w:pPr>
            <w:r w:rsidRPr="003C0A38">
              <w:rPr>
                <w:rFonts w:ascii="Georgia" w:hAnsi="Georgia"/>
                <w:b/>
                <w:lang w:val="en-GB"/>
              </w:rPr>
              <w:t>Custodian</w:t>
            </w:r>
            <w:r w:rsidR="007959BD" w:rsidRPr="003C0A38">
              <w:rPr>
                <w:rFonts w:ascii="Georgia" w:hAnsi="Georgia"/>
                <w:b/>
                <w:lang w:val="en-GB"/>
              </w:rPr>
              <w:t>:</w:t>
            </w:r>
            <w:r w:rsidR="00D50057" w:rsidRPr="003C0A38">
              <w:rPr>
                <w:rFonts w:ascii="Georgia" w:hAnsi="Georgia"/>
                <w:b/>
                <w:lang w:val="en-GB"/>
              </w:rPr>
              <w:t xml:space="preserve"> </w:t>
            </w:r>
          </w:p>
        </w:tc>
        <w:tc>
          <w:tcPr>
            <w:tcW w:w="6371" w:type="dxa"/>
            <w:gridSpan w:val="3"/>
            <w:tcBorders>
              <w:top w:val="single" w:sz="4" w:space="0" w:color="000000"/>
              <w:left w:val="single" w:sz="6" w:space="0" w:color="000000"/>
              <w:bottom w:val="single" w:sz="4" w:space="0" w:color="000000"/>
              <w:right w:val="single" w:sz="4" w:space="0" w:color="000000"/>
            </w:tcBorders>
            <w:shd w:val="clear" w:color="auto" w:fill="auto"/>
            <w:vAlign w:val="center"/>
          </w:tcPr>
          <w:p w:rsidR="00781250" w:rsidRPr="003C0A38" w:rsidRDefault="00D26D43" w:rsidP="00AF2CC0">
            <w:pPr>
              <w:pStyle w:val="Header"/>
              <w:snapToGrid w:val="0"/>
              <w:ind w:left="113"/>
              <w:rPr>
                <w:rFonts w:ascii="Georgia" w:hAnsi="Georgia"/>
                <w:lang w:val="en-GB"/>
              </w:rPr>
            </w:pPr>
            <w:r w:rsidRPr="003C0A38">
              <w:rPr>
                <w:rFonts w:ascii="Georgia" w:hAnsi="Georgia"/>
                <w:lang w:val="en-GB"/>
              </w:rPr>
              <w:t>Name_1 Surname_1</w:t>
            </w:r>
            <w:r w:rsidR="0056750E" w:rsidRPr="003C0A38">
              <w:rPr>
                <w:rFonts w:ascii="Georgia" w:hAnsi="Georgia"/>
                <w:lang w:val="en-GB"/>
              </w:rPr>
              <w:t xml:space="preserve">, </w:t>
            </w:r>
            <w:r w:rsidRPr="003C0A38">
              <w:rPr>
                <w:rFonts w:ascii="Georgia" w:hAnsi="Georgia"/>
                <w:lang w:val="en-GB"/>
              </w:rPr>
              <w:t>Name_2 Surname_2</w:t>
            </w:r>
          </w:p>
        </w:tc>
      </w:tr>
    </w:tbl>
    <w:p w:rsidR="00C65F77" w:rsidRPr="003C0A38" w:rsidRDefault="00C65F77">
      <w:pPr>
        <w:rPr>
          <w:rFonts w:ascii="Georgia" w:hAnsi="Georgia"/>
          <w:lang w:val="en-GB"/>
        </w:rPr>
      </w:pPr>
    </w:p>
    <w:p w:rsidR="00C65F77" w:rsidRPr="003C0A38" w:rsidRDefault="00C65F77" w:rsidP="0070475A">
      <w:pPr>
        <w:ind w:left="0"/>
        <w:rPr>
          <w:rFonts w:ascii="Georgia" w:hAnsi="Georgia"/>
          <w:lang w:val="en-GB"/>
        </w:rPr>
      </w:pPr>
    </w:p>
    <w:p w:rsidR="00C65F77" w:rsidRPr="003C0A38" w:rsidRDefault="00C65F77">
      <w:pPr>
        <w:rPr>
          <w:rFonts w:ascii="Georgia" w:hAnsi="Georgia"/>
          <w:lang w:val="en-GB"/>
        </w:rPr>
      </w:pPr>
    </w:p>
    <w:tbl>
      <w:tblPr>
        <w:tblW w:w="0" w:type="auto"/>
        <w:tblInd w:w="108" w:type="dxa"/>
        <w:tblLayout w:type="fixed"/>
        <w:tblLook w:val="0000" w:firstRow="0" w:lastRow="0" w:firstColumn="0" w:lastColumn="0" w:noHBand="0" w:noVBand="0"/>
      </w:tblPr>
      <w:tblGrid>
        <w:gridCol w:w="2337"/>
        <w:gridCol w:w="2766"/>
        <w:gridCol w:w="1203"/>
        <w:gridCol w:w="2061"/>
      </w:tblGrid>
      <w:tr w:rsidR="00C65F77" w:rsidRPr="003C0A38" w:rsidTr="001E6719">
        <w:tc>
          <w:tcPr>
            <w:tcW w:w="2337" w:type="dxa"/>
            <w:tcBorders>
              <w:top w:val="single" w:sz="4" w:space="0" w:color="000000"/>
              <w:left w:val="single" w:sz="4" w:space="0" w:color="000000"/>
              <w:bottom w:val="single" w:sz="4" w:space="0" w:color="000000"/>
            </w:tcBorders>
            <w:shd w:val="clear" w:color="auto" w:fill="A6A6A6"/>
            <w:vAlign w:val="center"/>
          </w:tcPr>
          <w:p w:rsidR="00C65F77" w:rsidRPr="003C0A38" w:rsidRDefault="00415AAB" w:rsidP="001E6719">
            <w:pPr>
              <w:snapToGrid w:val="0"/>
              <w:ind w:left="0"/>
              <w:rPr>
                <w:rFonts w:ascii="Georgia" w:hAnsi="Georgia"/>
                <w:b/>
                <w:lang w:val="en-GB"/>
              </w:rPr>
            </w:pPr>
            <w:r w:rsidRPr="003C0A38">
              <w:rPr>
                <w:rFonts w:ascii="Georgia" w:hAnsi="Georgia"/>
                <w:b/>
                <w:lang w:val="en-GB"/>
              </w:rPr>
              <w:t>Prepared by</w:t>
            </w:r>
            <w:r w:rsidR="00C65F77" w:rsidRPr="003C0A38">
              <w:rPr>
                <w:rFonts w:ascii="Georgia" w:hAnsi="Georgia"/>
                <w:b/>
                <w:lang w:val="en-GB"/>
              </w:rPr>
              <w:t>:</w:t>
            </w:r>
          </w:p>
        </w:tc>
        <w:tc>
          <w:tcPr>
            <w:tcW w:w="2766" w:type="dxa"/>
            <w:tcBorders>
              <w:top w:val="single" w:sz="4" w:space="0" w:color="000000"/>
              <w:left w:val="single" w:sz="4" w:space="0" w:color="000000"/>
              <w:bottom w:val="single" w:sz="4" w:space="0" w:color="000000"/>
            </w:tcBorders>
            <w:shd w:val="clear" w:color="auto" w:fill="A6A6A6"/>
            <w:vAlign w:val="center"/>
          </w:tcPr>
          <w:p w:rsidR="00C65F77" w:rsidRPr="003C0A38" w:rsidRDefault="00C65F77" w:rsidP="001E6719">
            <w:pPr>
              <w:snapToGrid w:val="0"/>
              <w:ind w:left="0"/>
              <w:rPr>
                <w:rFonts w:ascii="Georgia" w:hAnsi="Georgia"/>
                <w:b/>
                <w:lang w:val="en-GB"/>
              </w:rPr>
            </w:pPr>
          </w:p>
        </w:tc>
        <w:tc>
          <w:tcPr>
            <w:tcW w:w="1203" w:type="dxa"/>
            <w:tcBorders>
              <w:top w:val="single" w:sz="4" w:space="0" w:color="000000"/>
              <w:left w:val="single" w:sz="4" w:space="0" w:color="000000"/>
              <w:bottom w:val="single" w:sz="4" w:space="0" w:color="000000"/>
            </w:tcBorders>
            <w:shd w:val="clear" w:color="auto" w:fill="A6A6A6"/>
            <w:vAlign w:val="center"/>
          </w:tcPr>
          <w:p w:rsidR="00C65F77" w:rsidRPr="003C0A38" w:rsidRDefault="00C65F77" w:rsidP="001E6719">
            <w:pPr>
              <w:snapToGrid w:val="0"/>
              <w:ind w:left="0"/>
              <w:jc w:val="center"/>
              <w:rPr>
                <w:rFonts w:ascii="Georgia" w:hAnsi="Georgia"/>
                <w:b/>
                <w:lang w:val="en-GB"/>
              </w:rPr>
            </w:pPr>
            <w:r w:rsidRPr="003C0A38">
              <w:rPr>
                <w:rFonts w:ascii="Georgia" w:hAnsi="Georgia"/>
                <w:b/>
                <w:lang w:val="en-GB"/>
              </w:rPr>
              <w:t>Date:</w:t>
            </w:r>
          </w:p>
        </w:tc>
        <w:tc>
          <w:tcPr>
            <w:tcW w:w="2061"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C65F77" w:rsidRPr="003C0A38" w:rsidRDefault="00C65F77" w:rsidP="001E6719">
            <w:pPr>
              <w:snapToGrid w:val="0"/>
              <w:ind w:left="0"/>
              <w:jc w:val="center"/>
              <w:rPr>
                <w:rFonts w:ascii="Georgia" w:hAnsi="Georgia"/>
                <w:b/>
                <w:lang w:val="en-GB"/>
              </w:rPr>
            </w:pPr>
            <w:r w:rsidRPr="003C0A38">
              <w:rPr>
                <w:rFonts w:ascii="Georgia" w:hAnsi="Georgia"/>
                <w:b/>
                <w:lang w:val="en-GB"/>
              </w:rPr>
              <w:t>Signature:</w:t>
            </w:r>
          </w:p>
        </w:tc>
      </w:tr>
      <w:tr w:rsidR="00C65F77" w:rsidRPr="003C0A38" w:rsidTr="001E6719">
        <w:tc>
          <w:tcPr>
            <w:tcW w:w="2337" w:type="dxa"/>
            <w:tcBorders>
              <w:top w:val="single" w:sz="4" w:space="0" w:color="000000"/>
              <w:left w:val="single" w:sz="4" w:space="0" w:color="000000"/>
              <w:bottom w:val="single" w:sz="4" w:space="0" w:color="000000"/>
            </w:tcBorders>
            <w:shd w:val="clear" w:color="auto" w:fill="auto"/>
          </w:tcPr>
          <w:p w:rsidR="00C95F90" w:rsidRPr="003C0A38" w:rsidRDefault="009D0327" w:rsidP="001E6719">
            <w:pPr>
              <w:snapToGrid w:val="0"/>
              <w:ind w:left="0"/>
              <w:rPr>
                <w:rFonts w:ascii="Georgia" w:hAnsi="Georgia"/>
                <w:lang w:val="en-GB"/>
              </w:rPr>
            </w:pPr>
            <w:r>
              <w:rPr>
                <w:rFonts w:ascii="Georgia" w:hAnsi="Georgia"/>
                <w:lang w:val="en-GB"/>
              </w:rPr>
              <w:t>J. Coupon</w:t>
            </w:r>
          </w:p>
        </w:tc>
        <w:tc>
          <w:tcPr>
            <w:tcW w:w="2766" w:type="dxa"/>
            <w:tcBorders>
              <w:top w:val="single" w:sz="4" w:space="0" w:color="000000"/>
              <w:left w:val="single" w:sz="4" w:space="0" w:color="000000"/>
              <w:bottom w:val="single" w:sz="4" w:space="0" w:color="000000"/>
            </w:tcBorders>
            <w:shd w:val="clear" w:color="auto" w:fill="auto"/>
          </w:tcPr>
          <w:p w:rsidR="00351637" w:rsidRPr="003C0A38" w:rsidRDefault="00DE1A41" w:rsidP="001E6719">
            <w:pPr>
              <w:snapToGrid w:val="0"/>
              <w:ind w:left="0"/>
              <w:rPr>
                <w:rFonts w:ascii="Georgia" w:hAnsi="Georgia"/>
                <w:lang w:val="en-GB"/>
              </w:rPr>
            </w:pPr>
            <w:r>
              <w:rPr>
                <w:rFonts w:ascii="Georgia" w:hAnsi="Georgia"/>
                <w:lang w:val="en-GB"/>
              </w:rPr>
              <w:t>OU-PHZ</w:t>
            </w:r>
          </w:p>
        </w:tc>
        <w:tc>
          <w:tcPr>
            <w:tcW w:w="1203" w:type="dxa"/>
            <w:tcBorders>
              <w:top w:val="single" w:sz="4" w:space="0" w:color="000000"/>
              <w:left w:val="single" w:sz="4" w:space="0" w:color="000000"/>
              <w:bottom w:val="single" w:sz="4" w:space="0" w:color="000000"/>
            </w:tcBorders>
            <w:shd w:val="clear" w:color="auto" w:fill="auto"/>
          </w:tcPr>
          <w:p w:rsidR="00351637" w:rsidRPr="003C0A38" w:rsidRDefault="00351637" w:rsidP="001E6719">
            <w:pPr>
              <w:snapToGrid w:val="0"/>
              <w:ind w:left="0"/>
              <w:jc w:val="center"/>
              <w:rPr>
                <w:rFonts w:ascii="Georgia" w:hAnsi="Georgia"/>
                <w:lang w:val="en-GB"/>
              </w:rPr>
            </w:pPr>
          </w:p>
        </w:tc>
        <w:tc>
          <w:tcPr>
            <w:tcW w:w="2061" w:type="dxa"/>
            <w:tcBorders>
              <w:top w:val="single" w:sz="4" w:space="0" w:color="000000"/>
              <w:left w:val="single" w:sz="4" w:space="0" w:color="000000"/>
              <w:bottom w:val="single" w:sz="4" w:space="0" w:color="000000"/>
              <w:right w:val="single" w:sz="4" w:space="0" w:color="000000"/>
            </w:tcBorders>
            <w:shd w:val="clear" w:color="auto" w:fill="auto"/>
          </w:tcPr>
          <w:p w:rsidR="00C65F77" w:rsidRPr="003C0A38" w:rsidRDefault="00C65F77" w:rsidP="001E6719">
            <w:pPr>
              <w:snapToGrid w:val="0"/>
              <w:ind w:left="0"/>
              <w:jc w:val="center"/>
              <w:rPr>
                <w:rFonts w:ascii="Georgia" w:hAnsi="Georgia"/>
                <w:lang w:val="en-GB"/>
              </w:rPr>
            </w:pPr>
          </w:p>
        </w:tc>
      </w:tr>
      <w:tr w:rsidR="00C65F77" w:rsidRPr="003C0A38" w:rsidTr="001E6719">
        <w:tc>
          <w:tcPr>
            <w:tcW w:w="2337" w:type="dxa"/>
            <w:tcBorders>
              <w:top w:val="single" w:sz="4" w:space="0" w:color="000000"/>
              <w:left w:val="single" w:sz="4" w:space="0" w:color="000000"/>
              <w:bottom w:val="single" w:sz="4" w:space="0" w:color="000000"/>
            </w:tcBorders>
            <w:shd w:val="clear" w:color="auto" w:fill="A6A6A6"/>
          </w:tcPr>
          <w:p w:rsidR="00C65F77" w:rsidRPr="003C0A38" w:rsidRDefault="00C65F77" w:rsidP="001E6719">
            <w:pPr>
              <w:snapToGrid w:val="0"/>
              <w:ind w:left="0"/>
              <w:rPr>
                <w:rFonts w:ascii="Georgia" w:hAnsi="Georgia"/>
                <w:b/>
                <w:lang w:val="en-GB"/>
              </w:rPr>
            </w:pPr>
            <w:r w:rsidRPr="003C0A38">
              <w:rPr>
                <w:rFonts w:ascii="Georgia" w:hAnsi="Georgia"/>
                <w:b/>
                <w:lang w:val="en-GB"/>
              </w:rPr>
              <w:t>Contributors</w:t>
            </w:r>
          </w:p>
        </w:tc>
        <w:tc>
          <w:tcPr>
            <w:tcW w:w="2766" w:type="dxa"/>
            <w:tcBorders>
              <w:top w:val="single" w:sz="4" w:space="0" w:color="000000"/>
              <w:left w:val="single" w:sz="4" w:space="0" w:color="000000"/>
              <w:bottom w:val="single" w:sz="4" w:space="0" w:color="000000"/>
            </w:tcBorders>
            <w:shd w:val="clear" w:color="auto" w:fill="A6A6A6"/>
          </w:tcPr>
          <w:p w:rsidR="00C65F77" w:rsidRPr="003C0A38" w:rsidRDefault="00C65F77" w:rsidP="001E6719">
            <w:pPr>
              <w:snapToGrid w:val="0"/>
              <w:ind w:left="0"/>
              <w:rPr>
                <w:rFonts w:ascii="Georgia" w:hAnsi="Georgia"/>
                <w:lang w:val="en-GB"/>
              </w:rPr>
            </w:pPr>
          </w:p>
        </w:tc>
        <w:tc>
          <w:tcPr>
            <w:tcW w:w="1203" w:type="dxa"/>
            <w:tcBorders>
              <w:top w:val="single" w:sz="4" w:space="0" w:color="000000"/>
              <w:left w:val="single" w:sz="4" w:space="0" w:color="000000"/>
              <w:bottom w:val="single" w:sz="4" w:space="0" w:color="000000"/>
            </w:tcBorders>
            <w:shd w:val="clear" w:color="auto" w:fill="A6A6A6"/>
          </w:tcPr>
          <w:p w:rsidR="00C65F77" w:rsidRPr="003C0A38" w:rsidRDefault="00C65F77" w:rsidP="001E6719">
            <w:pPr>
              <w:snapToGrid w:val="0"/>
              <w:ind w:left="0"/>
              <w:jc w:val="center"/>
              <w:rPr>
                <w:rFonts w:ascii="Georgia" w:hAnsi="Georgia"/>
                <w:b/>
                <w:lang w:val="en-GB"/>
              </w:rPr>
            </w:pPr>
            <w:r w:rsidRPr="003C0A38">
              <w:rPr>
                <w:rFonts w:ascii="Georgia" w:hAnsi="Georgia"/>
                <w:b/>
                <w:lang w:val="en-GB"/>
              </w:rPr>
              <w:t>Date:</w:t>
            </w:r>
          </w:p>
        </w:tc>
        <w:tc>
          <w:tcPr>
            <w:tcW w:w="2061" w:type="dxa"/>
            <w:tcBorders>
              <w:top w:val="single" w:sz="4" w:space="0" w:color="000000"/>
              <w:left w:val="single" w:sz="4" w:space="0" w:color="000000"/>
              <w:bottom w:val="single" w:sz="4" w:space="0" w:color="000000"/>
              <w:right w:val="single" w:sz="4" w:space="0" w:color="000000"/>
            </w:tcBorders>
            <w:shd w:val="clear" w:color="auto" w:fill="A6A6A6"/>
          </w:tcPr>
          <w:p w:rsidR="00C65F77" w:rsidRPr="003C0A38" w:rsidRDefault="00C65F77" w:rsidP="001E6719">
            <w:pPr>
              <w:snapToGrid w:val="0"/>
              <w:ind w:left="0"/>
              <w:jc w:val="center"/>
              <w:rPr>
                <w:rFonts w:ascii="Georgia" w:hAnsi="Georgia"/>
                <w:b/>
                <w:lang w:val="en-GB"/>
              </w:rPr>
            </w:pPr>
          </w:p>
        </w:tc>
      </w:tr>
      <w:tr w:rsidR="00DE1A41" w:rsidRPr="003C0A38" w:rsidTr="00D26D43">
        <w:tc>
          <w:tcPr>
            <w:tcW w:w="2337" w:type="dxa"/>
            <w:tcBorders>
              <w:top w:val="single" w:sz="4" w:space="0" w:color="000000"/>
              <w:left w:val="single" w:sz="4" w:space="0" w:color="000000"/>
              <w:bottom w:val="single" w:sz="4" w:space="0" w:color="000000"/>
            </w:tcBorders>
            <w:shd w:val="clear" w:color="auto" w:fill="FFFFFF"/>
          </w:tcPr>
          <w:p w:rsidR="00DE1A41" w:rsidRDefault="00F4290D" w:rsidP="001E6719">
            <w:pPr>
              <w:ind w:left="0"/>
              <w:rPr>
                <w:rFonts w:ascii="Georgia" w:hAnsi="Georgia"/>
                <w:lang w:val="en-GB"/>
              </w:rPr>
            </w:pPr>
            <w:r>
              <w:rPr>
                <w:rFonts w:ascii="Georgia" w:hAnsi="Georgia"/>
                <w:lang w:val="en-GB"/>
              </w:rPr>
              <w:t>N.</w:t>
            </w:r>
            <w:r w:rsidR="00DE1A41">
              <w:rPr>
                <w:rFonts w:ascii="Georgia" w:hAnsi="Georgia"/>
                <w:lang w:val="en-GB"/>
              </w:rPr>
              <w:t xml:space="preserve"> </w:t>
            </w:r>
            <w:proofErr w:type="spellStart"/>
            <w:r w:rsidR="00DE1A41">
              <w:rPr>
                <w:rFonts w:ascii="Georgia" w:hAnsi="Georgia"/>
                <w:lang w:val="en-GB"/>
              </w:rPr>
              <w:t>Apostolakos</w:t>
            </w:r>
            <w:proofErr w:type="spellEnd"/>
          </w:p>
        </w:tc>
        <w:tc>
          <w:tcPr>
            <w:tcW w:w="2766" w:type="dxa"/>
            <w:tcBorders>
              <w:top w:val="single" w:sz="4" w:space="0" w:color="000000"/>
              <w:left w:val="single" w:sz="4" w:space="0" w:color="000000"/>
              <w:bottom w:val="single" w:sz="4" w:space="0" w:color="000000"/>
            </w:tcBorders>
            <w:shd w:val="clear" w:color="auto" w:fill="FFFFFF"/>
          </w:tcPr>
          <w:p w:rsidR="00DE1A41" w:rsidRDefault="00DE1A41" w:rsidP="001E6719">
            <w:pPr>
              <w:snapToGrid w:val="0"/>
              <w:ind w:left="0"/>
              <w:rPr>
                <w:rFonts w:ascii="Georgia" w:hAnsi="Georgia"/>
                <w:lang w:val="en-GB"/>
              </w:rPr>
            </w:pPr>
            <w:r>
              <w:rPr>
                <w:rFonts w:ascii="Georgia" w:hAnsi="Georgia"/>
                <w:lang w:val="en-GB"/>
              </w:rPr>
              <w:t>SDC-CH</w:t>
            </w:r>
          </w:p>
        </w:tc>
        <w:tc>
          <w:tcPr>
            <w:tcW w:w="1203" w:type="dxa"/>
            <w:tcBorders>
              <w:top w:val="single" w:sz="4" w:space="0" w:color="000000"/>
              <w:left w:val="single" w:sz="4" w:space="0" w:color="000000"/>
              <w:bottom w:val="single" w:sz="4" w:space="0" w:color="000000"/>
            </w:tcBorders>
            <w:shd w:val="clear" w:color="auto" w:fill="FFFFFF"/>
          </w:tcPr>
          <w:p w:rsidR="00DE1A41" w:rsidRPr="003C0A38" w:rsidRDefault="00DE1A41" w:rsidP="001E6719">
            <w:pPr>
              <w:snapToGrid w:val="0"/>
              <w:ind w:left="0"/>
              <w:jc w:val="center"/>
              <w:rPr>
                <w:rFonts w:ascii="Georgia" w:hAnsi="Georgia"/>
                <w:lang w:val="en-GB"/>
              </w:rPr>
            </w:pPr>
          </w:p>
        </w:tc>
        <w:tc>
          <w:tcPr>
            <w:tcW w:w="2061" w:type="dxa"/>
            <w:tcBorders>
              <w:top w:val="single" w:sz="4" w:space="0" w:color="000000"/>
              <w:left w:val="single" w:sz="4" w:space="0" w:color="000000"/>
              <w:bottom w:val="single" w:sz="4" w:space="0" w:color="000000"/>
              <w:right w:val="single" w:sz="4" w:space="0" w:color="000000"/>
            </w:tcBorders>
            <w:shd w:val="thinDiagStripe" w:color="auto" w:fill="auto"/>
          </w:tcPr>
          <w:p w:rsidR="00DE1A41" w:rsidRPr="003C0A38" w:rsidRDefault="00DE1A41" w:rsidP="001E6719">
            <w:pPr>
              <w:snapToGrid w:val="0"/>
              <w:ind w:left="0"/>
              <w:jc w:val="center"/>
              <w:rPr>
                <w:rFonts w:ascii="Georgia" w:hAnsi="Georgia"/>
                <w:lang w:val="en-GB"/>
              </w:rPr>
            </w:pPr>
          </w:p>
        </w:tc>
      </w:tr>
      <w:tr w:rsidR="00C65F77" w:rsidRPr="003C0A38" w:rsidTr="00D26D43">
        <w:tc>
          <w:tcPr>
            <w:tcW w:w="2337" w:type="dxa"/>
            <w:tcBorders>
              <w:top w:val="single" w:sz="4" w:space="0" w:color="000000"/>
              <w:left w:val="single" w:sz="4" w:space="0" w:color="000000"/>
              <w:bottom w:val="single" w:sz="4" w:space="0" w:color="000000"/>
            </w:tcBorders>
            <w:shd w:val="clear" w:color="auto" w:fill="FFFFFF"/>
          </w:tcPr>
          <w:p w:rsidR="00DE1A41" w:rsidRPr="003C0A38" w:rsidRDefault="00F4290D" w:rsidP="001E6719">
            <w:pPr>
              <w:ind w:left="0"/>
              <w:rPr>
                <w:rFonts w:ascii="Georgia" w:hAnsi="Georgia"/>
                <w:lang w:val="en-GB"/>
              </w:rPr>
            </w:pPr>
            <w:r>
              <w:rPr>
                <w:rFonts w:ascii="Georgia" w:hAnsi="Georgia"/>
                <w:lang w:val="en-GB"/>
              </w:rPr>
              <w:t>S.</w:t>
            </w:r>
            <w:r w:rsidR="00DE1A41">
              <w:rPr>
                <w:rFonts w:ascii="Georgia" w:hAnsi="Georgia"/>
                <w:lang w:val="en-GB"/>
              </w:rPr>
              <w:t xml:space="preserve"> </w:t>
            </w:r>
            <w:proofErr w:type="spellStart"/>
            <w:r w:rsidR="00DE1A41">
              <w:rPr>
                <w:rFonts w:ascii="Georgia" w:hAnsi="Georgia"/>
                <w:lang w:val="en-GB"/>
              </w:rPr>
              <w:t>Paltani</w:t>
            </w:r>
            <w:proofErr w:type="spellEnd"/>
          </w:p>
        </w:tc>
        <w:tc>
          <w:tcPr>
            <w:tcW w:w="2766" w:type="dxa"/>
            <w:tcBorders>
              <w:top w:val="single" w:sz="4" w:space="0" w:color="000000"/>
              <w:left w:val="single" w:sz="4" w:space="0" w:color="000000"/>
              <w:bottom w:val="single" w:sz="4" w:space="0" w:color="000000"/>
            </w:tcBorders>
            <w:shd w:val="clear" w:color="auto" w:fill="FFFFFF"/>
          </w:tcPr>
          <w:p w:rsidR="00DE1A41" w:rsidRPr="003C0A38" w:rsidRDefault="00DE1A41" w:rsidP="001E6719">
            <w:pPr>
              <w:snapToGrid w:val="0"/>
              <w:ind w:left="0"/>
              <w:rPr>
                <w:rFonts w:ascii="Georgia" w:hAnsi="Georgia"/>
                <w:lang w:val="en-GB"/>
              </w:rPr>
            </w:pPr>
            <w:r>
              <w:rPr>
                <w:rFonts w:ascii="Georgia" w:hAnsi="Georgia"/>
                <w:lang w:val="en-GB"/>
              </w:rPr>
              <w:t>OU-PHZ lead</w:t>
            </w:r>
          </w:p>
        </w:tc>
        <w:tc>
          <w:tcPr>
            <w:tcW w:w="1203" w:type="dxa"/>
            <w:tcBorders>
              <w:top w:val="single" w:sz="4" w:space="0" w:color="000000"/>
              <w:left w:val="single" w:sz="4" w:space="0" w:color="000000"/>
              <w:bottom w:val="single" w:sz="4" w:space="0" w:color="000000"/>
            </w:tcBorders>
            <w:shd w:val="clear" w:color="auto" w:fill="FFFFFF"/>
          </w:tcPr>
          <w:p w:rsidR="00C65F77" w:rsidRPr="003C0A38" w:rsidRDefault="00C65F77" w:rsidP="001E6719">
            <w:pPr>
              <w:snapToGrid w:val="0"/>
              <w:ind w:left="0"/>
              <w:jc w:val="center"/>
              <w:rPr>
                <w:rFonts w:ascii="Georgia" w:hAnsi="Georgia"/>
                <w:lang w:val="en-GB"/>
              </w:rPr>
            </w:pPr>
          </w:p>
        </w:tc>
        <w:tc>
          <w:tcPr>
            <w:tcW w:w="2061" w:type="dxa"/>
            <w:tcBorders>
              <w:top w:val="single" w:sz="4" w:space="0" w:color="000000"/>
              <w:left w:val="single" w:sz="4" w:space="0" w:color="000000"/>
              <w:bottom w:val="single" w:sz="4" w:space="0" w:color="000000"/>
              <w:right w:val="single" w:sz="4" w:space="0" w:color="000000"/>
            </w:tcBorders>
            <w:shd w:val="thinDiagStripe" w:color="auto" w:fill="auto"/>
          </w:tcPr>
          <w:p w:rsidR="00C65F77" w:rsidRPr="003C0A38" w:rsidRDefault="00C65F77" w:rsidP="001E6719">
            <w:pPr>
              <w:snapToGrid w:val="0"/>
              <w:ind w:left="0"/>
              <w:jc w:val="center"/>
              <w:rPr>
                <w:rFonts w:ascii="Georgia" w:hAnsi="Georgia"/>
                <w:lang w:val="en-GB"/>
              </w:rPr>
            </w:pPr>
          </w:p>
        </w:tc>
      </w:tr>
      <w:tr w:rsidR="00B36390" w:rsidRPr="003C0A38" w:rsidTr="00D26D43">
        <w:tc>
          <w:tcPr>
            <w:tcW w:w="2337" w:type="dxa"/>
            <w:tcBorders>
              <w:top w:val="single" w:sz="4" w:space="0" w:color="000000"/>
              <w:left w:val="single" w:sz="4" w:space="0" w:color="000000"/>
              <w:bottom w:val="single" w:sz="4" w:space="0" w:color="000000"/>
            </w:tcBorders>
            <w:shd w:val="clear" w:color="auto" w:fill="FFFFFF"/>
          </w:tcPr>
          <w:p w:rsidR="00B36390" w:rsidRDefault="00AD76D2" w:rsidP="001E6719">
            <w:pPr>
              <w:ind w:left="0"/>
              <w:rPr>
                <w:rFonts w:ascii="Georgia" w:hAnsi="Georgia"/>
                <w:lang w:val="en-GB"/>
              </w:rPr>
            </w:pPr>
            <w:r>
              <w:rPr>
                <w:rFonts w:ascii="Georgia" w:hAnsi="Georgia"/>
                <w:lang w:val="en-GB"/>
              </w:rPr>
              <w:t>e</w:t>
            </w:r>
            <w:r w:rsidR="00A81F7B">
              <w:rPr>
                <w:rFonts w:ascii="Georgia" w:hAnsi="Georgia"/>
                <w:lang w:val="en-GB"/>
              </w:rPr>
              <w:t>t al. (TBC)</w:t>
            </w:r>
          </w:p>
        </w:tc>
        <w:tc>
          <w:tcPr>
            <w:tcW w:w="2766" w:type="dxa"/>
            <w:tcBorders>
              <w:top w:val="single" w:sz="4" w:space="0" w:color="000000"/>
              <w:left w:val="single" w:sz="4" w:space="0" w:color="000000"/>
              <w:bottom w:val="single" w:sz="4" w:space="0" w:color="000000"/>
            </w:tcBorders>
            <w:shd w:val="clear" w:color="auto" w:fill="FFFFFF"/>
          </w:tcPr>
          <w:p w:rsidR="00B36390" w:rsidRDefault="00B36390" w:rsidP="001E6719">
            <w:pPr>
              <w:snapToGrid w:val="0"/>
              <w:ind w:left="0"/>
              <w:rPr>
                <w:rFonts w:ascii="Georgia" w:hAnsi="Georgia"/>
                <w:lang w:val="en-GB"/>
              </w:rPr>
            </w:pPr>
          </w:p>
        </w:tc>
        <w:tc>
          <w:tcPr>
            <w:tcW w:w="1203" w:type="dxa"/>
            <w:tcBorders>
              <w:top w:val="single" w:sz="4" w:space="0" w:color="000000"/>
              <w:left w:val="single" w:sz="4" w:space="0" w:color="000000"/>
              <w:bottom w:val="single" w:sz="4" w:space="0" w:color="000000"/>
            </w:tcBorders>
            <w:shd w:val="clear" w:color="auto" w:fill="FFFFFF"/>
          </w:tcPr>
          <w:p w:rsidR="00B36390" w:rsidRPr="003C0A38" w:rsidRDefault="00B36390" w:rsidP="001E6719">
            <w:pPr>
              <w:snapToGrid w:val="0"/>
              <w:ind w:left="0"/>
              <w:jc w:val="center"/>
              <w:rPr>
                <w:rFonts w:ascii="Georgia" w:hAnsi="Georgia"/>
                <w:lang w:val="en-GB"/>
              </w:rPr>
            </w:pPr>
          </w:p>
        </w:tc>
        <w:tc>
          <w:tcPr>
            <w:tcW w:w="2061" w:type="dxa"/>
            <w:tcBorders>
              <w:top w:val="single" w:sz="4" w:space="0" w:color="000000"/>
              <w:left w:val="single" w:sz="4" w:space="0" w:color="000000"/>
              <w:bottom w:val="single" w:sz="4" w:space="0" w:color="000000"/>
              <w:right w:val="single" w:sz="4" w:space="0" w:color="000000"/>
            </w:tcBorders>
            <w:shd w:val="thinDiagStripe" w:color="auto" w:fill="auto"/>
          </w:tcPr>
          <w:p w:rsidR="00B36390" w:rsidRPr="003C0A38" w:rsidRDefault="00B36390" w:rsidP="001E6719">
            <w:pPr>
              <w:snapToGrid w:val="0"/>
              <w:ind w:left="0"/>
              <w:jc w:val="center"/>
              <w:rPr>
                <w:rFonts w:ascii="Georgia" w:hAnsi="Georgia"/>
                <w:lang w:val="en-GB"/>
              </w:rPr>
            </w:pPr>
          </w:p>
        </w:tc>
      </w:tr>
      <w:tr w:rsidR="00C65F77" w:rsidRPr="003C0A38" w:rsidTr="001E6719">
        <w:tc>
          <w:tcPr>
            <w:tcW w:w="2337" w:type="dxa"/>
            <w:tcBorders>
              <w:top w:val="single" w:sz="4" w:space="0" w:color="000000"/>
              <w:left w:val="single" w:sz="4" w:space="0" w:color="000000"/>
              <w:bottom w:val="single" w:sz="4" w:space="0" w:color="000000"/>
            </w:tcBorders>
            <w:shd w:val="clear" w:color="auto" w:fill="A6A6A6"/>
          </w:tcPr>
          <w:p w:rsidR="00C65F77" w:rsidRPr="003C0A38" w:rsidRDefault="00D26D43" w:rsidP="001E6719">
            <w:pPr>
              <w:snapToGrid w:val="0"/>
              <w:ind w:left="0"/>
              <w:rPr>
                <w:rFonts w:ascii="Georgia" w:hAnsi="Georgia"/>
                <w:b/>
                <w:lang w:val="en-GB"/>
              </w:rPr>
            </w:pPr>
            <w:r w:rsidRPr="003C0A38">
              <w:rPr>
                <w:rFonts w:ascii="Georgia" w:hAnsi="Georgia"/>
                <w:b/>
                <w:lang w:val="en-GB"/>
              </w:rPr>
              <w:t>Authorised</w:t>
            </w:r>
            <w:r w:rsidR="00C65F77" w:rsidRPr="003C0A38">
              <w:rPr>
                <w:rFonts w:ascii="Georgia" w:hAnsi="Georgia"/>
                <w:b/>
                <w:lang w:val="en-GB"/>
              </w:rPr>
              <w:t>:</w:t>
            </w:r>
          </w:p>
        </w:tc>
        <w:tc>
          <w:tcPr>
            <w:tcW w:w="2766" w:type="dxa"/>
            <w:tcBorders>
              <w:top w:val="single" w:sz="4" w:space="0" w:color="000000"/>
              <w:left w:val="single" w:sz="4" w:space="0" w:color="000000"/>
              <w:bottom w:val="single" w:sz="4" w:space="0" w:color="000000"/>
            </w:tcBorders>
            <w:shd w:val="clear" w:color="auto" w:fill="A6A6A6"/>
          </w:tcPr>
          <w:p w:rsidR="00C65F77" w:rsidRPr="003C0A38" w:rsidRDefault="00C65F77" w:rsidP="001E6719">
            <w:pPr>
              <w:snapToGrid w:val="0"/>
              <w:ind w:left="0"/>
              <w:rPr>
                <w:rFonts w:ascii="Georgia" w:hAnsi="Georgia"/>
                <w:b/>
                <w:lang w:val="en-GB"/>
              </w:rPr>
            </w:pPr>
          </w:p>
        </w:tc>
        <w:tc>
          <w:tcPr>
            <w:tcW w:w="1203" w:type="dxa"/>
            <w:tcBorders>
              <w:top w:val="single" w:sz="4" w:space="0" w:color="000000"/>
              <w:left w:val="single" w:sz="4" w:space="0" w:color="000000"/>
              <w:bottom w:val="single" w:sz="4" w:space="0" w:color="000000"/>
            </w:tcBorders>
            <w:shd w:val="clear" w:color="auto" w:fill="A6A6A6"/>
          </w:tcPr>
          <w:p w:rsidR="00C65F77" w:rsidRPr="003C0A38" w:rsidRDefault="00C65F77" w:rsidP="001E6719">
            <w:pPr>
              <w:snapToGrid w:val="0"/>
              <w:ind w:left="0"/>
              <w:jc w:val="center"/>
              <w:rPr>
                <w:rFonts w:ascii="Georgia" w:hAnsi="Georgia"/>
                <w:b/>
                <w:lang w:val="en-GB"/>
              </w:rPr>
            </w:pPr>
            <w:r w:rsidRPr="003C0A38">
              <w:rPr>
                <w:rFonts w:ascii="Georgia" w:hAnsi="Georgia"/>
                <w:b/>
                <w:lang w:val="en-GB"/>
              </w:rPr>
              <w:t>Date:</w:t>
            </w:r>
          </w:p>
        </w:tc>
        <w:tc>
          <w:tcPr>
            <w:tcW w:w="2061" w:type="dxa"/>
            <w:tcBorders>
              <w:top w:val="single" w:sz="4" w:space="0" w:color="000000"/>
              <w:left w:val="single" w:sz="4" w:space="0" w:color="000000"/>
              <w:bottom w:val="single" w:sz="4" w:space="0" w:color="000000"/>
              <w:right w:val="single" w:sz="4" w:space="0" w:color="000000"/>
            </w:tcBorders>
            <w:shd w:val="clear" w:color="auto" w:fill="A6A6A6"/>
          </w:tcPr>
          <w:p w:rsidR="00C65F77" w:rsidRPr="003C0A38" w:rsidRDefault="00C65F77" w:rsidP="001E6719">
            <w:pPr>
              <w:snapToGrid w:val="0"/>
              <w:ind w:left="0"/>
              <w:jc w:val="center"/>
              <w:rPr>
                <w:rFonts w:ascii="Georgia" w:hAnsi="Georgia"/>
                <w:b/>
                <w:lang w:val="en-GB"/>
              </w:rPr>
            </w:pPr>
            <w:r w:rsidRPr="003C0A38">
              <w:rPr>
                <w:rFonts w:ascii="Georgia" w:hAnsi="Georgia"/>
                <w:b/>
                <w:lang w:val="en-GB"/>
              </w:rPr>
              <w:t>Signature:</w:t>
            </w:r>
          </w:p>
        </w:tc>
      </w:tr>
      <w:tr w:rsidR="00351637" w:rsidRPr="003C0A38" w:rsidTr="001E6719">
        <w:tc>
          <w:tcPr>
            <w:tcW w:w="2337" w:type="dxa"/>
            <w:tcBorders>
              <w:top w:val="single" w:sz="4" w:space="0" w:color="000000"/>
              <w:left w:val="single" w:sz="4" w:space="0" w:color="000000"/>
              <w:bottom w:val="single" w:sz="4" w:space="0" w:color="000000"/>
            </w:tcBorders>
            <w:shd w:val="clear" w:color="auto" w:fill="auto"/>
          </w:tcPr>
          <w:p w:rsidR="00351637" w:rsidRPr="003C0A38" w:rsidRDefault="00351637" w:rsidP="006E09A1">
            <w:pPr>
              <w:snapToGrid w:val="0"/>
              <w:ind w:left="0"/>
              <w:rPr>
                <w:rFonts w:ascii="Georgia" w:hAnsi="Georgia"/>
                <w:lang w:val="en-GB"/>
              </w:rPr>
            </w:pPr>
            <w:r w:rsidRPr="003C0A38">
              <w:rPr>
                <w:rFonts w:ascii="Georgia" w:hAnsi="Georgia"/>
                <w:lang w:val="en-GB"/>
              </w:rPr>
              <w:t>John Hoar</w:t>
            </w:r>
          </w:p>
          <w:p w:rsidR="00351637" w:rsidRPr="003C0A38" w:rsidRDefault="00351637" w:rsidP="001E6719">
            <w:pPr>
              <w:ind w:left="0"/>
              <w:rPr>
                <w:rFonts w:ascii="Georgia" w:hAnsi="Georgia"/>
                <w:lang w:val="en-GB"/>
              </w:rPr>
            </w:pPr>
            <w:r w:rsidRPr="003C0A38">
              <w:rPr>
                <w:rFonts w:ascii="Georgia" w:hAnsi="Georgia"/>
                <w:lang w:val="en-GB"/>
              </w:rPr>
              <w:t>Fabio Pasian</w:t>
            </w:r>
          </w:p>
        </w:tc>
        <w:tc>
          <w:tcPr>
            <w:tcW w:w="2766" w:type="dxa"/>
            <w:tcBorders>
              <w:top w:val="single" w:sz="4" w:space="0" w:color="000000"/>
              <w:left w:val="single" w:sz="4" w:space="0" w:color="000000"/>
              <w:bottom w:val="single" w:sz="4" w:space="0" w:color="000000"/>
            </w:tcBorders>
            <w:shd w:val="clear" w:color="auto" w:fill="auto"/>
          </w:tcPr>
          <w:p w:rsidR="00351637" w:rsidRPr="003C0A38" w:rsidRDefault="00351637" w:rsidP="006E09A1">
            <w:pPr>
              <w:snapToGrid w:val="0"/>
              <w:ind w:left="0"/>
              <w:rPr>
                <w:rFonts w:ascii="Georgia" w:hAnsi="Georgia"/>
                <w:lang w:val="en-GB"/>
              </w:rPr>
            </w:pPr>
            <w:r w:rsidRPr="003C0A38">
              <w:rPr>
                <w:rFonts w:ascii="Georgia" w:hAnsi="Georgia"/>
                <w:lang w:val="en-GB"/>
              </w:rPr>
              <w:t>SOC Development Manager</w:t>
            </w:r>
          </w:p>
          <w:p w:rsidR="00351637" w:rsidRPr="003C0A38" w:rsidRDefault="00351637" w:rsidP="001E6719">
            <w:pPr>
              <w:snapToGrid w:val="0"/>
              <w:ind w:left="0"/>
              <w:rPr>
                <w:rFonts w:ascii="Georgia" w:hAnsi="Georgia"/>
                <w:lang w:val="en-GB"/>
              </w:rPr>
            </w:pPr>
            <w:r w:rsidRPr="003C0A38">
              <w:rPr>
                <w:rFonts w:ascii="Georgia" w:hAnsi="Georgia"/>
                <w:lang w:val="en-GB"/>
              </w:rPr>
              <w:t>EC SGS Manager</w:t>
            </w:r>
          </w:p>
        </w:tc>
        <w:tc>
          <w:tcPr>
            <w:tcW w:w="1203" w:type="dxa"/>
            <w:tcBorders>
              <w:top w:val="single" w:sz="4" w:space="0" w:color="000000"/>
              <w:left w:val="single" w:sz="4" w:space="0" w:color="000000"/>
              <w:bottom w:val="single" w:sz="4" w:space="0" w:color="000000"/>
            </w:tcBorders>
            <w:shd w:val="clear" w:color="auto" w:fill="auto"/>
          </w:tcPr>
          <w:p w:rsidR="00351637" w:rsidRPr="003C0A38" w:rsidRDefault="00351637" w:rsidP="006E09A1">
            <w:pPr>
              <w:snapToGrid w:val="0"/>
              <w:ind w:left="0"/>
              <w:jc w:val="center"/>
              <w:rPr>
                <w:rFonts w:ascii="Georgia" w:hAnsi="Georgia"/>
                <w:lang w:val="en-GB"/>
              </w:rPr>
            </w:pPr>
          </w:p>
          <w:p w:rsidR="00351637" w:rsidRPr="003C0A38" w:rsidRDefault="00351637" w:rsidP="001E6719">
            <w:pPr>
              <w:snapToGrid w:val="0"/>
              <w:ind w:left="0"/>
              <w:jc w:val="center"/>
              <w:rPr>
                <w:rFonts w:ascii="Georgia" w:hAnsi="Georgia"/>
                <w:lang w:val="en-GB"/>
              </w:rPr>
            </w:pPr>
          </w:p>
        </w:tc>
        <w:tc>
          <w:tcPr>
            <w:tcW w:w="2061" w:type="dxa"/>
            <w:tcBorders>
              <w:top w:val="single" w:sz="4" w:space="0" w:color="000000"/>
              <w:left w:val="single" w:sz="4" w:space="0" w:color="000000"/>
              <w:bottom w:val="single" w:sz="4" w:space="0" w:color="000000"/>
              <w:right w:val="single" w:sz="4" w:space="0" w:color="000000"/>
            </w:tcBorders>
            <w:shd w:val="clear" w:color="auto" w:fill="auto"/>
          </w:tcPr>
          <w:p w:rsidR="00351637" w:rsidRPr="003C0A38" w:rsidRDefault="00351637" w:rsidP="001E6719">
            <w:pPr>
              <w:snapToGrid w:val="0"/>
              <w:ind w:left="0"/>
              <w:jc w:val="center"/>
              <w:rPr>
                <w:rFonts w:ascii="Georgia" w:hAnsi="Georgia"/>
                <w:lang w:val="en-GB"/>
              </w:rPr>
            </w:pPr>
          </w:p>
        </w:tc>
      </w:tr>
      <w:tr w:rsidR="00351637" w:rsidRPr="003C0A38" w:rsidTr="001E6719">
        <w:tc>
          <w:tcPr>
            <w:tcW w:w="2337" w:type="dxa"/>
            <w:tcBorders>
              <w:top w:val="single" w:sz="4" w:space="0" w:color="000000"/>
              <w:left w:val="single" w:sz="4" w:space="0" w:color="000000"/>
              <w:bottom w:val="single" w:sz="4" w:space="0" w:color="000000"/>
            </w:tcBorders>
            <w:shd w:val="clear" w:color="auto" w:fill="A6A6A6"/>
          </w:tcPr>
          <w:p w:rsidR="00351637" w:rsidRPr="003C0A38" w:rsidRDefault="00351637" w:rsidP="001E6719">
            <w:pPr>
              <w:ind w:left="0"/>
              <w:rPr>
                <w:rFonts w:ascii="Georgia" w:hAnsi="Georgia"/>
                <w:lang w:val="en-GB"/>
              </w:rPr>
            </w:pPr>
            <w:r w:rsidRPr="003C0A38">
              <w:rPr>
                <w:rFonts w:ascii="Georgia" w:hAnsi="Georgia"/>
                <w:b/>
                <w:lang w:val="en-GB"/>
              </w:rPr>
              <w:t>Agreed by:</w:t>
            </w:r>
          </w:p>
        </w:tc>
        <w:tc>
          <w:tcPr>
            <w:tcW w:w="2766" w:type="dxa"/>
            <w:tcBorders>
              <w:top w:val="single" w:sz="4" w:space="0" w:color="000000"/>
              <w:left w:val="single" w:sz="4" w:space="0" w:color="000000"/>
              <w:bottom w:val="single" w:sz="4" w:space="0" w:color="000000"/>
            </w:tcBorders>
            <w:shd w:val="clear" w:color="auto" w:fill="A6A6A6"/>
          </w:tcPr>
          <w:p w:rsidR="00351637" w:rsidRPr="003C0A38" w:rsidRDefault="00351637" w:rsidP="001E6719">
            <w:pPr>
              <w:snapToGrid w:val="0"/>
              <w:ind w:left="0"/>
              <w:rPr>
                <w:rFonts w:ascii="Georgia" w:hAnsi="Georgia"/>
                <w:lang w:val="en-GB"/>
              </w:rPr>
            </w:pPr>
          </w:p>
        </w:tc>
        <w:tc>
          <w:tcPr>
            <w:tcW w:w="1203" w:type="dxa"/>
            <w:tcBorders>
              <w:top w:val="single" w:sz="4" w:space="0" w:color="000000"/>
              <w:left w:val="single" w:sz="4" w:space="0" w:color="000000"/>
              <w:bottom w:val="single" w:sz="4" w:space="0" w:color="000000"/>
            </w:tcBorders>
            <w:shd w:val="clear" w:color="auto" w:fill="A6A6A6"/>
          </w:tcPr>
          <w:p w:rsidR="00351637" w:rsidRPr="003C0A38" w:rsidRDefault="00351637" w:rsidP="001E6719">
            <w:pPr>
              <w:snapToGrid w:val="0"/>
              <w:ind w:left="0"/>
              <w:jc w:val="center"/>
              <w:rPr>
                <w:rFonts w:ascii="Georgia" w:hAnsi="Georgia"/>
                <w:lang w:val="en-GB"/>
              </w:rPr>
            </w:pPr>
            <w:r w:rsidRPr="003C0A38">
              <w:rPr>
                <w:rFonts w:ascii="Georgia" w:hAnsi="Georgia"/>
                <w:b/>
                <w:lang w:val="en-GB"/>
              </w:rPr>
              <w:t>Date:</w:t>
            </w:r>
          </w:p>
        </w:tc>
        <w:tc>
          <w:tcPr>
            <w:tcW w:w="2061" w:type="dxa"/>
            <w:tcBorders>
              <w:top w:val="single" w:sz="4" w:space="0" w:color="000000"/>
              <w:left w:val="single" w:sz="4" w:space="0" w:color="000000"/>
              <w:bottom w:val="single" w:sz="4" w:space="0" w:color="000000"/>
              <w:right w:val="single" w:sz="4" w:space="0" w:color="000000"/>
            </w:tcBorders>
            <w:shd w:val="clear" w:color="auto" w:fill="A6A6A6"/>
          </w:tcPr>
          <w:p w:rsidR="00351637" w:rsidRPr="003C0A38" w:rsidRDefault="00351637" w:rsidP="001E6719">
            <w:pPr>
              <w:snapToGrid w:val="0"/>
              <w:ind w:left="0"/>
              <w:jc w:val="center"/>
              <w:rPr>
                <w:rFonts w:ascii="Georgia" w:hAnsi="Georgia"/>
                <w:lang w:val="en-GB"/>
              </w:rPr>
            </w:pPr>
            <w:r w:rsidRPr="003C0A38">
              <w:rPr>
                <w:rFonts w:ascii="Georgia" w:hAnsi="Georgia"/>
                <w:b/>
                <w:lang w:val="en-GB"/>
              </w:rPr>
              <w:t>Signature:</w:t>
            </w:r>
          </w:p>
        </w:tc>
      </w:tr>
      <w:tr w:rsidR="00351637" w:rsidRPr="003C0A38" w:rsidTr="001E6719">
        <w:tc>
          <w:tcPr>
            <w:tcW w:w="2337" w:type="dxa"/>
            <w:tcBorders>
              <w:top w:val="single" w:sz="4" w:space="0" w:color="000000"/>
              <w:left w:val="single" w:sz="4" w:space="0" w:color="000000"/>
              <w:bottom w:val="single" w:sz="4" w:space="0" w:color="000000"/>
            </w:tcBorders>
            <w:shd w:val="clear" w:color="auto" w:fill="auto"/>
          </w:tcPr>
          <w:p w:rsidR="00351637" w:rsidRPr="003C0A38" w:rsidRDefault="00351637" w:rsidP="00D26D43">
            <w:pPr>
              <w:ind w:left="0"/>
              <w:rPr>
                <w:rFonts w:ascii="Georgia" w:hAnsi="Georgia"/>
                <w:lang w:val="en-GB"/>
              </w:rPr>
            </w:pPr>
          </w:p>
        </w:tc>
        <w:tc>
          <w:tcPr>
            <w:tcW w:w="2766" w:type="dxa"/>
            <w:tcBorders>
              <w:top w:val="single" w:sz="4" w:space="0" w:color="000000"/>
              <w:left w:val="single" w:sz="4" w:space="0" w:color="000000"/>
              <w:bottom w:val="single" w:sz="4" w:space="0" w:color="000000"/>
            </w:tcBorders>
            <w:shd w:val="clear" w:color="auto" w:fill="auto"/>
          </w:tcPr>
          <w:p w:rsidR="00351637" w:rsidRPr="003C0A38" w:rsidRDefault="00351637" w:rsidP="001E6719">
            <w:pPr>
              <w:snapToGrid w:val="0"/>
              <w:ind w:left="0"/>
              <w:rPr>
                <w:rFonts w:ascii="Georgia" w:hAnsi="Georgia"/>
                <w:lang w:val="en-GB"/>
              </w:rPr>
            </w:pPr>
          </w:p>
        </w:tc>
        <w:tc>
          <w:tcPr>
            <w:tcW w:w="1203" w:type="dxa"/>
            <w:tcBorders>
              <w:top w:val="single" w:sz="4" w:space="0" w:color="000000"/>
              <w:left w:val="single" w:sz="4" w:space="0" w:color="000000"/>
              <w:bottom w:val="single" w:sz="4" w:space="0" w:color="000000"/>
            </w:tcBorders>
            <w:shd w:val="clear" w:color="auto" w:fill="auto"/>
          </w:tcPr>
          <w:p w:rsidR="00351637" w:rsidRPr="003C0A38" w:rsidRDefault="00351637" w:rsidP="001E6719">
            <w:pPr>
              <w:snapToGrid w:val="0"/>
              <w:ind w:left="0"/>
              <w:jc w:val="center"/>
              <w:rPr>
                <w:rFonts w:ascii="Georgia" w:hAnsi="Georgia"/>
                <w:lang w:val="en-GB"/>
              </w:rPr>
            </w:pPr>
          </w:p>
        </w:tc>
        <w:tc>
          <w:tcPr>
            <w:tcW w:w="2061" w:type="dxa"/>
            <w:tcBorders>
              <w:top w:val="single" w:sz="4" w:space="0" w:color="000000"/>
              <w:left w:val="single" w:sz="4" w:space="0" w:color="000000"/>
              <w:bottom w:val="single" w:sz="4" w:space="0" w:color="000000"/>
              <w:right w:val="single" w:sz="4" w:space="0" w:color="000000"/>
            </w:tcBorders>
            <w:shd w:val="clear" w:color="auto" w:fill="auto"/>
          </w:tcPr>
          <w:p w:rsidR="00351637" w:rsidRPr="003C0A38" w:rsidRDefault="00351637" w:rsidP="001E6719">
            <w:pPr>
              <w:snapToGrid w:val="0"/>
              <w:ind w:left="0"/>
              <w:jc w:val="center"/>
              <w:rPr>
                <w:rFonts w:ascii="Georgia" w:hAnsi="Georgia"/>
                <w:lang w:val="en-GB"/>
              </w:rPr>
            </w:pPr>
          </w:p>
        </w:tc>
      </w:tr>
      <w:tr w:rsidR="00351637" w:rsidRPr="003C0A38" w:rsidTr="001E6719">
        <w:tc>
          <w:tcPr>
            <w:tcW w:w="2337" w:type="dxa"/>
            <w:tcBorders>
              <w:top w:val="single" w:sz="4" w:space="0" w:color="000000"/>
              <w:left w:val="single" w:sz="4" w:space="0" w:color="000000"/>
              <w:bottom w:val="single" w:sz="4" w:space="0" w:color="000000"/>
            </w:tcBorders>
            <w:shd w:val="clear" w:color="auto" w:fill="A6A6A6"/>
          </w:tcPr>
          <w:p w:rsidR="00351637" w:rsidRPr="003C0A38" w:rsidRDefault="00D26D43" w:rsidP="00D26D43">
            <w:pPr>
              <w:snapToGrid w:val="0"/>
              <w:ind w:left="0"/>
              <w:rPr>
                <w:rFonts w:ascii="Georgia" w:hAnsi="Georgia"/>
                <w:b/>
                <w:lang w:val="en-GB"/>
              </w:rPr>
            </w:pPr>
            <w:r w:rsidRPr="003C0A38">
              <w:rPr>
                <w:rFonts w:ascii="Georgia" w:hAnsi="Georgia"/>
                <w:b/>
                <w:lang w:val="en-GB"/>
              </w:rPr>
              <w:t>Approved</w:t>
            </w:r>
            <w:r w:rsidR="00351637" w:rsidRPr="003C0A38">
              <w:rPr>
                <w:rFonts w:ascii="Georgia" w:hAnsi="Georgia"/>
                <w:b/>
                <w:lang w:val="en-GB"/>
              </w:rPr>
              <w:t>:</w:t>
            </w:r>
          </w:p>
        </w:tc>
        <w:tc>
          <w:tcPr>
            <w:tcW w:w="2766" w:type="dxa"/>
            <w:tcBorders>
              <w:top w:val="single" w:sz="4" w:space="0" w:color="000000"/>
              <w:left w:val="single" w:sz="4" w:space="0" w:color="000000"/>
              <w:bottom w:val="single" w:sz="4" w:space="0" w:color="000000"/>
            </w:tcBorders>
            <w:shd w:val="clear" w:color="auto" w:fill="A6A6A6"/>
          </w:tcPr>
          <w:p w:rsidR="00351637" w:rsidRPr="003C0A38" w:rsidRDefault="00351637" w:rsidP="001E6719">
            <w:pPr>
              <w:snapToGrid w:val="0"/>
              <w:ind w:left="0"/>
              <w:rPr>
                <w:rFonts w:ascii="Georgia" w:hAnsi="Georgia"/>
                <w:b/>
                <w:lang w:val="en-GB"/>
              </w:rPr>
            </w:pPr>
          </w:p>
        </w:tc>
        <w:tc>
          <w:tcPr>
            <w:tcW w:w="1203" w:type="dxa"/>
            <w:tcBorders>
              <w:top w:val="single" w:sz="4" w:space="0" w:color="000000"/>
              <w:left w:val="single" w:sz="4" w:space="0" w:color="000000"/>
              <w:bottom w:val="single" w:sz="4" w:space="0" w:color="000000"/>
            </w:tcBorders>
            <w:shd w:val="clear" w:color="auto" w:fill="A6A6A6"/>
          </w:tcPr>
          <w:p w:rsidR="00351637" w:rsidRPr="003C0A38" w:rsidRDefault="00351637" w:rsidP="001E6719">
            <w:pPr>
              <w:snapToGrid w:val="0"/>
              <w:ind w:left="0"/>
              <w:jc w:val="center"/>
              <w:rPr>
                <w:rFonts w:ascii="Georgia" w:hAnsi="Georgia"/>
                <w:b/>
                <w:lang w:val="en-GB"/>
              </w:rPr>
            </w:pPr>
            <w:r w:rsidRPr="003C0A38">
              <w:rPr>
                <w:rFonts w:ascii="Georgia" w:hAnsi="Georgia"/>
                <w:b/>
                <w:lang w:val="en-GB"/>
              </w:rPr>
              <w:t>Date:</w:t>
            </w:r>
          </w:p>
        </w:tc>
        <w:tc>
          <w:tcPr>
            <w:tcW w:w="2061" w:type="dxa"/>
            <w:tcBorders>
              <w:top w:val="single" w:sz="4" w:space="0" w:color="000000"/>
              <w:left w:val="single" w:sz="4" w:space="0" w:color="000000"/>
              <w:bottom w:val="single" w:sz="4" w:space="0" w:color="000000"/>
              <w:right w:val="single" w:sz="4" w:space="0" w:color="000000"/>
            </w:tcBorders>
            <w:shd w:val="clear" w:color="auto" w:fill="A6A6A6"/>
          </w:tcPr>
          <w:p w:rsidR="00351637" w:rsidRPr="003C0A38" w:rsidRDefault="00351637" w:rsidP="001E6719">
            <w:pPr>
              <w:snapToGrid w:val="0"/>
              <w:ind w:left="0"/>
              <w:jc w:val="center"/>
              <w:rPr>
                <w:rFonts w:ascii="Georgia" w:hAnsi="Georgia"/>
                <w:b/>
                <w:lang w:val="en-GB"/>
              </w:rPr>
            </w:pPr>
            <w:r w:rsidRPr="003C0A38">
              <w:rPr>
                <w:rFonts w:ascii="Georgia" w:hAnsi="Georgia"/>
                <w:b/>
                <w:lang w:val="en-GB"/>
              </w:rPr>
              <w:t>Signature:</w:t>
            </w:r>
          </w:p>
        </w:tc>
      </w:tr>
      <w:tr w:rsidR="00351637" w:rsidRPr="003C0A38" w:rsidTr="001E6719">
        <w:tc>
          <w:tcPr>
            <w:tcW w:w="2337" w:type="dxa"/>
            <w:tcBorders>
              <w:top w:val="single" w:sz="4" w:space="0" w:color="000000"/>
              <w:left w:val="single" w:sz="4" w:space="0" w:color="000000"/>
              <w:bottom w:val="single" w:sz="4" w:space="0" w:color="000000"/>
            </w:tcBorders>
            <w:shd w:val="clear" w:color="auto" w:fill="auto"/>
          </w:tcPr>
          <w:p w:rsidR="00351637" w:rsidRPr="003C0A38" w:rsidRDefault="00351637" w:rsidP="001E6719">
            <w:pPr>
              <w:snapToGrid w:val="0"/>
              <w:ind w:left="0"/>
              <w:rPr>
                <w:rFonts w:ascii="Georgia" w:hAnsi="Georgia"/>
                <w:lang w:val="en-GB"/>
              </w:rPr>
            </w:pPr>
          </w:p>
        </w:tc>
        <w:tc>
          <w:tcPr>
            <w:tcW w:w="2766" w:type="dxa"/>
            <w:tcBorders>
              <w:top w:val="single" w:sz="4" w:space="0" w:color="000000"/>
              <w:left w:val="single" w:sz="4" w:space="0" w:color="000000"/>
              <w:bottom w:val="single" w:sz="4" w:space="0" w:color="000000"/>
            </w:tcBorders>
            <w:shd w:val="clear" w:color="auto" w:fill="auto"/>
          </w:tcPr>
          <w:p w:rsidR="00351637" w:rsidRPr="003C0A38" w:rsidRDefault="00351637" w:rsidP="001E6719">
            <w:pPr>
              <w:snapToGrid w:val="0"/>
              <w:ind w:left="0"/>
              <w:rPr>
                <w:rFonts w:ascii="Georgia" w:hAnsi="Georgia"/>
                <w:lang w:val="en-GB"/>
              </w:rPr>
            </w:pPr>
          </w:p>
        </w:tc>
        <w:tc>
          <w:tcPr>
            <w:tcW w:w="1203" w:type="dxa"/>
            <w:tcBorders>
              <w:top w:val="single" w:sz="4" w:space="0" w:color="000000"/>
              <w:left w:val="single" w:sz="4" w:space="0" w:color="000000"/>
              <w:bottom w:val="single" w:sz="4" w:space="0" w:color="000000"/>
            </w:tcBorders>
            <w:shd w:val="clear" w:color="auto" w:fill="auto"/>
          </w:tcPr>
          <w:p w:rsidR="00351637" w:rsidRPr="003C0A38" w:rsidRDefault="00351637" w:rsidP="001E6719">
            <w:pPr>
              <w:snapToGrid w:val="0"/>
              <w:ind w:left="0"/>
              <w:jc w:val="center"/>
              <w:rPr>
                <w:rFonts w:ascii="Georgia" w:hAnsi="Georgia"/>
                <w:lang w:val="en-GB"/>
              </w:rPr>
            </w:pPr>
          </w:p>
        </w:tc>
        <w:tc>
          <w:tcPr>
            <w:tcW w:w="2061" w:type="dxa"/>
            <w:tcBorders>
              <w:top w:val="single" w:sz="4" w:space="0" w:color="000000"/>
              <w:left w:val="single" w:sz="4" w:space="0" w:color="000000"/>
              <w:bottom w:val="single" w:sz="4" w:space="0" w:color="000000"/>
              <w:right w:val="single" w:sz="4" w:space="0" w:color="000000"/>
            </w:tcBorders>
            <w:shd w:val="clear" w:color="auto" w:fill="auto"/>
          </w:tcPr>
          <w:p w:rsidR="00351637" w:rsidRPr="003C0A38" w:rsidRDefault="00351637" w:rsidP="001E6719">
            <w:pPr>
              <w:snapToGrid w:val="0"/>
              <w:ind w:left="0"/>
              <w:jc w:val="center"/>
              <w:rPr>
                <w:rFonts w:ascii="Georgia" w:hAnsi="Georgia"/>
                <w:lang w:val="en-GB"/>
              </w:rPr>
            </w:pPr>
          </w:p>
        </w:tc>
      </w:tr>
    </w:tbl>
    <w:p w:rsidR="00C65F77" w:rsidRPr="003C0A38" w:rsidRDefault="00C65F77">
      <w:pPr>
        <w:pStyle w:val="MIRI-Normal"/>
        <w:rPr>
          <w:rFonts w:ascii="Georgia" w:hAnsi="Georgia"/>
        </w:rPr>
      </w:pPr>
    </w:p>
    <w:p w:rsidR="00C65F77" w:rsidRPr="003C0A38" w:rsidRDefault="00C65F77">
      <w:pPr>
        <w:pStyle w:val="MIRI-Normal"/>
        <w:rPr>
          <w:rFonts w:ascii="Georgia" w:hAnsi="Georgia"/>
        </w:rPr>
      </w:pPr>
    </w:p>
    <w:p w:rsidR="00C65F77" w:rsidRPr="003C0A38" w:rsidRDefault="00C65F77">
      <w:pPr>
        <w:pStyle w:val="MIRI-Normal"/>
        <w:rPr>
          <w:rFonts w:ascii="Georgia" w:hAnsi="Georgia"/>
          <w:b/>
          <w:bCs/>
          <w:sz w:val="22"/>
        </w:rPr>
      </w:pPr>
    </w:p>
    <w:tbl>
      <w:tblPr>
        <w:tblW w:w="0" w:type="auto"/>
        <w:tblInd w:w="108" w:type="dxa"/>
        <w:tblLayout w:type="fixed"/>
        <w:tblLook w:val="0000" w:firstRow="0" w:lastRow="0" w:firstColumn="0" w:lastColumn="0" w:noHBand="0" w:noVBand="0"/>
      </w:tblPr>
      <w:tblGrid>
        <w:gridCol w:w="851"/>
        <w:gridCol w:w="1276"/>
        <w:gridCol w:w="1275"/>
        <w:gridCol w:w="3261"/>
        <w:gridCol w:w="1720"/>
      </w:tblGrid>
      <w:tr w:rsidR="00C65F77" w:rsidRPr="003C0A38" w:rsidTr="00A73FD0">
        <w:trPr>
          <w:trHeight w:val="278"/>
        </w:trPr>
        <w:tc>
          <w:tcPr>
            <w:tcW w:w="851" w:type="dxa"/>
            <w:tcBorders>
              <w:top w:val="single" w:sz="4" w:space="0" w:color="000000"/>
              <w:left w:val="single" w:sz="4" w:space="0" w:color="000000"/>
              <w:bottom w:val="single" w:sz="4" w:space="0" w:color="000000"/>
            </w:tcBorders>
            <w:shd w:val="clear" w:color="auto" w:fill="A6A6A6"/>
          </w:tcPr>
          <w:p w:rsidR="00C65F77" w:rsidRPr="003C0A38" w:rsidRDefault="00C65F77">
            <w:pPr>
              <w:pStyle w:val="MIRI-TableHeading"/>
              <w:snapToGrid w:val="0"/>
              <w:rPr>
                <w:rFonts w:ascii="Georgia" w:hAnsi="Georgia"/>
                <w:sz w:val="20"/>
              </w:rPr>
            </w:pPr>
            <w:r w:rsidRPr="003C0A38">
              <w:rPr>
                <w:rFonts w:ascii="Georgia" w:hAnsi="Georgia"/>
                <w:sz w:val="20"/>
              </w:rPr>
              <w:t>Issue</w:t>
            </w:r>
          </w:p>
        </w:tc>
        <w:tc>
          <w:tcPr>
            <w:tcW w:w="1276" w:type="dxa"/>
            <w:tcBorders>
              <w:top w:val="single" w:sz="4" w:space="0" w:color="000000"/>
              <w:left w:val="single" w:sz="4" w:space="0" w:color="000000"/>
              <w:bottom w:val="single" w:sz="4" w:space="0" w:color="000000"/>
            </w:tcBorders>
            <w:shd w:val="clear" w:color="auto" w:fill="A6A6A6"/>
          </w:tcPr>
          <w:p w:rsidR="00C65F77" w:rsidRPr="003C0A38" w:rsidRDefault="00C65F77">
            <w:pPr>
              <w:pStyle w:val="MIRI-TableHeading"/>
              <w:snapToGrid w:val="0"/>
              <w:rPr>
                <w:rFonts w:ascii="Georgia" w:hAnsi="Georgia"/>
                <w:sz w:val="20"/>
              </w:rPr>
            </w:pPr>
            <w:r w:rsidRPr="003C0A38">
              <w:rPr>
                <w:rFonts w:ascii="Georgia" w:hAnsi="Georgia"/>
                <w:sz w:val="20"/>
              </w:rPr>
              <w:t>Date</w:t>
            </w:r>
          </w:p>
        </w:tc>
        <w:tc>
          <w:tcPr>
            <w:tcW w:w="1275" w:type="dxa"/>
            <w:tcBorders>
              <w:top w:val="single" w:sz="4" w:space="0" w:color="000000"/>
              <w:left w:val="single" w:sz="4" w:space="0" w:color="000000"/>
              <w:bottom w:val="single" w:sz="4" w:space="0" w:color="000000"/>
            </w:tcBorders>
            <w:shd w:val="clear" w:color="auto" w:fill="A6A6A6"/>
          </w:tcPr>
          <w:p w:rsidR="00C65F77" w:rsidRPr="003C0A38" w:rsidRDefault="00C65F77">
            <w:pPr>
              <w:pStyle w:val="MIRI-TableHeading"/>
              <w:snapToGrid w:val="0"/>
              <w:rPr>
                <w:rFonts w:ascii="Georgia" w:hAnsi="Georgia"/>
                <w:sz w:val="20"/>
              </w:rPr>
            </w:pPr>
            <w:r w:rsidRPr="003C0A38">
              <w:rPr>
                <w:rFonts w:ascii="Georgia" w:hAnsi="Georgia"/>
                <w:sz w:val="20"/>
              </w:rPr>
              <w:t>Page</w:t>
            </w:r>
          </w:p>
        </w:tc>
        <w:tc>
          <w:tcPr>
            <w:tcW w:w="3261" w:type="dxa"/>
            <w:tcBorders>
              <w:top w:val="single" w:sz="4" w:space="0" w:color="000000"/>
              <w:left w:val="single" w:sz="4" w:space="0" w:color="000000"/>
              <w:bottom w:val="single" w:sz="4" w:space="0" w:color="000000"/>
            </w:tcBorders>
            <w:shd w:val="clear" w:color="auto" w:fill="A6A6A6"/>
          </w:tcPr>
          <w:p w:rsidR="00C65F77" w:rsidRPr="003C0A38" w:rsidRDefault="00C65F77">
            <w:pPr>
              <w:pStyle w:val="MIRI-TableHeading"/>
              <w:snapToGrid w:val="0"/>
              <w:rPr>
                <w:rFonts w:ascii="Georgia" w:hAnsi="Georgia"/>
                <w:sz w:val="20"/>
              </w:rPr>
            </w:pPr>
            <w:r w:rsidRPr="003C0A38">
              <w:rPr>
                <w:rFonts w:ascii="Georgia" w:hAnsi="Georgia"/>
                <w:sz w:val="20"/>
              </w:rPr>
              <w:t xml:space="preserve">Description </w:t>
            </w:r>
            <w:proofErr w:type="gramStart"/>
            <w:r w:rsidRPr="003C0A38">
              <w:rPr>
                <w:rFonts w:ascii="Georgia" w:hAnsi="Georgia"/>
                <w:sz w:val="20"/>
              </w:rPr>
              <w:t>Of</w:t>
            </w:r>
            <w:proofErr w:type="gramEnd"/>
            <w:r w:rsidRPr="003C0A38">
              <w:rPr>
                <w:rFonts w:ascii="Georgia" w:hAnsi="Georgia"/>
                <w:sz w:val="20"/>
              </w:rPr>
              <w:t xml:space="preserve"> Change</w:t>
            </w:r>
          </w:p>
        </w:tc>
        <w:tc>
          <w:tcPr>
            <w:tcW w:w="1720" w:type="dxa"/>
            <w:tcBorders>
              <w:top w:val="single" w:sz="4" w:space="0" w:color="000000"/>
              <w:left w:val="single" w:sz="4" w:space="0" w:color="000000"/>
              <w:bottom w:val="single" w:sz="4" w:space="0" w:color="000000"/>
              <w:right w:val="single" w:sz="4" w:space="0" w:color="000000"/>
            </w:tcBorders>
            <w:shd w:val="clear" w:color="auto" w:fill="A6A6A6"/>
          </w:tcPr>
          <w:p w:rsidR="00C65F77" w:rsidRPr="003C0A38" w:rsidRDefault="00C65F77">
            <w:pPr>
              <w:pStyle w:val="MIRI-TableHeading"/>
              <w:snapToGrid w:val="0"/>
              <w:rPr>
                <w:rFonts w:ascii="Georgia" w:hAnsi="Georgia"/>
                <w:sz w:val="20"/>
              </w:rPr>
            </w:pPr>
            <w:r w:rsidRPr="003C0A38">
              <w:rPr>
                <w:rFonts w:ascii="Georgia" w:hAnsi="Georgia"/>
                <w:sz w:val="20"/>
              </w:rPr>
              <w:t>Comment</w:t>
            </w:r>
          </w:p>
        </w:tc>
      </w:tr>
      <w:tr w:rsidR="00C65F77" w:rsidRPr="003C0A38" w:rsidTr="00A73FD0">
        <w:trPr>
          <w:trHeight w:val="256"/>
        </w:trPr>
        <w:tc>
          <w:tcPr>
            <w:tcW w:w="851" w:type="dxa"/>
            <w:tcBorders>
              <w:top w:val="single" w:sz="4" w:space="0" w:color="000000"/>
              <w:left w:val="single" w:sz="4" w:space="0" w:color="000000"/>
              <w:bottom w:val="single" w:sz="4" w:space="0" w:color="000000"/>
            </w:tcBorders>
            <w:shd w:val="clear" w:color="auto" w:fill="auto"/>
          </w:tcPr>
          <w:p w:rsidR="00C65F77" w:rsidRPr="003C0A38" w:rsidRDefault="00F71C77">
            <w:pPr>
              <w:pStyle w:val="MIRI-TableText"/>
              <w:snapToGrid w:val="0"/>
              <w:jc w:val="center"/>
              <w:rPr>
                <w:rFonts w:ascii="Georgia" w:hAnsi="Georgia"/>
                <w:sz w:val="20"/>
              </w:rPr>
            </w:pPr>
            <w:r>
              <w:rPr>
                <w:rFonts w:ascii="Georgia" w:hAnsi="Georgia"/>
                <w:sz w:val="20"/>
              </w:rPr>
              <w:t>0.1</w:t>
            </w:r>
          </w:p>
        </w:tc>
        <w:tc>
          <w:tcPr>
            <w:tcW w:w="1276" w:type="dxa"/>
            <w:tcBorders>
              <w:top w:val="single" w:sz="4" w:space="0" w:color="000000"/>
              <w:left w:val="single" w:sz="4" w:space="0" w:color="000000"/>
              <w:bottom w:val="single" w:sz="4" w:space="0" w:color="000000"/>
            </w:tcBorders>
            <w:shd w:val="clear" w:color="auto" w:fill="auto"/>
          </w:tcPr>
          <w:p w:rsidR="00C65F77" w:rsidRPr="003C0A38" w:rsidRDefault="00770049" w:rsidP="00AF2CC0">
            <w:pPr>
              <w:pStyle w:val="MIRI-TableText"/>
              <w:snapToGrid w:val="0"/>
              <w:rPr>
                <w:rFonts w:ascii="Georgia" w:hAnsi="Georgia"/>
                <w:sz w:val="20"/>
              </w:rPr>
            </w:pPr>
            <w:r>
              <w:rPr>
                <w:rFonts w:ascii="Georgia" w:hAnsi="Georgia"/>
                <w:sz w:val="20"/>
              </w:rPr>
              <w:t>03</w:t>
            </w:r>
            <w:r w:rsidR="00F71C77">
              <w:rPr>
                <w:rFonts w:ascii="Georgia" w:hAnsi="Georgia"/>
                <w:sz w:val="20"/>
              </w:rPr>
              <w:t>/</w:t>
            </w:r>
            <w:r>
              <w:rPr>
                <w:rFonts w:ascii="Georgia" w:hAnsi="Georgia"/>
                <w:sz w:val="20"/>
              </w:rPr>
              <w:t>05</w:t>
            </w:r>
            <w:r w:rsidR="00AF2CC0" w:rsidRPr="003C0A38">
              <w:rPr>
                <w:rFonts w:ascii="Georgia" w:hAnsi="Georgia"/>
                <w:sz w:val="20"/>
              </w:rPr>
              <w:t>/</w:t>
            </w:r>
            <w:r>
              <w:rPr>
                <w:rFonts w:ascii="Georgia" w:hAnsi="Georgia"/>
                <w:sz w:val="20"/>
              </w:rPr>
              <w:t>18</w:t>
            </w:r>
          </w:p>
        </w:tc>
        <w:tc>
          <w:tcPr>
            <w:tcW w:w="1275" w:type="dxa"/>
            <w:tcBorders>
              <w:top w:val="single" w:sz="4" w:space="0" w:color="000000"/>
              <w:left w:val="single" w:sz="4" w:space="0" w:color="000000"/>
              <w:bottom w:val="single" w:sz="4" w:space="0" w:color="000000"/>
            </w:tcBorders>
            <w:shd w:val="clear" w:color="auto" w:fill="auto"/>
          </w:tcPr>
          <w:p w:rsidR="00C65F77" w:rsidRPr="003C0A38" w:rsidRDefault="00C65F77">
            <w:pPr>
              <w:pStyle w:val="MIRI-TableText"/>
              <w:snapToGrid w:val="0"/>
              <w:jc w:val="center"/>
              <w:rPr>
                <w:rFonts w:ascii="Georgia" w:hAnsi="Georgia"/>
                <w:sz w:val="20"/>
              </w:rPr>
            </w:pPr>
            <w:r w:rsidRPr="003C0A38">
              <w:rPr>
                <w:rFonts w:ascii="Georgia" w:hAnsi="Georgia"/>
                <w:sz w:val="20"/>
              </w:rPr>
              <w:t>all</w:t>
            </w:r>
          </w:p>
        </w:tc>
        <w:tc>
          <w:tcPr>
            <w:tcW w:w="3261" w:type="dxa"/>
            <w:tcBorders>
              <w:top w:val="single" w:sz="4" w:space="0" w:color="000000"/>
              <w:left w:val="single" w:sz="4" w:space="0" w:color="000000"/>
              <w:bottom w:val="single" w:sz="4" w:space="0" w:color="000000"/>
            </w:tcBorders>
            <w:shd w:val="clear" w:color="auto" w:fill="auto"/>
          </w:tcPr>
          <w:p w:rsidR="00A0480D" w:rsidRPr="003C0A38" w:rsidRDefault="00770049" w:rsidP="00A0480D">
            <w:pPr>
              <w:pStyle w:val="MIRI-TableText"/>
              <w:tabs>
                <w:tab w:val="right" w:pos="3045"/>
              </w:tabs>
              <w:snapToGrid w:val="0"/>
              <w:rPr>
                <w:rFonts w:ascii="Georgia" w:hAnsi="Georgia"/>
                <w:sz w:val="20"/>
              </w:rPr>
            </w:pPr>
            <w:r>
              <w:rPr>
                <w:rFonts w:ascii="Georgia" w:hAnsi="Georgia"/>
                <w:sz w:val="20"/>
              </w:rPr>
              <w:t>First (empty) draft</w:t>
            </w:r>
            <w:r w:rsidR="00A0480D">
              <w:rPr>
                <w:rFonts w:ascii="Georgia" w:hAnsi="Georgia"/>
                <w:sz w:val="20"/>
              </w:rPr>
              <w:tab/>
            </w:r>
          </w:p>
        </w:tc>
        <w:tc>
          <w:tcPr>
            <w:tcW w:w="1720" w:type="dxa"/>
            <w:tcBorders>
              <w:top w:val="single" w:sz="4" w:space="0" w:color="000000"/>
              <w:left w:val="single" w:sz="4" w:space="0" w:color="000000"/>
              <w:bottom w:val="single" w:sz="4" w:space="0" w:color="000000"/>
              <w:right w:val="single" w:sz="4" w:space="0" w:color="000000"/>
            </w:tcBorders>
            <w:shd w:val="clear" w:color="auto" w:fill="auto"/>
          </w:tcPr>
          <w:p w:rsidR="00C65F77" w:rsidRPr="003C0A38" w:rsidRDefault="00C65F77" w:rsidP="00415AAB">
            <w:pPr>
              <w:pStyle w:val="MIRI-TableText"/>
              <w:snapToGrid w:val="0"/>
              <w:rPr>
                <w:rFonts w:ascii="Georgia" w:hAnsi="Georgia"/>
                <w:sz w:val="20"/>
              </w:rPr>
            </w:pPr>
          </w:p>
        </w:tc>
      </w:tr>
      <w:tr w:rsidR="00A0480D" w:rsidRPr="003C0A38" w:rsidTr="00A73FD0">
        <w:trPr>
          <w:trHeight w:val="256"/>
        </w:trPr>
        <w:tc>
          <w:tcPr>
            <w:tcW w:w="851" w:type="dxa"/>
            <w:tcBorders>
              <w:top w:val="single" w:sz="4" w:space="0" w:color="000000"/>
              <w:left w:val="single" w:sz="4" w:space="0" w:color="000000"/>
              <w:bottom w:val="single" w:sz="4" w:space="0" w:color="000000"/>
            </w:tcBorders>
            <w:shd w:val="clear" w:color="auto" w:fill="auto"/>
          </w:tcPr>
          <w:p w:rsidR="00A0480D" w:rsidRDefault="00A0480D">
            <w:pPr>
              <w:pStyle w:val="MIRI-TableText"/>
              <w:snapToGrid w:val="0"/>
              <w:jc w:val="center"/>
              <w:rPr>
                <w:rFonts w:ascii="Georgia" w:hAnsi="Georgia"/>
                <w:sz w:val="20"/>
              </w:rPr>
            </w:pPr>
            <w:r>
              <w:rPr>
                <w:rFonts w:ascii="Georgia" w:hAnsi="Georgia"/>
                <w:sz w:val="20"/>
              </w:rPr>
              <w:t>0.2</w:t>
            </w:r>
          </w:p>
        </w:tc>
        <w:tc>
          <w:tcPr>
            <w:tcW w:w="1276" w:type="dxa"/>
            <w:tcBorders>
              <w:top w:val="single" w:sz="4" w:space="0" w:color="000000"/>
              <w:left w:val="single" w:sz="4" w:space="0" w:color="000000"/>
              <w:bottom w:val="single" w:sz="4" w:space="0" w:color="000000"/>
            </w:tcBorders>
            <w:shd w:val="clear" w:color="auto" w:fill="auto"/>
          </w:tcPr>
          <w:p w:rsidR="00A0480D" w:rsidRDefault="00A0480D" w:rsidP="00AF2CC0">
            <w:pPr>
              <w:pStyle w:val="MIRI-TableText"/>
              <w:snapToGrid w:val="0"/>
              <w:rPr>
                <w:rFonts w:ascii="Georgia" w:hAnsi="Georgia"/>
                <w:sz w:val="20"/>
              </w:rPr>
            </w:pPr>
            <w:r>
              <w:rPr>
                <w:rFonts w:ascii="Georgia" w:hAnsi="Georgia"/>
                <w:sz w:val="20"/>
              </w:rPr>
              <w:t>0.3/05/18</w:t>
            </w:r>
          </w:p>
        </w:tc>
        <w:tc>
          <w:tcPr>
            <w:tcW w:w="1275" w:type="dxa"/>
            <w:tcBorders>
              <w:top w:val="single" w:sz="4" w:space="0" w:color="000000"/>
              <w:left w:val="single" w:sz="4" w:space="0" w:color="000000"/>
              <w:bottom w:val="single" w:sz="4" w:space="0" w:color="000000"/>
            </w:tcBorders>
            <w:shd w:val="clear" w:color="auto" w:fill="auto"/>
          </w:tcPr>
          <w:p w:rsidR="00A0480D" w:rsidRPr="003C0A38" w:rsidRDefault="00A0480D">
            <w:pPr>
              <w:pStyle w:val="MIRI-TableText"/>
              <w:snapToGrid w:val="0"/>
              <w:jc w:val="center"/>
              <w:rPr>
                <w:rFonts w:ascii="Georgia" w:hAnsi="Georgia"/>
                <w:sz w:val="20"/>
              </w:rPr>
            </w:pPr>
            <w:r>
              <w:rPr>
                <w:rFonts w:ascii="Georgia" w:hAnsi="Georgia"/>
                <w:sz w:val="20"/>
              </w:rPr>
              <w:t>All</w:t>
            </w:r>
          </w:p>
        </w:tc>
        <w:tc>
          <w:tcPr>
            <w:tcW w:w="3261" w:type="dxa"/>
            <w:tcBorders>
              <w:top w:val="single" w:sz="4" w:space="0" w:color="000000"/>
              <w:left w:val="single" w:sz="4" w:space="0" w:color="000000"/>
              <w:bottom w:val="single" w:sz="4" w:space="0" w:color="000000"/>
            </w:tcBorders>
            <w:shd w:val="clear" w:color="auto" w:fill="auto"/>
          </w:tcPr>
          <w:p w:rsidR="00A0480D" w:rsidRDefault="00A0480D" w:rsidP="00A0480D">
            <w:pPr>
              <w:pStyle w:val="MIRI-TableText"/>
              <w:tabs>
                <w:tab w:val="right" w:pos="3045"/>
              </w:tabs>
              <w:snapToGrid w:val="0"/>
              <w:rPr>
                <w:rFonts w:ascii="Georgia" w:hAnsi="Georgia"/>
                <w:sz w:val="20"/>
              </w:rPr>
            </w:pPr>
            <w:r>
              <w:rPr>
                <w:rFonts w:ascii="Georgia" w:hAnsi="Georgia"/>
                <w:sz w:val="20"/>
              </w:rPr>
              <w:t>First draft</w:t>
            </w:r>
          </w:p>
        </w:tc>
        <w:tc>
          <w:tcPr>
            <w:tcW w:w="1720" w:type="dxa"/>
            <w:tcBorders>
              <w:top w:val="single" w:sz="4" w:space="0" w:color="000000"/>
              <w:left w:val="single" w:sz="4" w:space="0" w:color="000000"/>
              <w:bottom w:val="single" w:sz="4" w:space="0" w:color="000000"/>
              <w:right w:val="single" w:sz="4" w:space="0" w:color="000000"/>
            </w:tcBorders>
            <w:shd w:val="clear" w:color="auto" w:fill="auto"/>
          </w:tcPr>
          <w:p w:rsidR="00A0480D" w:rsidRPr="003C0A38" w:rsidRDefault="00A0480D" w:rsidP="00415AAB">
            <w:pPr>
              <w:pStyle w:val="MIRI-TableText"/>
              <w:snapToGrid w:val="0"/>
              <w:rPr>
                <w:rFonts w:ascii="Georgia" w:hAnsi="Georgia"/>
                <w:sz w:val="20"/>
              </w:rPr>
            </w:pPr>
          </w:p>
        </w:tc>
      </w:tr>
    </w:tbl>
    <w:p w:rsidR="00C65F77" w:rsidRPr="003C0A38" w:rsidRDefault="00F61907" w:rsidP="007C62B9">
      <w:pPr>
        <w:ind w:left="0"/>
        <w:rPr>
          <w:rFonts w:ascii="Georgia" w:hAnsi="Georgia"/>
          <w:lang w:val="en-GB"/>
        </w:rPr>
      </w:pPr>
      <w:r w:rsidRPr="003C0A38">
        <w:rPr>
          <w:rFonts w:ascii="Georgia" w:hAnsi="Georgia"/>
          <w:lang w:val="en-GB"/>
        </w:rPr>
        <w:t xml:space="preserve"> </w:t>
      </w:r>
    </w:p>
    <w:p w:rsidR="004364DE" w:rsidRPr="003C0A38" w:rsidRDefault="008B17BB" w:rsidP="00205552">
      <w:pPr>
        <w:rPr>
          <w:rFonts w:ascii="Georgia" w:hAnsi="Georgia" w:cs="Arial"/>
          <w:b/>
          <w:sz w:val="24"/>
          <w:lang w:val="en-GB"/>
        </w:rPr>
      </w:pPr>
      <w:r w:rsidRPr="003C0A38">
        <w:rPr>
          <w:rFonts w:ascii="Georgia" w:hAnsi="Georgia"/>
          <w:b/>
          <w:sz w:val="24"/>
          <w:lang w:val="en-GB"/>
        </w:rPr>
        <w:br w:type="page"/>
      </w:r>
      <w:r w:rsidR="00C65F77" w:rsidRPr="003C0A38">
        <w:rPr>
          <w:rFonts w:ascii="Georgia" w:hAnsi="Georgia" w:cs="Arial"/>
          <w:b/>
          <w:sz w:val="24"/>
          <w:lang w:val="en-GB"/>
        </w:rPr>
        <w:lastRenderedPageBreak/>
        <w:t>Table of Contents</w:t>
      </w:r>
    </w:p>
    <w:p w:rsidR="00C65F77" w:rsidRPr="003C0A38" w:rsidRDefault="00C65F77">
      <w:pPr>
        <w:rPr>
          <w:rFonts w:ascii="Georgia" w:hAnsi="Georgia" w:cs="Arial"/>
          <w:b/>
          <w:lang w:val="en-GB"/>
        </w:rPr>
      </w:pPr>
    </w:p>
    <w:p w:rsidR="00C65F77" w:rsidRPr="003C0A38" w:rsidRDefault="00C65F77">
      <w:pPr>
        <w:rPr>
          <w:rFonts w:ascii="Georgia" w:hAnsi="Georgia" w:cs="Arial"/>
          <w:lang w:val="en-GB"/>
        </w:rPr>
        <w:sectPr w:rsidR="00C65F77" w:rsidRPr="003C0A38" w:rsidSect="001B1143">
          <w:headerReference w:type="default" r:id="rId8"/>
          <w:footerReference w:type="default" r:id="rId9"/>
          <w:pgSz w:w="11906" w:h="16838"/>
          <w:pgMar w:top="765" w:right="1134" w:bottom="1418" w:left="1134" w:header="709" w:footer="709" w:gutter="0"/>
          <w:cols w:space="720"/>
          <w:docGrid w:linePitch="360"/>
        </w:sectPr>
      </w:pPr>
    </w:p>
    <w:p w:rsidR="0000087A" w:rsidRPr="003C0A38" w:rsidRDefault="00FD67A0">
      <w:pPr>
        <w:pStyle w:val="TOC1"/>
        <w:tabs>
          <w:tab w:val="left" w:pos="436"/>
          <w:tab w:val="right" w:leader="dot" w:pos="9628"/>
        </w:tabs>
        <w:rPr>
          <w:rFonts w:ascii="Georgia" w:eastAsia="MS Mincho" w:hAnsi="Georgia" w:cs="Times New Roman"/>
          <w:b w:val="0"/>
          <w:noProof/>
          <w:lang w:eastAsia="ja-JP"/>
        </w:rPr>
      </w:pPr>
      <w:r w:rsidRPr="003C0A38">
        <w:rPr>
          <w:rFonts w:ascii="Georgia" w:hAnsi="Georgia" w:cs="Arial"/>
          <w:b w:val="0"/>
          <w:caps/>
          <w:color w:val="548DD4"/>
          <w:u w:val="single"/>
          <w:lang w:val="en-GB"/>
        </w:rPr>
        <w:fldChar w:fldCharType="begin"/>
      </w:r>
      <w:r w:rsidRPr="003C0A38">
        <w:rPr>
          <w:rFonts w:ascii="Georgia" w:hAnsi="Georgia" w:cs="Arial"/>
          <w:b w:val="0"/>
          <w:caps/>
          <w:color w:val="548DD4"/>
          <w:u w:val="single"/>
          <w:lang w:val="en-GB"/>
        </w:rPr>
        <w:instrText xml:space="preserve"> TOC \o "1-1" \t "Heading 2,2,Heading 3,3,Style Titre 2 + Après : 6 pt,2,Style Titre 2 + 12 pt,2,Style Titre 3 + 10 pt,3,Sous-section 2,2,Heading 3n,3" </w:instrText>
      </w:r>
      <w:r w:rsidRPr="003C0A38">
        <w:rPr>
          <w:rFonts w:ascii="Georgia" w:hAnsi="Georgia" w:cs="Arial"/>
          <w:b w:val="0"/>
          <w:caps/>
          <w:color w:val="548DD4"/>
          <w:u w:val="single"/>
          <w:lang w:val="en-GB"/>
        </w:rPr>
        <w:fldChar w:fldCharType="separate"/>
      </w:r>
      <w:r w:rsidR="0000087A" w:rsidRPr="003C0A38">
        <w:rPr>
          <w:rFonts w:ascii="Georgia" w:hAnsi="Georgia"/>
          <w:noProof/>
          <w:lang w:val="en-GB"/>
        </w:rPr>
        <w:t>1.</w:t>
      </w:r>
      <w:r w:rsidR="0000087A" w:rsidRPr="003C0A38">
        <w:rPr>
          <w:rFonts w:ascii="Georgia" w:eastAsia="MS Mincho" w:hAnsi="Georgia" w:cs="Times New Roman"/>
          <w:b w:val="0"/>
          <w:noProof/>
          <w:lang w:eastAsia="ja-JP"/>
        </w:rPr>
        <w:tab/>
      </w:r>
      <w:r w:rsidR="0000087A" w:rsidRPr="003C0A38">
        <w:rPr>
          <w:rFonts w:ascii="Georgia" w:hAnsi="Georgia"/>
          <w:noProof/>
          <w:lang w:val="en-GB"/>
        </w:rPr>
        <w:t>Purpose and Scope</w:t>
      </w:r>
      <w:r w:rsidR="0000087A" w:rsidRPr="003C0A38">
        <w:rPr>
          <w:rFonts w:ascii="Georgia" w:hAnsi="Georgia"/>
          <w:noProof/>
        </w:rPr>
        <w:tab/>
      </w:r>
      <w:r w:rsidR="0000087A" w:rsidRPr="003C0A38">
        <w:rPr>
          <w:rFonts w:ascii="Georgia" w:hAnsi="Georgia"/>
          <w:noProof/>
        </w:rPr>
        <w:fldChar w:fldCharType="begin"/>
      </w:r>
      <w:r w:rsidR="0000087A" w:rsidRPr="003C0A38">
        <w:rPr>
          <w:rFonts w:ascii="Georgia" w:hAnsi="Georgia"/>
          <w:noProof/>
        </w:rPr>
        <w:instrText xml:space="preserve"> PAGEREF _Toc225590295 \h </w:instrText>
      </w:r>
      <w:r w:rsidR="0000087A" w:rsidRPr="003C0A38">
        <w:rPr>
          <w:rFonts w:ascii="Georgia" w:hAnsi="Georgia"/>
          <w:noProof/>
        </w:rPr>
      </w:r>
      <w:r w:rsidR="0000087A" w:rsidRPr="003C0A38">
        <w:rPr>
          <w:rFonts w:ascii="Georgia" w:hAnsi="Georgia"/>
          <w:noProof/>
        </w:rPr>
        <w:fldChar w:fldCharType="separate"/>
      </w:r>
      <w:r w:rsidR="00551945">
        <w:rPr>
          <w:rFonts w:ascii="Georgia" w:hAnsi="Georgia"/>
          <w:noProof/>
        </w:rPr>
        <w:t>3</w:t>
      </w:r>
      <w:r w:rsidR="0000087A" w:rsidRPr="003C0A38">
        <w:rPr>
          <w:rFonts w:ascii="Georgia" w:hAnsi="Georgia"/>
          <w:noProof/>
        </w:rPr>
        <w:fldChar w:fldCharType="end"/>
      </w:r>
    </w:p>
    <w:p w:rsidR="0000087A" w:rsidRPr="003C0A38" w:rsidRDefault="0000087A">
      <w:pPr>
        <w:pStyle w:val="TOC1"/>
        <w:tabs>
          <w:tab w:val="left" w:pos="469"/>
          <w:tab w:val="right" w:leader="dot" w:pos="9628"/>
        </w:tabs>
        <w:rPr>
          <w:rFonts w:ascii="Georgia" w:eastAsia="MS Mincho" w:hAnsi="Georgia" w:cs="Times New Roman"/>
          <w:b w:val="0"/>
          <w:noProof/>
          <w:lang w:eastAsia="ja-JP"/>
        </w:rPr>
      </w:pPr>
      <w:r w:rsidRPr="003C0A38">
        <w:rPr>
          <w:rFonts w:ascii="Georgia" w:hAnsi="Georgia"/>
          <w:noProof/>
          <w:lang w:val="en-GB"/>
        </w:rPr>
        <w:t>2.</w:t>
      </w:r>
      <w:r w:rsidRPr="003C0A38">
        <w:rPr>
          <w:rFonts w:ascii="Georgia" w:eastAsia="MS Mincho" w:hAnsi="Georgia" w:cs="Times New Roman"/>
          <w:b w:val="0"/>
          <w:noProof/>
          <w:lang w:eastAsia="ja-JP"/>
        </w:rPr>
        <w:tab/>
      </w:r>
      <w:r w:rsidRPr="003C0A38">
        <w:rPr>
          <w:rFonts w:ascii="Georgia" w:hAnsi="Georgia"/>
          <w:noProof/>
          <w:lang w:val="en-GB"/>
        </w:rPr>
        <w:t>Related Documents</w:t>
      </w:r>
      <w:r w:rsidRPr="003C0A38">
        <w:rPr>
          <w:rFonts w:ascii="Georgia" w:hAnsi="Georgia"/>
          <w:noProof/>
        </w:rPr>
        <w:tab/>
      </w:r>
      <w:r w:rsidRPr="003C0A38">
        <w:rPr>
          <w:rFonts w:ascii="Georgia" w:hAnsi="Georgia"/>
          <w:noProof/>
        </w:rPr>
        <w:fldChar w:fldCharType="begin"/>
      </w:r>
      <w:r w:rsidRPr="003C0A38">
        <w:rPr>
          <w:rFonts w:ascii="Georgia" w:hAnsi="Georgia"/>
          <w:noProof/>
        </w:rPr>
        <w:instrText xml:space="preserve"> PAGEREF _Toc225590296 \h </w:instrText>
      </w:r>
      <w:r w:rsidRPr="003C0A38">
        <w:rPr>
          <w:rFonts w:ascii="Georgia" w:hAnsi="Georgia"/>
          <w:noProof/>
        </w:rPr>
      </w:r>
      <w:r w:rsidRPr="003C0A38">
        <w:rPr>
          <w:rFonts w:ascii="Georgia" w:hAnsi="Georgia"/>
          <w:noProof/>
        </w:rPr>
        <w:fldChar w:fldCharType="separate"/>
      </w:r>
      <w:r w:rsidR="00551945">
        <w:rPr>
          <w:rFonts w:ascii="Georgia" w:hAnsi="Georgia"/>
          <w:noProof/>
        </w:rPr>
        <w:t>4</w:t>
      </w:r>
      <w:r w:rsidRPr="003C0A38">
        <w:rPr>
          <w:rFonts w:ascii="Georgia" w:hAnsi="Georgia"/>
          <w:noProof/>
        </w:rPr>
        <w:fldChar w:fldCharType="end"/>
      </w:r>
    </w:p>
    <w:p w:rsidR="0000087A" w:rsidRPr="003C0A38" w:rsidRDefault="0000087A">
      <w:pPr>
        <w:pStyle w:val="TOC2"/>
        <w:tabs>
          <w:tab w:val="left" w:pos="830"/>
          <w:tab w:val="right" w:leader="dot" w:pos="9628"/>
        </w:tabs>
        <w:rPr>
          <w:rFonts w:ascii="Georgia" w:eastAsia="MS Mincho" w:hAnsi="Georgia" w:cs="Times New Roman"/>
          <w:b w:val="0"/>
          <w:noProof/>
          <w:sz w:val="24"/>
          <w:szCs w:val="24"/>
          <w:lang w:eastAsia="ja-JP"/>
        </w:rPr>
      </w:pPr>
      <w:r w:rsidRPr="003C0A38">
        <w:rPr>
          <w:rFonts w:ascii="Georgia" w:hAnsi="Georgia"/>
          <w:noProof/>
        </w:rPr>
        <w:t>2.1.</w:t>
      </w:r>
      <w:r w:rsidRPr="003C0A38">
        <w:rPr>
          <w:rFonts w:ascii="Georgia" w:eastAsia="MS Mincho" w:hAnsi="Georgia" w:cs="Times New Roman"/>
          <w:b w:val="0"/>
          <w:noProof/>
          <w:sz w:val="24"/>
          <w:szCs w:val="24"/>
          <w:lang w:eastAsia="ja-JP"/>
        </w:rPr>
        <w:tab/>
      </w:r>
      <w:r w:rsidRPr="003C0A38">
        <w:rPr>
          <w:rFonts w:ascii="Georgia" w:hAnsi="Georgia"/>
          <w:noProof/>
          <w:lang w:val="en-GB"/>
        </w:rPr>
        <w:t>Applicable documents</w:t>
      </w:r>
      <w:r w:rsidRPr="003C0A38">
        <w:rPr>
          <w:rFonts w:ascii="Georgia" w:hAnsi="Georgia"/>
          <w:noProof/>
        </w:rPr>
        <w:tab/>
      </w:r>
      <w:r w:rsidRPr="003C0A38">
        <w:rPr>
          <w:rFonts w:ascii="Georgia" w:hAnsi="Georgia"/>
          <w:noProof/>
        </w:rPr>
        <w:fldChar w:fldCharType="begin"/>
      </w:r>
      <w:r w:rsidRPr="003C0A38">
        <w:rPr>
          <w:rFonts w:ascii="Georgia" w:hAnsi="Georgia"/>
          <w:noProof/>
        </w:rPr>
        <w:instrText xml:space="preserve"> PAGEREF _Toc225590297 \h </w:instrText>
      </w:r>
      <w:r w:rsidRPr="003C0A38">
        <w:rPr>
          <w:rFonts w:ascii="Georgia" w:hAnsi="Georgia"/>
          <w:noProof/>
        </w:rPr>
      </w:r>
      <w:r w:rsidRPr="003C0A38">
        <w:rPr>
          <w:rFonts w:ascii="Georgia" w:hAnsi="Georgia"/>
          <w:noProof/>
        </w:rPr>
        <w:fldChar w:fldCharType="separate"/>
      </w:r>
      <w:r w:rsidR="00551945">
        <w:rPr>
          <w:rFonts w:ascii="Georgia" w:hAnsi="Georgia"/>
          <w:noProof/>
        </w:rPr>
        <w:t>4</w:t>
      </w:r>
      <w:r w:rsidRPr="003C0A38">
        <w:rPr>
          <w:rFonts w:ascii="Georgia" w:hAnsi="Georgia"/>
          <w:noProof/>
        </w:rPr>
        <w:fldChar w:fldCharType="end"/>
      </w:r>
    </w:p>
    <w:p w:rsidR="0000087A" w:rsidRPr="003C0A38" w:rsidRDefault="0000087A">
      <w:pPr>
        <w:pStyle w:val="TOC2"/>
        <w:tabs>
          <w:tab w:val="left" w:pos="860"/>
          <w:tab w:val="right" w:leader="dot" w:pos="9628"/>
        </w:tabs>
        <w:rPr>
          <w:rFonts w:ascii="Georgia" w:eastAsia="MS Mincho" w:hAnsi="Georgia" w:cs="Times New Roman"/>
          <w:b w:val="0"/>
          <w:noProof/>
          <w:sz w:val="24"/>
          <w:szCs w:val="24"/>
          <w:lang w:eastAsia="ja-JP"/>
        </w:rPr>
      </w:pPr>
      <w:r w:rsidRPr="003C0A38">
        <w:rPr>
          <w:rFonts w:ascii="Georgia" w:hAnsi="Georgia"/>
          <w:noProof/>
        </w:rPr>
        <w:t>2.2.</w:t>
      </w:r>
      <w:r w:rsidRPr="003C0A38">
        <w:rPr>
          <w:rFonts w:ascii="Georgia" w:eastAsia="MS Mincho" w:hAnsi="Georgia" w:cs="Times New Roman"/>
          <w:b w:val="0"/>
          <w:noProof/>
          <w:sz w:val="24"/>
          <w:szCs w:val="24"/>
          <w:lang w:eastAsia="ja-JP"/>
        </w:rPr>
        <w:tab/>
      </w:r>
      <w:r w:rsidRPr="003C0A38">
        <w:rPr>
          <w:rFonts w:ascii="Georgia" w:hAnsi="Georgia"/>
          <w:noProof/>
          <w:lang w:val="en-GB"/>
        </w:rPr>
        <w:t>Reference documents</w:t>
      </w:r>
      <w:r w:rsidRPr="003C0A38">
        <w:rPr>
          <w:rFonts w:ascii="Georgia" w:hAnsi="Georgia"/>
          <w:noProof/>
        </w:rPr>
        <w:tab/>
      </w:r>
      <w:r w:rsidRPr="003C0A38">
        <w:rPr>
          <w:rFonts w:ascii="Georgia" w:hAnsi="Georgia"/>
          <w:noProof/>
        </w:rPr>
        <w:fldChar w:fldCharType="begin"/>
      </w:r>
      <w:r w:rsidRPr="003C0A38">
        <w:rPr>
          <w:rFonts w:ascii="Georgia" w:hAnsi="Georgia"/>
          <w:noProof/>
        </w:rPr>
        <w:instrText xml:space="preserve"> PAGEREF _Toc225590298 \h </w:instrText>
      </w:r>
      <w:r w:rsidRPr="003C0A38">
        <w:rPr>
          <w:rFonts w:ascii="Georgia" w:hAnsi="Georgia"/>
          <w:noProof/>
        </w:rPr>
      </w:r>
      <w:r w:rsidRPr="003C0A38">
        <w:rPr>
          <w:rFonts w:ascii="Georgia" w:hAnsi="Georgia"/>
          <w:noProof/>
        </w:rPr>
        <w:fldChar w:fldCharType="separate"/>
      </w:r>
      <w:r w:rsidR="00551945">
        <w:rPr>
          <w:rFonts w:ascii="Georgia" w:hAnsi="Georgia"/>
          <w:noProof/>
        </w:rPr>
        <w:t>4</w:t>
      </w:r>
      <w:r w:rsidRPr="003C0A38">
        <w:rPr>
          <w:rFonts w:ascii="Georgia" w:hAnsi="Georgia"/>
          <w:noProof/>
        </w:rPr>
        <w:fldChar w:fldCharType="end"/>
      </w:r>
    </w:p>
    <w:p w:rsidR="0000087A" w:rsidRPr="003C0A38" w:rsidRDefault="0000087A">
      <w:pPr>
        <w:pStyle w:val="TOC3"/>
        <w:tabs>
          <w:tab w:val="left" w:pos="1141"/>
          <w:tab w:val="right" w:leader="dot" w:pos="9628"/>
        </w:tabs>
        <w:rPr>
          <w:rFonts w:ascii="Georgia" w:eastAsia="MS Mincho" w:hAnsi="Georgia" w:cs="Times New Roman"/>
          <w:noProof/>
          <w:sz w:val="24"/>
          <w:szCs w:val="24"/>
          <w:lang w:eastAsia="ja-JP"/>
        </w:rPr>
      </w:pPr>
      <w:r w:rsidRPr="003C0A38">
        <w:rPr>
          <w:rFonts w:ascii="Georgia" w:hAnsi="Georgia"/>
          <w:noProof/>
        </w:rPr>
        <w:t>2.2.1.</w:t>
      </w:r>
      <w:r w:rsidRPr="003C0A38">
        <w:rPr>
          <w:rFonts w:ascii="Georgia" w:eastAsia="MS Mincho" w:hAnsi="Georgia" w:cs="Times New Roman"/>
          <w:noProof/>
          <w:sz w:val="24"/>
          <w:szCs w:val="24"/>
          <w:lang w:eastAsia="ja-JP"/>
        </w:rPr>
        <w:tab/>
      </w:r>
      <w:r w:rsidRPr="003C0A38">
        <w:rPr>
          <w:rFonts w:ascii="Georgia" w:hAnsi="Georgia"/>
          <w:noProof/>
          <w:lang w:val="en-GB"/>
        </w:rPr>
        <w:t>Euclid Project Reference Documents</w:t>
      </w:r>
      <w:r w:rsidRPr="003C0A38">
        <w:rPr>
          <w:rFonts w:ascii="Georgia" w:hAnsi="Georgia"/>
          <w:noProof/>
        </w:rPr>
        <w:tab/>
      </w:r>
      <w:r w:rsidRPr="003C0A38">
        <w:rPr>
          <w:rFonts w:ascii="Georgia" w:hAnsi="Georgia"/>
          <w:noProof/>
        </w:rPr>
        <w:fldChar w:fldCharType="begin"/>
      </w:r>
      <w:r w:rsidRPr="003C0A38">
        <w:rPr>
          <w:rFonts w:ascii="Georgia" w:hAnsi="Georgia"/>
          <w:noProof/>
        </w:rPr>
        <w:instrText xml:space="preserve"> PAGEREF _Toc225590299 \h </w:instrText>
      </w:r>
      <w:r w:rsidRPr="003C0A38">
        <w:rPr>
          <w:rFonts w:ascii="Georgia" w:hAnsi="Georgia"/>
          <w:noProof/>
        </w:rPr>
        <w:fldChar w:fldCharType="separate"/>
      </w:r>
      <w:r w:rsidR="00551945">
        <w:rPr>
          <w:rFonts w:ascii="Georgia" w:hAnsi="Georgia"/>
          <w:b/>
          <w:bCs/>
          <w:noProof/>
        </w:rPr>
        <w:t>Error! Bookmark not defined.</w:t>
      </w:r>
      <w:r w:rsidRPr="003C0A38">
        <w:rPr>
          <w:rFonts w:ascii="Georgia" w:hAnsi="Georgia"/>
          <w:noProof/>
        </w:rPr>
        <w:fldChar w:fldCharType="end"/>
      </w:r>
    </w:p>
    <w:p w:rsidR="0000087A" w:rsidRPr="003C0A38" w:rsidRDefault="0000087A">
      <w:pPr>
        <w:pStyle w:val="TOC1"/>
        <w:tabs>
          <w:tab w:val="left" w:pos="469"/>
          <w:tab w:val="right" w:leader="dot" w:pos="9628"/>
        </w:tabs>
        <w:rPr>
          <w:rFonts w:ascii="Georgia" w:eastAsia="MS Mincho" w:hAnsi="Georgia" w:cs="Times New Roman"/>
          <w:b w:val="0"/>
          <w:noProof/>
          <w:lang w:eastAsia="ja-JP"/>
        </w:rPr>
      </w:pPr>
      <w:r w:rsidRPr="003C0A38">
        <w:rPr>
          <w:rFonts w:ascii="Georgia" w:hAnsi="Georgia"/>
          <w:noProof/>
          <w:lang w:val="en-GB"/>
        </w:rPr>
        <w:t>3.</w:t>
      </w:r>
      <w:r w:rsidRPr="003C0A38">
        <w:rPr>
          <w:rFonts w:ascii="Georgia" w:eastAsia="MS Mincho" w:hAnsi="Georgia" w:cs="Times New Roman"/>
          <w:b w:val="0"/>
          <w:noProof/>
          <w:lang w:eastAsia="ja-JP"/>
        </w:rPr>
        <w:tab/>
      </w:r>
      <w:r w:rsidRPr="003C0A38">
        <w:rPr>
          <w:rFonts w:ascii="Georgia" w:hAnsi="Georgia"/>
          <w:noProof/>
          <w:lang w:val="en-GB"/>
        </w:rPr>
        <w:t>Acronyms and abbreviations</w:t>
      </w:r>
      <w:r w:rsidRPr="003C0A38">
        <w:rPr>
          <w:rFonts w:ascii="Georgia" w:hAnsi="Georgia"/>
          <w:noProof/>
        </w:rPr>
        <w:tab/>
      </w:r>
      <w:r w:rsidRPr="003C0A38">
        <w:rPr>
          <w:rFonts w:ascii="Georgia" w:hAnsi="Georgia"/>
          <w:noProof/>
        </w:rPr>
        <w:fldChar w:fldCharType="begin"/>
      </w:r>
      <w:r w:rsidRPr="003C0A38">
        <w:rPr>
          <w:rFonts w:ascii="Georgia" w:hAnsi="Georgia"/>
          <w:noProof/>
        </w:rPr>
        <w:instrText xml:space="preserve"> PAGEREF _Toc225590300 \h </w:instrText>
      </w:r>
      <w:r w:rsidRPr="003C0A38">
        <w:rPr>
          <w:rFonts w:ascii="Georgia" w:hAnsi="Georgia"/>
          <w:noProof/>
        </w:rPr>
      </w:r>
      <w:r w:rsidRPr="003C0A38">
        <w:rPr>
          <w:rFonts w:ascii="Georgia" w:hAnsi="Georgia"/>
          <w:noProof/>
        </w:rPr>
        <w:fldChar w:fldCharType="separate"/>
      </w:r>
      <w:r w:rsidR="00551945">
        <w:rPr>
          <w:rFonts w:ascii="Georgia" w:hAnsi="Georgia"/>
          <w:noProof/>
        </w:rPr>
        <w:t>5</w:t>
      </w:r>
      <w:r w:rsidRPr="003C0A38">
        <w:rPr>
          <w:rFonts w:ascii="Georgia" w:hAnsi="Georgia"/>
          <w:noProof/>
        </w:rPr>
        <w:fldChar w:fldCharType="end"/>
      </w:r>
    </w:p>
    <w:p w:rsidR="0000087A" w:rsidRPr="003C0A38" w:rsidRDefault="0000087A">
      <w:pPr>
        <w:pStyle w:val="TOC2"/>
        <w:tabs>
          <w:tab w:val="left" w:pos="830"/>
          <w:tab w:val="right" w:leader="dot" w:pos="9628"/>
        </w:tabs>
        <w:rPr>
          <w:rFonts w:ascii="Georgia" w:eastAsia="MS Mincho" w:hAnsi="Georgia" w:cs="Times New Roman"/>
          <w:b w:val="0"/>
          <w:noProof/>
          <w:sz w:val="24"/>
          <w:szCs w:val="24"/>
          <w:lang w:eastAsia="ja-JP"/>
        </w:rPr>
      </w:pPr>
      <w:r w:rsidRPr="003C0A38">
        <w:rPr>
          <w:rFonts w:ascii="Georgia" w:hAnsi="Georgia"/>
          <w:noProof/>
        </w:rPr>
        <w:t>3.1.</w:t>
      </w:r>
      <w:r w:rsidRPr="003C0A38">
        <w:rPr>
          <w:rFonts w:ascii="Georgia" w:eastAsia="MS Mincho" w:hAnsi="Georgia" w:cs="Times New Roman"/>
          <w:b w:val="0"/>
          <w:noProof/>
          <w:sz w:val="24"/>
          <w:szCs w:val="24"/>
          <w:lang w:eastAsia="ja-JP"/>
        </w:rPr>
        <w:tab/>
      </w:r>
      <w:r w:rsidRPr="003C0A38">
        <w:rPr>
          <w:rFonts w:ascii="Georgia" w:hAnsi="Georgia"/>
          <w:noProof/>
          <w:lang w:val="en-GB"/>
        </w:rPr>
        <w:t>Acronyms</w:t>
      </w:r>
      <w:r w:rsidRPr="003C0A38">
        <w:rPr>
          <w:rFonts w:ascii="Georgia" w:hAnsi="Georgia"/>
          <w:noProof/>
        </w:rPr>
        <w:tab/>
      </w:r>
      <w:r w:rsidRPr="003C0A38">
        <w:rPr>
          <w:rFonts w:ascii="Georgia" w:hAnsi="Georgia"/>
          <w:noProof/>
        </w:rPr>
        <w:fldChar w:fldCharType="begin"/>
      </w:r>
      <w:r w:rsidRPr="003C0A38">
        <w:rPr>
          <w:rFonts w:ascii="Georgia" w:hAnsi="Georgia"/>
          <w:noProof/>
        </w:rPr>
        <w:instrText xml:space="preserve"> PAGEREF _Toc225590301 \h </w:instrText>
      </w:r>
      <w:r w:rsidRPr="003C0A38">
        <w:rPr>
          <w:rFonts w:ascii="Georgia" w:hAnsi="Georgia"/>
          <w:noProof/>
        </w:rPr>
      </w:r>
      <w:r w:rsidRPr="003C0A38">
        <w:rPr>
          <w:rFonts w:ascii="Georgia" w:hAnsi="Georgia"/>
          <w:noProof/>
        </w:rPr>
        <w:fldChar w:fldCharType="separate"/>
      </w:r>
      <w:r w:rsidR="00551945">
        <w:rPr>
          <w:rFonts w:ascii="Georgia" w:hAnsi="Georgia"/>
          <w:noProof/>
        </w:rPr>
        <w:t>5</w:t>
      </w:r>
      <w:r w:rsidRPr="003C0A38">
        <w:rPr>
          <w:rFonts w:ascii="Georgia" w:hAnsi="Georgia"/>
          <w:noProof/>
        </w:rPr>
        <w:fldChar w:fldCharType="end"/>
      </w:r>
    </w:p>
    <w:p w:rsidR="0000087A" w:rsidRPr="003C0A38" w:rsidRDefault="0000087A">
      <w:pPr>
        <w:pStyle w:val="TOC1"/>
        <w:tabs>
          <w:tab w:val="left" w:pos="475"/>
          <w:tab w:val="right" w:leader="dot" w:pos="9628"/>
        </w:tabs>
        <w:rPr>
          <w:rFonts w:ascii="Georgia" w:eastAsia="MS Mincho" w:hAnsi="Georgia" w:cs="Times New Roman"/>
          <w:b w:val="0"/>
          <w:noProof/>
          <w:lang w:eastAsia="ja-JP"/>
        </w:rPr>
      </w:pPr>
      <w:r w:rsidRPr="003C0A38">
        <w:rPr>
          <w:rFonts w:ascii="Georgia" w:hAnsi="Georgia"/>
          <w:noProof/>
          <w:lang w:val="en-GB"/>
        </w:rPr>
        <w:t>4.</w:t>
      </w:r>
      <w:r w:rsidRPr="003C0A38">
        <w:rPr>
          <w:rFonts w:ascii="Georgia" w:eastAsia="MS Mincho" w:hAnsi="Georgia" w:cs="Times New Roman"/>
          <w:b w:val="0"/>
          <w:noProof/>
          <w:lang w:eastAsia="ja-JP"/>
        </w:rPr>
        <w:tab/>
      </w:r>
      <w:r w:rsidRPr="003C0A38">
        <w:rPr>
          <w:rFonts w:ascii="Georgia" w:hAnsi="Georgia"/>
          <w:noProof/>
          <w:lang w:val="en-GB"/>
        </w:rPr>
        <w:t>Fourth section</w:t>
      </w:r>
      <w:r w:rsidRPr="003C0A38">
        <w:rPr>
          <w:rFonts w:ascii="Georgia" w:hAnsi="Georgia"/>
          <w:noProof/>
        </w:rPr>
        <w:tab/>
      </w:r>
      <w:r w:rsidRPr="003C0A38">
        <w:rPr>
          <w:rFonts w:ascii="Georgia" w:hAnsi="Georgia"/>
          <w:noProof/>
        </w:rPr>
        <w:fldChar w:fldCharType="begin"/>
      </w:r>
      <w:r w:rsidRPr="003C0A38">
        <w:rPr>
          <w:rFonts w:ascii="Georgia" w:hAnsi="Georgia"/>
          <w:noProof/>
        </w:rPr>
        <w:instrText xml:space="preserve"> PAGEREF _Toc225590302 \h </w:instrText>
      </w:r>
      <w:r w:rsidRPr="003C0A38">
        <w:rPr>
          <w:rFonts w:ascii="Georgia" w:hAnsi="Georgia"/>
          <w:noProof/>
        </w:rPr>
      </w:r>
      <w:r w:rsidRPr="003C0A38">
        <w:rPr>
          <w:rFonts w:ascii="Georgia" w:hAnsi="Georgia"/>
          <w:noProof/>
        </w:rPr>
        <w:fldChar w:fldCharType="separate"/>
      </w:r>
      <w:r w:rsidR="00551945">
        <w:rPr>
          <w:rFonts w:ascii="Georgia" w:hAnsi="Georgia"/>
          <w:noProof/>
        </w:rPr>
        <w:t>6</w:t>
      </w:r>
      <w:r w:rsidRPr="003C0A38">
        <w:rPr>
          <w:rFonts w:ascii="Georgia" w:hAnsi="Georgia"/>
          <w:noProof/>
        </w:rPr>
        <w:fldChar w:fldCharType="end"/>
      </w:r>
    </w:p>
    <w:p w:rsidR="0000087A" w:rsidRPr="003C0A38" w:rsidRDefault="0000087A">
      <w:pPr>
        <w:pStyle w:val="TOC2"/>
        <w:tabs>
          <w:tab w:val="left" w:pos="835"/>
          <w:tab w:val="right" w:leader="dot" w:pos="9628"/>
        </w:tabs>
        <w:rPr>
          <w:rFonts w:ascii="Georgia" w:eastAsia="MS Mincho" w:hAnsi="Georgia" w:cs="Times New Roman"/>
          <w:b w:val="0"/>
          <w:noProof/>
          <w:sz w:val="24"/>
          <w:szCs w:val="24"/>
          <w:lang w:eastAsia="ja-JP"/>
        </w:rPr>
      </w:pPr>
      <w:r w:rsidRPr="003C0A38">
        <w:rPr>
          <w:rFonts w:ascii="Georgia" w:hAnsi="Georgia"/>
          <w:noProof/>
        </w:rPr>
        <w:t>4.1.</w:t>
      </w:r>
      <w:r w:rsidRPr="003C0A38">
        <w:rPr>
          <w:rFonts w:ascii="Georgia" w:eastAsia="MS Mincho" w:hAnsi="Georgia" w:cs="Times New Roman"/>
          <w:b w:val="0"/>
          <w:noProof/>
          <w:sz w:val="24"/>
          <w:szCs w:val="24"/>
          <w:lang w:eastAsia="ja-JP"/>
        </w:rPr>
        <w:tab/>
      </w:r>
      <w:r w:rsidRPr="003C0A38">
        <w:rPr>
          <w:rFonts w:ascii="Georgia" w:hAnsi="Georgia"/>
          <w:noProof/>
          <w:lang w:val="en-GB"/>
        </w:rPr>
        <w:t>First subsection</w:t>
      </w:r>
      <w:r w:rsidRPr="003C0A38">
        <w:rPr>
          <w:rFonts w:ascii="Georgia" w:hAnsi="Georgia"/>
          <w:noProof/>
        </w:rPr>
        <w:tab/>
      </w:r>
      <w:r w:rsidRPr="003C0A38">
        <w:rPr>
          <w:rFonts w:ascii="Georgia" w:hAnsi="Georgia"/>
          <w:noProof/>
        </w:rPr>
        <w:fldChar w:fldCharType="begin"/>
      </w:r>
      <w:r w:rsidRPr="003C0A38">
        <w:rPr>
          <w:rFonts w:ascii="Georgia" w:hAnsi="Georgia"/>
          <w:noProof/>
        </w:rPr>
        <w:instrText xml:space="preserve"> PAGEREF _Toc225590303 \h </w:instrText>
      </w:r>
      <w:r w:rsidRPr="003C0A38">
        <w:rPr>
          <w:rFonts w:ascii="Georgia" w:hAnsi="Georgia"/>
          <w:noProof/>
        </w:rPr>
      </w:r>
      <w:r w:rsidRPr="003C0A38">
        <w:rPr>
          <w:rFonts w:ascii="Georgia" w:hAnsi="Georgia"/>
          <w:noProof/>
        </w:rPr>
        <w:fldChar w:fldCharType="separate"/>
      </w:r>
      <w:r w:rsidR="00551945">
        <w:rPr>
          <w:rFonts w:ascii="Georgia" w:hAnsi="Georgia"/>
          <w:noProof/>
        </w:rPr>
        <w:t>6</w:t>
      </w:r>
      <w:r w:rsidRPr="003C0A38">
        <w:rPr>
          <w:rFonts w:ascii="Georgia" w:hAnsi="Georgia"/>
          <w:noProof/>
        </w:rPr>
        <w:fldChar w:fldCharType="end"/>
      </w:r>
    </w:p>
    <w:p w:rsidR="0000087A" w:rsidRPr="003C0A38" w:rsidRDefault="0000087A">
      <w:pPr>
        <w:pStyle w:val="TOC2"/>
        <w:tabs>
          <w:tab w:val="left" w:pos="865"/>
          <w:tab w:val="right" w:leader="dot" w:pos="9628"/>
        </w:tabs>
        <w:rPr>
          <w:rFonts w:ascii="Georgia" w:eastAsia="MS Mincho" w:hAnsi="Georgia" w:cs="Times New Roman"/>
          <w:b w:val="0"/>
          <w:noProof/>
          <w:sz w:val="24"/>
          <w:szCs w:val="24"/>
          <w:lang w:eastAsia="ja-JP"/>
        </w:rPr>
      </w:pPr>
      <w:r w:rsidRPr="003C0A38">
        <w:rPr>
          <w:rFonts w:ascii="Georgia" w:hAnsi="Georgia"/>
          <w:noProof/>
        </w:rPr>
        <w:t>4.2.</w:t>
      </w:r>
      <w:r w:rsidRPr="003C0A38">
        <w:rPr>
          <w:rFonts w:ascii="Georgia" w:eastAsia="MS Mincho" w:hAnsi="Georgia" w:cs="Times New Roman"/>
          <w:b w:val="0"/>
          <w:noProof/>
          <w:sz w:val="24"/>
          <w:szCs w:val="24"/>
          <w:lang w:eastAsia="ja-JP"/>
        </w:rPr>
        <w:tab/>
      </w:r>
      <w:r w:rsidRPr="003C0A38">
        <w:rPr>
          <w:rFonts w:ascii="Georgia" w:hAnsi="Georgia"/>
          <w:noProof/>
          <w:lang w:val="en-GB"/>
        </w:rPr>
        <w:t>Second subsection</w:t>
      </w:r>
      <w:r w:rsidRPr="003C0A38">
        <w:rPr>
          <w:rFonts w:ascii="Georgia" w:hAnsi="Georgia"/>
          <w:noProof/>
        </w:rPr>
        <w:tab/>
      </w:r>
      <w:r w:rsidRPr="003C0A38">
        <w:rPr>
          <w:rFonts w:ascii="Georgia" w:hAnsi="Georgia"/>
          <w:noProof/>
        </w:rPr>
        <w:fldChar w:fldCharType="begin"/>
      </w:r>
      <w:r w:rsidRPr="003C0A38">
        <w:rPr>
          <w:rFonts w:ascii="Georgia" w:hAnsi="Georgia"/>
          <w:noProof/>
        </w:rPr>
        <w:instrText xml:space="preserve"> PAGEREF _Toc225590304 \h </w:instrText>
      </w:r>
      <w:r w:rsidRPr="003C0A38">
        <w:rPr>
          <w:rFonts w:ascii="Georgia" w:hAnsi="Georgia"/>
          <w:noProof/>
        </w:rPr>
      </w:r>
      <w:r w:rsidRPr="003C0A38">
        <w:rPr>
          <w:rFonts w:ascii="Georgia" w:hAnsi="Georgia"/>
          <w:noProof/>
        </w:rPr>
        <w:fldChar w:fldCharType="separate"/>
      </w:r>
      <w:r w:rsidR="00551945">
        <w:rPr>
          <w:rFonts w:ascii="Georgia" w:hAnsi="Georgia"/>
          <w:noProof/>
        </w:rPr>
        <w:t>6</w:t>
      </w:r>
      <w:r w:rsidRPr="003C0A38">
        <w:rPr>
          <w:rFonts w:ascii="Georgia" w:hAnsi="Georgia"/>
          <w:noProof/>
        </w:rPr>
        <w:fldChar w:fldCharType="end"/>
      </w:r>
    </w:p>
    <w:p w:rsidR="0000087A" w:rsidRPr="003C0A38" w:rsidRDefault="0000087A">
      <w:pPr>
        <w:pStyle w:val="TOC2"/>
        <w:tabs>
          <w:tab w:val="left" w:pos="865"/>
          <w:tab w:val="right" w:leader="dot" w:pos="9628"/>
        </w:tabs>
        <w:rPr>
          <w:rFonts w:ascii="Georgia" w:eastAsia="MS Mincho" w:hAnsi="Georgia" w:cs="Times New Roman"/>
          <w:b w:val="0"/>
          <w:noProof/>
          <w:sz w:val="24"/>
          <w:szCs w:val="24"/>
          <w:lang w:eastAsia="ja-JP"/>
        </w:rPr>
      </w:pPr>
      <w:r w:rsidRPr="003C0A38">
        <w:rPr>
          <w:rFonts w:ascii="Georgia" w:hAnsi="Georgia"/>
          <w:noProof/>
        </w:rPr>
        <w:t>4.3.</w:t>
      </w:r>
      <w:r w:rsidRPr="003C0A38">
        <w:rPr>
          <w:rFonts w:ascii="Georgia" w:eastAsia="MS Mincho" w:hAnsi="Georgia" w:cs="Times New Roman"/>
          <w:b w:val="0"/>
          <w:noProof/>
          <w:sz w:val="24"/>
          <w:szCs w:val="24"/>
          <w:lang w:eastAsia="ja-JP"/>
        </w:rPr>
        <w:tab/>
      </w:r>
      <w:r w:rsidRPr="003C0A38">
        <w:rPr>
          <w:rFonts w:ascii="Georgia" w:hAnsi="Georgia"/>
          <w:noProof/>
          <w:lang w:val="en-GB"/>
        </w:rPr>
        <w:t>Third subsection</w:t>
      </w:r>
      <w:r w:rsidRPr="003C0A38">
        <w:rPr>
          <w:rFonts w:ascii="Georgia" w:hAnsi="Georgia"/>
          <w:noProof/>
        </w:rPr>
        <w:tab/>
      </w:r>
      <w:r w:rsidRPr="003C0A38">
        <w:rPr>
          <w:rFonts w:ascii="Georgia" w:hAnsi="Georgia"/>
          <w:noProof/>
        </w:rPr>
        <w:fldChar w:fldCharType="begin"/>
      </w:r>
      <w:r w:rsidRPr="003C0A38">
        <w:rPr>
          <w:rFonts w:ascii="Georgia" w:hAnsi="Georgia"/>
          <w:noProof/>
        </w:rPr>
        <w:instrText xml:space="preserve"> PAGEREF _Toc225590305 \h </w:instrText>
      </w:r>
      <w:r w:rsidRPr="003C0A38">
        <w:rPr>
          <w:rFonts w:ascii="Georgia" w:hAnsi="Georgia"/>
          <w:noProof/>
        </w:rPr>
      </w:r>
      <w:r w:rsidRPr="003C0A38">
        <w:rPr>
          <w:rFonts w:ascii="Georgia" w:hAnsi="Georgia"/>
          <w:noProof/>
        </w:rPr>
        <w:fldChar w:fldCharType="separate"/>
      </w:r>
      <w:r w:rsidR="00551945">
        <w:rPr>
          <w:rFonts w:ascii="Georgia" w:hAnsi="Georgia"/>
          <w:noProof/>
        </w:rPr>
        <w:t>6</w:t>
      </w:r>
      <w:r w:rsidRPr="003C0A38">
        <w:rPr>
          <w:rFonts w:ascii="Georgia" w:hAnsi="Georgia"/>
          <w:noProof/>
        </w:rPr>
        <w:fldChar w:fldCharType="end"/>
      </w:r>
    </w:p>
    <w:p w:rsidR="0000087A" w:rsidRPr="003C0A38" w:rsidRDefault="0000087A">
      <w:pPr>
        <w:pStyle w:val="TOC1"/>
        <w:tabs>
          <w:tab w:val="left" w:pos="463"/>
          <w:tab w:val="right" w:leader="dot" w:pos="9628"/>
        </w:tabs>
        <w:rPr>
          <w:rFonts w:ascii="Georgia" w:eastAsia="MS Mincho" w:hAnsi="Georgia" w:cs="Times New Roman"/>
          <w:b w:val="0"/>
          <w:noProof/>
          <w:lang w:eastAsia="ja-JP"/>
        </w:rPr>
      </w:pPr>
      <w:r w:rsidRPr="003C0A38">
        <w:rPr>
          <w:rFonts w:ascii="Georgia" w:hAnsi="Georgia"/>
          <w:noProof/>
          <w:lang w:val="en-GB"/>
        </w:rPr>
        <w:t>5.</w:t>
      </w:r>
      <w:r w:rsidRPr="003C0A38">
        <w:rPr>
          <w:rFonts w:ascii="Georgia" w:eastAsia="MS Mincho" w:hAnsi="Georgia" w:cs="Times New Roman"/>
          <w:b w:val="0"/>
          <w:noProof/>
          <w:lang w:eastAsia="ja-JP"/>
        </w:rPr>
        <w:tab/>
      </w:r>
      <w:r w:rsidRPr="003C0A38">
        <w:rPr>
          <w:rFonts w:ascii="Georgia" w:hAnsi="Georgia"/>
          <w:noProof/>
          <w:lang w:val="en-GB"/>
        </w:rPr>
        <w:t>Fifth section</w:t>
      </w:r>
      <w:r w:rsidRPr="003C0A38">
        <w:rPr>
          <w:rFonts w:ascii="Georgia" w:hAnsi="Georgia"/>
          <w:noProof/>
        </w:rPr>
        <w:tab/>
      </w:r>
      <w:r w:rsidRPr="003C0A38">
        <w:rPr>
          <w:rFonts w:ascii="Georgia" w:hAnsi="Georgia"/>
          <w:noProof/>
        </w:rPr>
        <w:fldChar w:fldCharType="begin"/>
      </w:r>
      <w:r w:rsidRPr="003C0A38">
        <w:rPr>
          <w:rFonts w:ascii="Georgia" w:hAnsi="Georgia"/>
          <w:noProof/>
        </w:rPr>
        <w:instrText xml:space="preserve"> PAGEREF _Toc225590306 \h </w:instrText>
      </w:r>
      <w:r w:rsidRPr="003C0A38">
        <w:rPr>
          <w:rFonts w:ascii="Georgia" w:hAnsi="Georgia"/>
          <w:noProof/>
        </w:rPr>
      </w:r>
      <w:r w:rsidRPr="003C0A38">
        <w:rPr>
          <w:rFonts w:ascii="Georgia" w:hAnsi="Georgia"/>
          <w:noProof/>
        </w:rPr>
        <w:fldChar w:fldCharType="separate"/>
      </w:r>
      <w:r w:rsidR="00551945">
        <w:rPr>
          <w:rFonts w:ascii="Georgia" w:hAnsi="Georgia"/>
          <w:noProof/>
        </w:rPr>
        <w:t>7</w:t>
      </w:r>
      <w:r w:rsidRPr="003C0A38">
        <w:rPr>
          <w:rFonts w:ascii="Georgia" w:hAnsi="Georgia"/>
          <w:noProof/>
        </w:rPr>
        <w:fldChar w:fldCharType="end"/>
      </w:r>
    </w:p>
    <w:p w:rsidR="0000087A" w:rsidRPr="003C0A38" w:rsidRDefault="0000087A">
      <w:pPr>
        <w:pStyle w:val="TOC2"/>
        <w:tabs>
          <w:tab w:val="left" w:pos="824"/>
          <w:tab w:val="right" w:leader="dot" w:pos="9628"/>
        </w:tabs>
        <w:rPr>
          <w:rFonts w:ascii="Georgia" w:eastAsia="MS Mincho" w:hAnsi="Georgia" w:cs="Times New Roman"/>
          <w:b w:val="0"/>
          <w:noProof/>
          <w:sz w:val="24"/>
          <w:szCs w:val="24"/>
          <w:lang w:eastAsia="ja-JP"/>
        </w:rPr>
      </w:pPr>
      <w:r w:rsidRPr="003C0A38">
        <w:rPr>
          <w:rFonts w:ascii="Georgia" w:hAnsi="Georgia"/>
          <w:noProof/>
        </w:rPr>
        <w:t>5.1.</w:t>
      </w:r>
      <w:r w:rsidRPr="003C0A38">
        <w:rPr>
          <w:rFonts w:ascii="Georgia" w:eastAsia="MS Mincho" w:hAnsi="Georgia" w:cs="Times New Roman"/>
          <w:b w:val="0"/>
          <w:noProof/>
          <w:sz w:val="24"/>
          <w:szCs w:val="24"/>
          <w:lang w:eastAsia="ja-JP"/>
        </w:rPr>
        <w:tab/>
      </w:r>
      <w:r w:rsidRPr="003C0A38">
        <w:rPr>
          <w:rFonts w:ascii="Georgia" w:hAnsi="Georgia"/>
          <w:noProof/>
          <w:lang w:val="en-GB"/>
        </w:rPr>
        <w:t>First Subsection</w:t>
      </w:r>
      <w:r w:rsidRPr="003C0A38">
        <w:rPr>
          <w:rFonts w:ascii="Georgia" w:hAnsi="Georgia"/>
          <w:noProof/>
        </w:rPr>
        <w:tab/>
      </w:r>
      <w:r w:rsidRPr="003C0A38">
        <w:rPr>
          <w:rFonts w:ascii="Georgia" w:hAnsi="Georgia"/>
          <w:noProof/>
        </w:rPr>
        <w:fldChar w:fldCharType="begin"/>
      </w:r>
      <w:r w:rsidRPr="003C0A38">
        <w:rPr>
          <w:rFonts w:ascii="Georgia" w:hAnsi="Georgia"/>
          <w:noProof/>
        </w:rPr>
        <w:instrText xml:space="preserve"> PAGEREF _Toc225590307 \h </w:instrText>
      </w:r>
      <w:r w:rsidRPr="003C0A38">
        <w:rPr>
          <w:rFonts w:ascii="Georgia" w:hAnsi="Georgia"/>
          <w:noProof/>
        </w:rPr>
      </w:r>
      <w:r w:rsidRPr="003C0A38">
        <w:rPr>
          <w:rFonts w:ascii="Georgia" w:hAnsi="Georgia"/>
          <w:noProof/>
        </w:rPr>
        <w:fldChar w:fldCharType="separate"/>
      </w:r>
      <w:r w:rsidR="00551945">
        <w:rPr>
          <w:rFonts w:ascii="Georgia" w:hAnsi="Georgia"/>
          <w:noProof/>
        </w:rPr>
        <w:t>7</w:t>
      </w:r>
      <w:r w:rsidRPr="003C0A38">
        <w:rPr>
          <w:rFonts w:ascii="Georgia" w:hAnsi="Georgia"/>
          <w:noProof/>
        </w:rPr>
        <w:fldChar w:fldCharType="end"/>
      </w:r>
    </w:p>
    <w:p w:rsidR="0000087A" w:rsidRPr="003C0A38" w:rsidRDefault="0000087A">
      <w:pPr>
        <w:pStyle w:val="TOC2"/>
        <w:tabs>
          <w:tab w:val="left" w:pos="854"/>
          <w:tab w:val="right" w:leader="dot" w:pos="9628"/>
        </w:tabs>
        <w:rPr>
          <w:rFonts w:ascii="Georgia" w:eastAsia="MS Mincho" w:hAnsi="Georgia" w:cs="Times New Roman"/>
          <w:b w:val="0"/>
          <w:noProof/>
          <w:sz w:val="24"/>
          <w:szCs w:val="24"/>
          <w:lang w:eastAsia="ja-JP"/>
        </w:rPr>
      </w:pPr>
      <w:r w:rsidRPr="003C0A38">
        <w:rPr>
          <w:rFonts w:ascii="Georgia" w:hAnsi="Georgia"/>
          <w:noProof/>
        </w:rPr>
        <w:t>5.2.</w:t>
      </w:r>
      <w:r w:rsidRPr="003C0A38">
        <w:rPr>
          <w:rFonts w:ascii="Georgia" w:eastAsia="MS Mincho" w:hAnsi="Georgia" w:cs="Times New Roman"/>
          <w:b w:val="0"/>
          <w:noProof/>
          <w:sz w:val="24"/>
          <w:szCs w:val="24"/>
          <w:lang w:eastAsia="ja-JP"/>
        </w:rPr>
        <w:tab/>
      </w:r>
      <w:r w:rsidRPr="003C0A38">
        <w:rPr>
          <w:rFonts w:ascii="Georgia" w:hAnsi="Georgia"/>
          <w:noProof/>
          <w:lang w:val="en-GB"/>
        </w:rPr>
        <w:t>Second Subsection</w:t>
      </w:r>
      <w:r w:rsidRPr="003C0A38">
        <w:rPr>
          <w:rFonts w:ascii="Georgia" w:hAnsi="Georgia"/>
          <w:noProof/>
        </w:rPr>
        <w:tab/>
      </w:r>
      <w:r w:rsidRPr="003C0A38">
        <w:rPr>
          <w:rFonts w:ascii="Georgia" w:hAnsi="Georgia"/>
          <w:noProof/>
        </w:rPr>
        <w:fldChar w:fldCharType="begin"/>
      </w:r>
      <w:r w:rsidRPr="003C0A38">
        <w:rPr>
          <w:rFonts w:ascii="Georgia" w:hAnsi="Georgia"/>
          <w:noProof/>
        </w:rPr>
        <w:instrText xml:space="preserve"> PAGEREF _Toc225590308 \h </w:instrText>
      </w:r>
      <w:r w:rsidRPr="003C0A38">
        <w:rPr>
          <w:rFonts w:ascii="Georgia" w:hAnsi="Georgia"/>
          <w:noProof/>
        </w:rPr>
      </w:r>
      <w:r w:rsidRPr="003C0A38">
        <w:rPr>
          <w:rFonts w:ascii="Georgia" w:hAnsi="Georgia"/>
          <w:noProof/>
        </w:rPr>
        <w:fldChar w:fldCharType="separate"/>
      </w:r>
      <w:r w:rsidR="00551945">
        <w:rPr>
          <w:rFonts w:ascii="Georgia" w:hAnsi="Georgia"/>
          <w:noProof/>
        </w:rPr>
        <w:t>7</w:t>
      </w:r>
      <w:r w:rsidRPr="003C0A38">
        <w:rPr>
          <w:rFonts w:ascii="Georgia" w:hAnsi="Georgia"/>
          <w:noProof/>
        </w:rPr>
        <w:fldChar w:fldCharType="end"/>
      </w:r>
    </w:p>
    <w:p w:rsidR="0000087A" w:rsidRPr="003C0A38" w:rsidRDefault="0000087A">
      <w:pPr>
        <w:pStyle w:val="TOC3"/>
        <w:tabs>
          <w:tab w:val="left" w:pos="1141"/>
          <w:tab w:val="right" w:leader="dot" w:pos="9628"/>
        </w:tabs>
        <w:rPr>
          <w:rFonts w:ascii="Georgia" w:eastAsia="MS Mincho" w:hAnsi="Georgia" w:cs="Times New Roman"/>
          <w:noProof/>
          <w:sz w:val="24"/>
          <w:szCs w:val="24"/>
          <w:lang w:eastAsia="ja-JP"/>
        </w:rPr>
      </w:pPr>
      <w:r w:rsidRPr="003C0A38">
        <w:rPr>
          <w:rFonts w:ascii="Georgia" w:hAnsi="Georgia"/>
          <w:noProof/>
        </w:rPr>
        <w:t>5.2.1.</w:t>
      </w:r>
      <w:r w:rsidRPr="003C0A38">
        <w:rPr>
          <w:rFonts w:ascii="Georgia" w:eastAsia="MS Mincho" w:hAnsi="Georgia" w:cs="Times New Roman"/>
          <w:noProof/>
          <w:sz w:val="24"/>
          <w:szCs w:val="24"/>
          <w:lang w:eastAsia="ja-JP"/>
        </w:rPr>
        <w:tab/>
      </w:r>
      <w:r w:rsidRPr="003C0A38">
        <w:rPr>
          <w:rFonts w:ascii="Georgia" w:hAnsi="Georgia"/>
          <w:noProof/>
        </w:rPr>
        <w:t>First Subsubsection</w:t>
      </w:r>
      <w:r w:rsidRPr="003C0A38">
        <w:rPr>
          <w:rFonts w:ascii="Georgia" w:hAnsi="Georgia"/>
          <w:noProof/>
        </w:rPr>
        <w:tab/>
      </w:r>
      <w:r w:rsidRPr="003C0A38">
        <w:rPr>
          <w:rFonts w:ascii="Georgia" w:hAnsi="Georgia"/>
          <w:noProof/>
        </w:rPr>
        <w:fldChar w:fldCharType="begin"/>
      </w:r>
      <w:r w:rsidRPr="003C0A38">
        <w:rPr>
          <w:rFonts w:ascii="Georgia" w:hAnsi="Georgia"/>
          <w:noProof/>
        </w:rPr>
        <w:instrText xml:space="preserve"> PAGEREF _Toc225590309 \h </w:instrText>
      </w:r>
      <w:r w:rsidRPr="003C0A38">
        <w:rPr>
          <w:rFonts w:ascii="Georgia" w:hAnsi="Georgia"/>
          <w:noProof/>
        </w:rPr>
      </w:r>
      <w:r w:rsidRPr="003C0A38">
        <w:rPr>
          <w:rFonts w:ascii="Georgia" w:hAnsi="Georgia"/>
          <w:noProof/>
        </w:rPr>
        <w:fldChar w:fldCharType="separate"/>
      </w:r>
      <w:r w:rsidR="00551945">
        <w:rPr>
          <w:rFonts w:ascii="Georgia" w:hAnsi="Georgia"/>
          <w:noProof/>
        </w:rPr>
        <w:t>7</w:t>
      </w:r>
      <w:r w:rsidRPr="003C0A38">
        <w:rPr>
          <w:rFonts w:ascii="Georgia" w:hAnsi="Georgia"/>
          <w:noProof/>
        </w:rPr>
        <w:fldChar w:fldCharType="end"/>
      </w:r>
    </w:p>
    <w:p w:rsidR="00C65F77" w:rsidRPr="003C0A38" w:rsidRDefault="00FD67A0" w:rsidP="000F60ED">
      <w:pPr>
        <w:pStyle w:val="TOC5"/>
        <w:rPr>
          <w:rFonts w:ascii="Georgia" w:hAnsi="Georgia" w:cs="Arial"/>
          <w:lang w:val="en-GB"/>
        </w:rPr>
        <w:sectPr w:rsidR="00C65F77" w:rsidRPr="003C0A38" w:rsidSect="008B2F64">
          <w:type w:val="continuous"/>
          <w:pgSz w:w="11906" w:h="16838"/>
          <w:pgMar w:top="765" w:right="1134" w:bottom="1418" w:left="1134" w:header="709" w:footer="709" w:gutter="0"/>
          <w:cols w:space="720"/>
          <w:docGrid w:linePitch="360"/>
        </w:sectPr>
      </w:pPr>
      <w:r w:rsidRPr="003C0A38">
        <w:rPr>
          <w:rFonts w:ascii="Georgia" w:hAnsi="Georgia" w:cs="Arial"/>
          <w:b/>
          <w:caps/>
          <w:color w:val="548DD4"/>
          <w:sz w:val="24"/>
          <w:szCs w:val="24"/>
          <w:u w:val="single"/>
          <w:lang w:val="en-GB"/>
        </w:rPr>
        <w:fldChar w:fldCharType="end"/>
      </w:r>
    </w:p>
    <w:p w:rsidR="00C65F77" w:rsidRPr="003C0A38" w:rsidRDefault="00C65F77" w:rsidP="00DE7FC2">
      <w:pPr>
        <w:tabs>
          <w:tab w:val="left" w:pos="960"/>
          <w:tab w:val="right" w:leader="dot" w:pos="9628"/>
        </w:tabs>
        <w:rPr>
          <w:rFonts w:ascii="Georgia" w:hAnsi="Georgia" w:cs="Arial"/>
          <w:lang w:val="en-GB"/>
        </w:rPr>
      </w:pPr>
    </w:p>
    <w:p w:rsidR="00012119" w:rsidRPr="003C0A38" w:rsidRDefault="00012119" w:rsidP="00DE7FC2">
      <w:pPr>
        <w:tabs>
          <w:tab w:val="left" w:pos="960"/>
          <w:tab w:val="right" w:leader="dot" w:pos="9628"/>
        </w:tabs>
        <w:rPr>
          <w:rFonts w:ascii="Georgia" w:hAnsi="Georgia" w:cs="Arial"/>
          <w:lang w:val="en-GB"/>
        </w:rPr>
      </w:pPr>
    </w:p>
    <w:p w:rsidR="00012119" w:rsidRPr="003C0A38" w:rsidRDefault="00012119" w:rsidP="00DE7FC2">
      <w:pPr>
        <w:tabs>
          <w:tab w:val="left" w:pos="960"/>
          <w:tab w:val="right" w:leader="dot" w:pos="9628"/>
        </w:tabs>
        <w:rPr>
          <w:rFonts w:ascii="Georgia" w:hAnsi="Georgia" w:cs="Arial"/>
          <w:lang w:val="en-GB"/>
        </w:rPr>
      </w:pPr>
    </w:p>
    <w:p w:rsidR="00012119" w:rsidRPr="003C0A38" w:rsidRDefault="00012119" w:rsidP="00DE7FC2">
      <w:pPr>
        <w:tabs>
          <w:tab w:val="left" w:pos="960"/>
          <w:tab w:val="right" w:leader="dot" w:pos="9628"/>
        </w:tabs>
        <w:rPr>
          <w:rFonts w:ascii="Georgia" w:hAnsi="Georgia" w:cs="Arial"/>
          <w:lang w:val="en-GB"/>
        </w:rPr>
      </w:pPr>
    </w:p>
    <w:p w:rsidR="00331EA1" w:rsidRPr="003C0A38" w:rsidRDefault="00331EA1" w:rsidP="00331EA1">
      <w:pPr>
        <w:pStyle w:val="Heading1"/>
        <w:rPr>
          <w:rFonts w:ascii="Georgia" w:hAnsi="Georgia"/>
          <w:lang w:val="en-GB"/>
        </w:rPr>
      </w:pPr>
      <w:bookmarkStart w:id="0" w:name="_Toc225590296"/>
      <w:r>
        <w:rPr>
          <w:rFonts w:ascii="Georgia" w:hAnsi="Georgia"/>
          <w:lang w:val="en-GB"/>
        </w:rPr>
        <w:lastRenderedPageBreak/>
        <w:t xml:space="preserve">Purpose and </w:t>
      </w:r>
      <w:r w:rsidR="00D35195">
        <w:rPr>
          <w:rFonts w:ascii="Georgia" w:hAnsi="Georgia"/>
          <w:lang w:val="en-GB"/>
        </w:rPr>
        <w:t>S</w:t>
      </w:r>
      <w:r>
        <w:rPr>
          <w:rFonts w:ascii="Georgia" w:hAnsi="Georgia"/>
          <w:lang w:val="en-GB"/>
        </w:rPr>
        <w:t>cope</w:t>
      </w:r>
    </w:p>
    <w:p w:rsidR="00D35195" w:rsidRPr="00B168D7" w:rsidRDefault="000C4A3A" w:rsidP="00B168D7">
      <w:pPr>
        <w:suppressAutoHyphens w:val="0"/>
        <w:spacing w:before="100" w:beforeAutospacing="1" w:after="100" w:afterAutospacing="1"/>
        <w:ind w:left="0"/>
        <w:rPr>
          <w:rFonts w:ascii="Georgia" w:hAnsi="Georgia" w:cs="Times New Roman"/>
          <w:lang w:eastAsia="zh-TW"/>
        </w:rPr>
      </w:pPr>
      <w:r w:rsidRPr="00B168D7">
        <w:rPr>
          <w:rFonts w:ascii="Georgia" w:hAnsi="Georgia" w:cs="Times New Roman"/>
          <w:lang w:val="en-GB" w:eastAsia="zh-TW"/>
        </w:rPr>
        <w:t>The document studies the impact of filter variation on photo-z’s. In this study w</w:t>
      </w:r>
      <w:r w:rsidRPr="00B168D7">
        <w:rPr>
          <w:rFonts w:ascii="Georgia" w:hAnsi="Georgia" w:cs="Times New Roman"/>
          <w:lang w:eastAsia="zh-TW"/>
        </w:rPr>
        <w:t>e</w:t>
      </w:r>
      <w:r w:rsidRPr="00FA2B53">
        <w:rPr>
          <w:rFonts w:ascii="Georgia" w:hAnsi="Georgia" w:cs="Times New Roman"/>
          <w:lang w:eastAsia="zh-TW"/>
        </w:rPr>
        <w:t xml:space="preserve"> model a range of typical variations, based on input from various people reporting the </w:t>
      </w:r>
      <w:r w:rsidRPr="00B168D7">
        <w:rPr>
          <w:rFonts w:ascii="Georgia" w:hAnsi="Georgia" w:cs="Times New Roman"/>
          <w:lang w:eastAsia="zh-TW"/>
        </w:rPr>
        <w:t>behavior</w:t>
      </w:r>
      <w:r w:rsidRPr="00FA2B53">
        <w:rPr>
          <w:rFonts w:ascii="Georgia" w:hAnsi="Georgia" w:cs="Times New Roman"/>
          <w:lang w:eastAsia="zh-TW"/>
        </w:rPr>
        <w:t xml:space="preserve"> of different instruments, and to estimate the corresponding impact on photo-</w:t>
      </w:r>
      <w:r w:rsidRPr="00FA2B53">
        <w:rPr>
          <w:rFonts w:ascii="Georgia" w:hAnsi="Georgia" w:cs="Times New Roman"/>
          <w:i/>
          <w:iCs/>
          <w:lang w:eastAsia="zh-TW"/>
        </w:rPr>
        <w:t xml:space="preserve">z </w:t>
      </w:r>
      <w:r w:rsidRPr="00FA2B53">
        <w:rPr>
          <w:rFonts w:ascii="Georgia" w:hAnsi="Georgia" w:cs="Times New Roman"/>
          <w:lang w:eastAsia="zh-TW"/>
        </w:rPr>
        <w:t xml:space="preserve">accuracy. Therefore, this document must serve as a reference for evaluating the impact </w:t>
      </w:r>
      <w:r w:rsidRPr="00FA2B53">
        <w:rPr>
          <w:rFonts w:ascii="Georgia" w:hAnsi="Georgia" w:cs="Times New Roman"/>
          <w:i/>
          <w:iCs/>
          <w:lang w:eastAsia="zh-TW"/>
        </w:rPr>
        <w:t>when the exact variations are known</w:t>
      </w:r>
      <w:r w:rsidRPr="00FA2B53">
        <w:rPr>
          <w:rFonts w:ascii="Georgia" w:hAnsi="Georgia" w:cs="Times New Roman"/>
          <w:lang w:eastAsia="zh-TW"/>
        </w:rPr>
        <w:t xml:space="preserve">, which will depend on the exact instrument and observing conditions of ground-based data used for Euclid. We stress that this document is </w:t>
      </w:r>
      <w:r w:rsidRPr="00FA2B53">
        <w:rPr>
          <w:rFonts w:ascii="Georgia" w:hAnsi="Georgia" w:cs="Times New Roman"/>
          <w:i/>
          <w:iCs/>
          <w:lang w:eastAsia="zh-TW"/>
        </w:rPr>
        <w:t xml:space="preserve">not </w:t>
      </w:r>
      <w:r w:rsidRPr="00FA2B53">
        <w:rPr>
          <w:rFonts w:ascii="Georgia" w:hAnsi="Georgia" w:cs="Times New Roman"/>
          <w:lang w:eastAsia="zh-TW"/>
        </w:rPr>
        <w:t>the actual prediction of systematics in mean redshift that will exist in the Euclid survey.</w:t>
      </w:r>
    </w:p>
    <w:p w:rsidR="005C7061" w:rsidRPr="003C0A38" w:rsidRDefault="00015097" w:rsidP="005C7061">
      <w:pPr>
        <w:pStyle w:val="Heading1"/>
        <w:rPr>
          <w:rFonts w:ascii="Georgia" w:hAnsi="Georgia"/>
          <w:lang w:val="en-GB"/>
        </w:rPr>
      </w:pPr>
      <w:r w:rsidRPr="003C0A38">
        <w:rPr>
          <w:rFonts w:ascii="Georgia" w:hAnsi="Georgia"/>
          <w:lang w:val="en-GB"/>
        </w:rPr>
        <w:lastRenderedPageBreak/>
        <w:t xml:space="preserve">Related </w:t>
      </w:r>
      <w:r w:rsidR="005C7061" w:rsidRPr="003C0A38">
        <w:rPr>
          <w:rFonts w:ascii="Georgia" w:hAnsi="Georgia"/>
          <w:lang w:val="en-GB"/>
        </w:rPr>
        <w:t>Documents</w:t>
      </w:r>
      <w:bookmarkStart w:id="1" w:name="_Toc182789773"/>
      <w:bookmarkEnd w:id="0"/>
    </w:p>
    <w:p w:rsidR="00C65F77" w:rsidRPr="003C0A38" w:rsidRDefault="00C65F77" w:rsidP="000F60ED">
      <w:pPr>
        <w:pStyle w:val="Heading2"/>
        <w:rPr>
          <w:rFonts w:ascii="Georgia" w:hAnsi="Georgia"/>
          <w:lang w:val="en-GB"/>
        </w:rPr>
      </w:pPr>
      <w:bookmarkStart w:id="2" w:name="_Toc225590297"/>
      <w:r w:rsidRPr="003C0A38">
        <w:rPr>
          <w:rFonts w:ascii="Georgia" w:hAnsi="Georgia"/>
          <w:lang w:val="en-GB"/>
        </w:rPr>
        <w:t>Applicable documents</w:t>
      </w:r>
      <w:bookmarkEnd w:id="1"/>
      <w:bookmarkEnd w:id="2"/>
    </w:p>
    <w:p w:rsidR="00C65F77" w:rsidRPr="003C0A38" w:rsidRDefault="00C65F77">
      <w:pPr>
        <w:pStyle w:val="MIRI-Normal"/>
        <w:rPr>
          <w:rFonts w:ascii="Georgia" w:hAnsi="Georgia"/>
        </w:rPr>
      </w:pPr>
    </w:p>
    <w:tbl>
      <w:tblPr>
        <w:tblW w:w="9781" w:type="dxa"/>
        <w:tblInd w:w="108" w:type="dxa"/>
        <w:tblLayout w:type="fixed"/>
        <w:tblCellMar>
          <w:top w:w="28" w:type="dxa"/>
          <w:bottom w:w="28" w:type="dxa"/>
        </w:tblCellMar>
        <w:tblLook w:val="0000" w:firstRow="0" w:lastRow="0" w:firstColumn="0" w:lastColumn="0" w:noHBand="0" w:noVBand="0"/>
      </w:tblPr>
      <w:tblGrid>
        <w:gridCol w:w="540"/>
        <w:gridCol w:w="4348"/>
        <w:gridCol w:w="3050"/>
        <w:gridCol w:w="709"/>
        <w:gridCol w:w="1134"/>
      </w:tblGrid>
      <w:tr w:rsidR="00C65F77" w:rsidRPr="003C0A38" w:rsidTr="00E2655A">
        <w:tc>
          <w:tcPr>
            <w:tcW w:w="540" w:type="dxa"/>
            <w:tcBorders>
              <w:top w:val="single" w:sz="4" w:space="0" w:color="000000"/>
              <w:left w:val="single" w:sz="4" w:space="0" w:color="000000"/>
              <w:bottom w:val="single" w:sz="4" w:space="0" w:color="000000"/>
            </w:tcBorders>
            <w:shd w:val="clear" w:color="auto" w:fill="C0C0C0"/>
            <w:vAlign w:val="center"/>
          </w:tcPr>
          <w:p w:rsidR="00C65F77" w:rsidRPr="003C0A38" w:rsidRDefault="00C65F77">
            <w:pPr>
              <w:pStyle w:val="MIRI-TableHeading"/>
              <w:snapToGrid w:val="0"/>
              <w:rPr>
                <w:rFonts w:ascii="Georgia" w:hAnsi="Georgia"/>
              </w:rPr>
            </w:pPr>
            <w:r w:rsidRPr="003C0A38">
              <w:rPr>
                <w:rFonts w:ascii="Georgia" w:hAnsi="Georgia"/>
              </w:rPr>
              <w:t>AD</w:t>
            </w:r>
          </w:p>
        </w:tc>
        <w:tc>
          <w:tcPr>
            <w:tcW w:w="4348" w:type="dxa"/>
            <w:tcBorders>
              <w:top w:val="single" w:sz="4" w:space="0" w:color="000000"/>
              <w:left w:val="single" w:sz="4" w:space="0" w:color="000000"/>
              <w:bottom w:val="single" w:sz="4" w:space="0" w:color="000000"/>
            </w:tcBorders>
            <w:shd w:val="clear" w:color="auto" w:fill="C0C0C0"/>
            <w:vAlign w:val="center"/>
          </w:tcPr>
          <w:p w:rsidR="00C65F77" w:rsidRPr="003C0A38" w:rsidRDefault="00C65F77">
            <w:pPr>
              <w:pStyle w:val="MIRI-TableHeading"/>
              <w:snapToGrid w:val="0"/>
              <w:rPr>
                <w:rFonts w:ascii="Georgia" w:hAnsi="Georgia"/>
              </w:rPr>
            </w:pPr>
            <w:r w:rsidRPr="003C0A38">
              <w:rPr>
                <w:rFonts w:ascii="Georgia" w:hAnsi="Georgia"/>
              </w:rPr>
              <w:t>Title / Author</w:t>
            </w:r>
          </w:p>
        </w:tc>
        <w:tc>
          <w:tcPr>
            <w:tcW w:w="3050" w:type="dxa"/>
            <w:tcBorders>
              <w:top w:val="single" w:sz="4" w:space="0" w:color="000000"/>
              <w:left w:val="single" w:sz="4" w:space="0" w:color="000000"/>
              <w:bottom w:val="single" w:sz="4" w:space="0" w:color="000000"/>
            </w:tcBorders>
            <w:shd w:val="clear" w:color="auto" w:fill="C0C0C0"/>
            <w:vAlign w:val="center"/>
          </w:tcPr>
          <w:p w:rsidR="00C65F77" w:rsidRPr="003C0A38" w:rsidRDefault="00C65F77">
            <w:pPr>
              <w:pStyle w:val="MIRI-TableHeading"/>
              <w:snapToGrid w:val="0"/>
              <w:rPr>
                <w:rFonts w:ascii="Georgia" w:hAnsi="Georgia"/>
              </w:rPr>
            </w:pPr>
            <w:r w:rsidRPr="003C0A38">
              <w:rPr>
                <w:rFonts w:ascii="Georgia" w:hAnsi="Georgia"/>
              </w:rPr>
              <w:t>Document</w:t>
            </w:r>
          </w:p>
          <w:p w:rsidR="00C65F77" w:rsidRPr="003C0A38" w:rsidRDefault="00C65F77">
            <w:pPr>
              <w:pStyle w:val="MIRI-TableHeading"/>
              <w:rPr>
                <w:rFonts w:ascii="Georgia" w:hAnsi="Georgia"/>
              </w:rPr>
            </w:pPr>
            <w:r w:rsidRPr="003C0A38">
              <w:rPr>
                <w:rFonts w:ascii="Georgia" w:hAnsi="Georgia"/>
              </w:rPr>
              <w:t>Reference</w:t>
            </w:r>
          </w:p>
        </w:tc>
        <w:tc>
          <w:tcPr>
            <w:tcW w:w="709" w:type="dxa"/>
            <w:tcBorders>
              <w:top w:val="single" w:sz="4" w:space="0" w:color="000000"/>
              <w:left w:val="single" w:sz="4" w:space="0" w:color="000000"/>
              <w:bottom w:val="single" w:sz="4" w:space="0" w:color="000000"/>
            </w:tcBorders>
            <w:shd w:val="clear" w:color="auto" w:fill="C0C0C0"/>
            <w:vAlign w:val="center"/>
          </w:tcPr>
          <w:p w:rsidR="00C65F77" w:rsidRPr="003C0A38" w:rsidRDefault="00C65F77">
            <w:pPr>
              <w:pStyle w:val="MIRI-TableHeading"/>
              <w:snapToGrid w:val="0"/>
              <w:rPr>
                <w:rFonts w:ascii="Georgia" w:hAnsi="Georgia"/>
              </w:rPr>
            </w:pPr>
            <w:r w:rsidRPr="003C0A38">
              <w:rPr>
                <w:rFonts w:ascii="Georgia" w:hAnsi="Georgia"/>
              </w:rPr>
              <w:t>Issue</w:t>
            </w:r>
          </w:p>
        </w:tc>
        <w:tc>
          <w:tcPr>
            <w:tcW w:w="113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C65F77" w:rsidRPr="003C0A38" w:rsidRDefault="00C65F77">
            <w:pPr>
              <w:pStyle w:val="MIRI-TableHeading"/>
              <w:snapToGrid w:val="0"/>
              <w:rPr>
                <w:rFonts w:ascii="Georgia" w:hAnsi="Georgia"/>
              </w:rPr>
            </w:pPr>
            <w:r w:rsidRPr="003C0A38">
              <w:rPr>
                <w:rFonts w:ascii="Georgia" w:hAnsi="Georgia"/>
              </w:rPr>
              <w:t>Date</w:t>
            </w:r>
          </w:p>
        </w:tc>
      </w:tr>
      <w:tr w:rsidR="00FF3293" w:rsidRPr="003C0A38" w:rsidTr="00E75D14">
        <w:tc>
          <w:tcPr>
            <w:tcW w:w="540" w:type="dxa"/>
            <w:tcBorders>
              <w:top w:val="single" w:sz="4" w:space="0" w:color="000000"/>
              <w:left w:val="single" w:sz="4" w:space="0" w:color="000000"/>
              <w:bottom w:val="single" w:sz="4" w:space="0" w:color="000000"/>
            </w:tcBorders>
            <w:shd w:val="clear" w:color="auto" w:fill="auto"/>
            <w:vAlign w:val="center"/>
          </w:tcPr>
          <w:p w:rsidR="00FF3293" w:rsidRPr="003C0A38" w:rsidRDefault="00FF3293" w:rsidP="00E75D14">
            <w:pPr>
              <w:pStyle w:val="MIRI-TableText"/>
              <w:snapToGrid w:val="0"/>
              <w:jc w:val="center"/>
              <w:rPr>
                <w:rFonts w:ascii="Georgia" w:hAnsi="Georgia"/>
                <w:sz w:val="20"/>
              </w:rPr>
            </w:pPr>
            <w:r w:rsidRPr="003C0A38">
              <w:rPr>
                <w:rFonts w:ascii="Georgia" w:hAnsi="Georgia"/>
                <w:sz w:val="20"/>
              </w:rPr>
              <w:t>1</w:t>
            </w:r>
          </w:p>
        </w:tc>
        <w:tc>
          <w:tcPr>
            <w:tcW w:w="4348" w:type="dxa"/>
            <w:tcBorders>
              <w:top w:val="single" w:sz="4" w:space="0" w:color="000000"/>
              <w:left w:val="single" w:sz="4" w:space="0" w:color="000000"/>
              <w:bottom w:val="single" w:sz="4" w:space="0" w:color="000000"/>
            </w:tcBorders>
            <w:shd w:val="clear" w:color="auto" w:fill="auto"/>
            <w:vAlign w:val="center"/>
          </w:tcPr>
          <w:p w:rsidR="00FF3293" w:rsidRPr="003C0A38" w:rsidRDefault="00FF3293" w:rsidP="00E75D14">
            <w:pPr>
              <w:pStyle w:val="MIRI-TableText"/>
              <w:snapToGrid w:val="0"/>
              <w:rPr>
                <w:rFonts w:ascii="Georgia" w:hAnsi="Georgia"/>
                <w:sz w:val="20"/>
              </w:rPr>
            </w:pPr>
            <w:r w:rsidRPr="003C0A38">
              <w:rPr>
                <w:rFonts w:ascii="Georgia" w:hAnsi="Georgia"/>
                <w:sz w:val="20"/>
              </w:rPr>
              <w:t>Euclid Science Management Plan</w:t>
            </w:r>
          </w:p>
        </w:tc>
        <w:tc>
          <w:tcPr>
            <w:tcW w:w="3050" w:type="dxa"/>
            <w:tcBorders>
              <w:top w:val="single" w:sz="4" w:space="0" w:color="000000"/>
              <w:left w:val="single" w:sz="4" w:space="0" w:color="000000"/>
              <w:bottom w:val="single" w:sz="4" w:space="0" w:color="000000"/>
            </w:tcBorders>
            <w:shd w:val="clear" w:color="auto" w:fill="auto"/>
            <w:vAlign w:val="center"/>
          </w:tcPr>
          <w:p w:rsidR="00FF3293" w:rsidRPr="003C0A38" w:rsidRDefault="00FF3293" w:rsidP="00E75D14">
            <w:pPr>
              <w:pStyle w:val="MIRI-TableText"/>
              <w:snapToGrid w:val="0"/>
              <w:jc w:val="center"/>
              <w:rPr>
                <w:rFonts w:ascii="Georgia" w:hAnsi="Georgia"/>
                <w:sz w:val="20"/>
              </w:rPr>
            </w:pPr>
            <w:r w:rsidRPr="003C0A38">
              <w:rPr>
                <w:rFonts w:ascii="Georgia" w:hAnsi="Georgia"/>
                <w:sz w:val="20"/>
              </w:rPr>
              <w:t>Euclid_SA_Dc_00004_SMP</w:t>
            </w:r>
          </w:p>
        </w:tc>
        <w:tc>
          <w:tcPr>
            <w:tcW w:w="709" w:type="dxa"/>
            <w:tcBorders>
              <w:top w:val="single" w:sz="4" w:space="0" w:color="000000"/>
              <w:left w:val="single" w:sz="4" w:space="0" w:color="000000"/>
              <w:bottom w:val="single" w:sz="4" w:space="0" w:color="000000"/>
            </w:tcBorders>
            <w:shd w:val="clear" w:color="auto" w:fill="auto"/>
            <w:vAlign w:val="center"/>
          </w:tcPr>
          <w:p w:rsidR="00FF3293" w:rsidRPr="003C0A38" w:rsidRDefault="00FF3293" w:rsidP="00E75D14">
            <w:pPr>
              <w:pStyle w:val="MIRI-TableText"/>
              <w:snapToGrid w:val="0"/>
              <w:jc w:val="center"/>
              <w:rPr>
                <w:rFonts w:ascii="Georgia" w:hAnsi="Georgia"/>
                <w:sz w:val="20"/>
              </w:rPr>
            </w:pPr>
            <w:r w:rsidRPr="003C0A38">
              <w:rPr>
                <w:rFonts w:ascii="Georgia" w:hAnsi="Georgia"/>
                <w:sz w:val="20"/>
              </w:rPr>
              <w:t>2.2</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3293" w:rsidRPr="003C0A38" w:rsidRDefault="00FF3293" w:rsidP="00E75D14">
            <w:pPr>
              <w:pStyle w:val="MIRI-TableText"/>
              <w:snapToGrid w:val="0"/>
              <w:jc w:val="center"/>
              <w:rPr>
                <w:rFonts w:ascii="Georgia" w:hAnsi="Georgia"/>
                <w:sz w:val="20"/>
              </w:rPr>
            </w:pPr>
            <w:r w:rsidRPr="003C0A38">
              <w:rPr>
                <w:rFonts w:ascii="Georgia" w:hAnsi="Georgia"/>
                <w:sz w:val="20"/>
              </w:rPr>
              <w:t>04/07/11</w:t>
            </w:r>
          </w:p>
        </w:tc>
      </w:tr>
      <w:tr w:rsidR="00FF3293" w:rsidRPr="003C0A38" w:rsidTr="00E75D14">
        <w:tc>
          <w:tcPr>
            <w:tcW w:w="540" w:type="dxa"/>
            <w:tcBorders>
              <w:top w:val="single" w:sz="4" w:space="0" w:color="000000"/>
              <w:left w:val="single" w:sz="4" w:space="0" w:color="000000"/>
              <w:bottom w:val="single" w:sz="4" w:space="0" w:color="000000"/>
            </w:tcBorders>
            <w:shd w:val="clear" w:color="auto" w:fill="auto"/>
            <w:vAlign w:val="center"/>
          </w:tcPr>
          <w:p w:rsidR="00FF3293" w:rsidRPr="003C0A38" w:rsidRDefault="00FF3293" w:rsidP="00E75D14">
            <w:pPr>
              <w:pStyle w:val="MIRI-TableText"/>
              <w:snapToGrid w:val="0"/>
              <w:jc w:val="center"/>
              <w:rPr>
                <w:rFonts w:ascii="Georgia" w:hAnsi="Georgia"/>
                <w:sz w:val="20"/>
              </w:rPr>
            </w:pPr>
            <w:r w:rsidRPr="003C0A38">
              <w:rPr>
                <w:rFonts w:ascii="Georgia" w:hAnsi="Georgia"/>
                <w:sz w:val="20"/>
              </w:rPr>
              <w:t>2</w:t>
            </w:r>
          </w:p>
        </w:tc>
        <w:tc>
          <w:tcPr>
            <w:tcW w:w="4348" w:type="dxa"/>
            <w:tcBorders>
              <w:top w:val="single" w:sz="4" w:space="0" w:color="000000"/>
              <w:left w:val="single" w:sz="4" w:space="0" w:color="000000"/>
              <w:bottom w:val="single" w:sz="4" w:space="0" w:color="000000"/>
            </w:tcBorders>
            <w:shd w:val="clear" w:color="auto" w:fill="auto"/>
            <w:vAlign w:val="center"/>
          </w:tcPr>
          <w:p w:rsidR="00FF3293" w:rsidRPr="003C0A38" w:rsidRDefault="00FF3293" w:rsidP="00E75D14">
            <w:pPr>
              <w:pStyle w:val="MIRI-TableText"/>
              <w:snapToGrid w:val="0"/>
              <w:rPr>
                <w:rFonts w:ascii="Georgia" w:hAnsi="Georgia"/>
                <w:sz w:val="20"/>
              </w:rPr>
            </w:pPr>
            <w:r w:rsidRPr="003C0A38">
              <w:rPr>
                <w:rFonts w:ascii="Georgia" w:hAnsi="Georgia"/>
                <w:sz w:val="20"/>
              </w:rPr>
              <w:t>Euclid Science Implementation Requirements Document</w:t>
            </w:r>
          </w:p>
        </w:tc>
        <w:tc>
          <w:tcPr>
            <w:tcW w:w="3050" w:type="dxa"/>
            <w:tcBorders>
              <w:top w:val="single" w:sz="4" w:space="0" w:color="000000"/>
              <w:left w:val="single" w:sz="4" w:space="0" w:color="000000"/>
              <w:bottom w:val="single" w:sz="4" w:space="0" w:color="000000"/>
            </w:tcBorders>
            <w:shd w:val="clear" w:color="auto" w:fill="auto"/>
            <w:vAlign w:val="center"/>
          </w:tcPr>
          <w:p w:rsidR="00FF3293" w:rsidRPr="003C0A38" w:rsidRDefault="00FF3293" w:rsidP="00E75D14">
            <w:pPr>
              <w:pStyle w:val="MIRI-TableText"/>
              <w:snapToGrid w:val="0"/>
              <w:jc w:val="center"/>
              <w:rPr>
                <w:rFonts w:ascii="Georgia" w:hAnsi="Georgia"/>
                <w:sz w:val="20"/>
              </w:rPr>
            </w:pPr>
            <w:r w:rsidRPr="003C0A38">
              <w:rPr>
                <w:rFonts w:ascii="Georgia" w:hAnsi="Georgia"/>
                <w:bCs/>
                <w:sz w:val="20"/>
              </w:rPr>
              <w:t>EUCL-ESAC-RS-8-001</w:t>
            </w:r>
          </w:p>
        </w:tc>
        <w:tc>
          <w:tcPr>
            <w:tcW w:w="709" w:type="dxa"/>
            <w:tcBorders>
              <w:top w:val="single" w:sz="4" w:space="0" w:color="000000"/>
              <w:left w:val="single" w:sz="4" w:space="0" w:color="000000"/>
              <w:bottom w:val="single" w:sz="4" w:space="0" w:color="000000"/>
            </w:tcBorders>
            <w:shd w:val="clear" w:color="auto" w:fill="auto"/>
            <w:vAlign w:val="center"/>
          </w:tcPr>
          <w:p w:rsidR="00FF3293" w:rsidRPr="003C0A38" w:rsidRDefault="00FF3293" w:rsidP="00E75D14">
            <w:pPr>
              <w:pStyle w:val="MIRI-TableText"/>
              <w:snapToGrid w:val="0"/>
              <w:jc w:val="center"/>
              <w:rPr>
                <w:rFonts w:ascii="Georgia" w:hAnsi="Georgia"/>
                <w:sz w:val="20"/>
              </w:rPr>
            </w:pPr>
            <w:r w:rsidRPr="003C0A38">
              <w:rPr>
                <w:rFonts w:ascii="Georgia" w:hAnsi="Georgia"/>
                <w:sz w:val="20"/>
              </w:rPr>
              <w:t>0.7</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3293" w:rsidRPr="003C0A38" w:rsidRDefault="00FF3293" w:rsidP="00E75D14">
            <w:pPr>
              <w:pStyle w:val="MIRI-TableText"/>
              <w:snapToGrid w:val="0"/>
              <w:jc w:val="center"/>
              <w:rPr>
                <w:rFonts w:ascii="Georgia" w:hAnsi="Georgia"/>
                <w:sz w:val="20"/>
              </w:rPr>
            </w:pPr>
            <w:r w:rsidRPr="003C0A38">
              <w:rPr>
                <w:rFonts w:ascii="Georgia" w:hAnsi="Georgia"/>
                <w:sz w:val="20"/>
              </w:rPr>
              <w:t>21/12/12</w:t>
            </w:r>
          </w:p>
        </w:tc>
      </w:tr>
      <w:tr w:rsidR="00FF3293" w:rsidRPr="003C0A38" w:rsidTr="00E75D14">
        <w:tc>
          <w:tcPr>
            <w:tcW w:w="540" w:type="dxa"/>
            <w:tcBorders>
              <w:top w:val="single" w:sz="4" w:space="0" w:color="000000"/>
              <w:left w:val="single" w:sz="4" w:space="0" w:color="000000"/>
              <w:bottom w:val="single" w:sz="4" w:space="0" w:color="000000"/>
            </w:tcBorders>
            <w:shd w:val="clear" w:color="auto" w:fill="auto"/>
            <w:vAlign w:val="center"/>
          </w:tcPr>
          <w:p w:rsidR="00FF3293" w:rsidRPr="003C0A38" w:rsidRDefault="00FF3293" w:rsidP="00E75D14">
            <w:pPr>
              <w:pStyle w:val="MIRI-TableText"/>
              <w:snapToGrid w:val="0"/>
              <w:jc w:val="center"/>
              <w:rPr>
                <w:rFonts w:ascii="Georgia" w:hAnsi="Georgia"/>
                <w:sz w:val="20"/>
              </w:rPr>
            </w:pPr>
            <w:r w:rsidRPr="003C0A38">
              <w:rPr>
                <w:rFonts w:ascii="Georgia" w:hAnsi="Georgia"/>
                <w:sz w:val="20"/>
              </w:rPr>
              <w:t>3</w:t>
            </w:r>
          </w:p>
        </w:tc>
        <w:tc>
          <w:tcPr>
            <w:tcW w:w="4348" w:type="dxa"/>
            <w:tcBorders>
              <w:top w:val="single" w:sz="4" w:space="0" w:color="000000"/>
              <w:left w:val="single" w:sz="4" w:space="0" w:color="000000"/>
              <w:bottom w:val="single" w:sz="4" w:space="0" w:color="000000"/>
            </w:tcBorders>
            <w:shd w:val="clear" w:color="auto" w:fill="auto"/>
            <w:vAlign w:val="center"/>
          </w:tcPr>
          <w:p w:rsidR="00FF3293" w:rsidRPr="003C0A38" w:rsidRDefault="00FF3293" w:rsidP="00E75D14">
            <w:pPr>
              <w:pStyle w:val="MIRI-TableText"/>
              <w:snapToGrid w:val="0"/>
              <w:rPr>
                <w:rFonts w:ascii="Georgia" w:hAnsi="Georgia"/>
                <w:sz w:val="20"/>
              </w:rPr>
            </w:pPr>
            <w:r w:rsidRPr="003C0A38">
              <w:rPr>
                <w:rFonts w:ascii="Georgia" w:hAnsi="Georgia"/>
                <w:sz w:val="20"/>
              </w:rPr>
              <w:t>Euclid Ground Data Processing Requirements Document</w:t>
            </w:r>
          </w:p>
        </w:tc>
        <w:tc>
          <w:tcPr>
            <w:tcW w:w="3050" w:type="dxa"/>
            <w:tcBorders>
              <w:top w:val="single" w:sz="4" w:space="0" w:color="000000"/>
              <w:left w:val="single" w:sz="4" w:space="0" w:color="000000"/>
              <w:bottom w:val="single" w:sz="4" w:space="0" w:color="000000"/>
            </w:tcBorders>
            <w:shd w:val="clear" w:color="auto" w:fill="auto"/>
            <w:vAlign w:val="center"/>
          </w:tcPr>
          <w:p w:rsidR="00FF3293" w:rsidRPr="003C0A38" w:rsidRDefault="00FF3293" w:rsidP="00E75D14">
            <w:pPr>
              <w:pStyle w:val="MIRI-TableText"/>
              <w:snapToGrid w:val="0"/>
              <w:jc w:val="center"/>
              <w:rPr>
                <w:rFonts w:ascii="Georgia" w:hAnsi="Georgia"/>
                <w:sz w:val="20"/>
              </w:rPr>
            </w:pPr>
            <w:r w:rsidRPr="003C0A38">
              <w:rPr>
                <w:rFonts w:ascii="Georgia" w:eastAsia="Calibri" w:hAnsi="Georgia" w:cs="Arial"/>
                <w:bCs/>
                <w:sz w:val="20"/>
                <w:szCs w:val="18"/>
                <w:lang w:eastAsia="it-IT"/>
              </w:rPr>
              <w:t>EUCL-EST-RS-8-001</w:t>
            </w:r>
          </w:p>
        </w:tc>
        <w:tc>
          <w:tcPr>
            <w:tcW w:w="709" w:type="dxa"/>
            <w:tcBorders>
              <w:top w:val="single" w:sz="4" w:space="0" w:color="000000"/>
              <w:left w:val="single" w:sz="4" w:space="0" w:color="000000"/>
              <w:bottom w:val="single" w:sz="4" w:space="0" w:color="000000"/>
            </w:tcBorders>
            <w:shd w:val="clear" w:color="auto" w:fill="auto"/>
            <w:vAlign w:val="center"/>
          </w:tcPr>
          <w:p w:rsidR="00FF3293" w:rsidRPr="003C0A38" w:rsidRDefault="00FF3293" w:rsidP="00E75D14">
            <w:pPr>
              <w:pStyle w:val="MIRI-TableText"/>
              <w:snapToGrid w:val="0"/>
              <w:jc w:val="center"/>
              <w:rPr>
                <w:rFonts w:ascii="Georgia" w:hAnsi="Georgia"/>
                <w:sz w:val="20"/>
              </w:rPr>
            </w:pPr>
            <w:r w:rsidRPr="003C0A38">
              <w:rPr>
                <w:rFonts w:ascii="Georgia" w:hAnsi="Georgia" w:cs="Arial"/>
                <w:sz w:val="20"/>
              </w:rPr>
              <w:t>2.0</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F3293" w:rsidRPr="003C0A38" w:rsidRDefault="00FF3293" w:rsidP="00E75D14">
            <w:pPr>
              <w:pStyle w:val="MIRI-TableText"/>
              <w:snapToGrid w:val="0"/>
              <w:jc w:val="center"/>
              <w:rPr>
                <w:rFonts w:ascii="Georgia" w:hAnsi="Georgia"/>
                <w:sz w:val="20"/>
              </w:rPr>
            </w:pPr>
            <w:r w:rsidRPr="003C0A38">
              <w:rPr>
                <w:rFonts w:ascii="Georgia" w:hAnsi="Georgia" w:cs="Arial"/>
                <w:sz w:val="20"/>
              </w:rPr>
              <w:t>20/12/12</w:t>
            </w:r>
          </w:p>
        </w:tc>
      </w:tr>
    </w:tbl>
    <w:p w:rsidR="009732DE" w:rsidRPr="003C0A38" w:rsidRDefault="004E28E3" w:rsidP="004E28E3">
      <w:pPr>
        <w:tabs>
          <w:tab w:val="left" w:pos="3680"/>
        </w:tabs>
        <w:ind w:left="0"/>
        <w:rPr>
          <w:rFonts w:ascii="Georgia" w:hAnsi="Georgia"/>
          <w:lang w:val="en-GB"/>
        </w:rPr>
      </w:pPr>
      <w:r w:rsidRPr="003C0A38">
        <w:rPr>
          <w:rFonts w:ascii="Georgia" w:hAnsi="Georgia"/>
          <w:lang w:val="en-GB"/>
        </w:rPr>
        <w:tab/>
      </w:r>
    </w:p>
    <w:p w:rsidR="00C65F77" w:rsidRPr="003C0A38" w:rsidRDefault="009732DE" w:rsidP="000F60ED">
      <w:pPr>
        <w:pStyle w:val="Heading2"/>
        <w:rPr>
          <w:rFonts w:ascii="Georgia" w:hAnsi="Georgia"/>
          <w:lang w:val="en-GB"/>
        </w:rPr>
      </w:pPr>
      <w:bookmarkStart w:id="3" w:name="_Toc182789774"/>
      <w:bookmarkStart w:id="4" w:name="_Toc225590298"/>
      <w:r w:rsidRPr="003C0A38">
        <w:rPr>
          <w:rFonts w:ascii="Georgia" w:hAnsi="Georgia"/>
          <w:lang w:val="en-GB"/>
        </w:rPr>
        <w:t>Reference documents</w:t>
      </w:r>
      <w:bookmarkEnd w:id="3"/>
      <w:bookmarkEnd w:id="4"/>
    </w:p>
    <w:p w:rsidR="00C65F77" w:rsidRPr="003C0A38" w:rsidRDefault="00C65F77">
      <w:pPr>
        <w:rPr>
          <w:rFonts w:ascii="Georgia" w:hAnsi="Georgia"/>
          <w:lang w:val="en-GB"/>
        </w:rPr>
      </w:pPr>
    </w:p>
    <w:tbl>
      <w:tblPr>
        <w:tblW w:w="9781" w:type="dxa"/>
        <w:tblInd w:w="108" w:type="dxa"/>
        <w:tblLayout w:type="fixed"/>
        <w:tblCellMar>
          <w:top w:w="28" w:type="dxa"/>
          <w:bottom w:w="28" w:type="dxa"/>
        </w:tblCellMar>
        <w:tblLook w:val="0000" w:firstRow="0" w:lastRow="0" w:firstColumn="0" w:lastColumn="0" w:noHBand="0" w:noVBand="0"/>
      </w:tblPr>
      <w:tblGrid>
        <w:gridCol w:w="531"/>
        <w:gridCol w:w="4315"/>
        <w:gridCol w:w="3092"/>
        <w:gridCol w:w="709"/>
        <w:gridCol w:w="1134"/>
        <w:tblGridChange w:id="5">
          <w:tblGrid>
            <w:gridCol w:w="531"/>
            <w:gridCol w:w="4315"/>
            <w:gridCol w:w="3092"/>
            <w:gridCol w:w="709"/>
            <w:gridCol w:w="1134"/>
          </w:tblGrid>
        </w:tblGridChange>
      </w:tblGrid>
      <w:tr w:rsidR="00C65F77" w:rsidRPr="003C0A38" w:rsidTr="00E2655A">
        <w:trPr>
          <w:trHeight w:val="70"/>
        </w:trPr>
        <w:tc>
          <w:tcPr>
            <w:tcW w:w="531" w:type="dxa"/>
            <w:tcBorders>
              <w:top w:val="single" w:sz="4" w:space="0" w:color="000000"/>
              <w:left w:val="single" w:sz="4" w:space="0" w:color="000000"/>
              <w:bottom w:val="single" w:sz="4" w:space="0" w:color="000000"/>
            </w:tcBorders>
            <w:shd w:val="clear" w:color="auto" w:fill="C0C0C0"/>
            <w:vAlign w:val="center"/>
          </w:tcPr>
          <w:p w:rsidR="00C65F77" w:rsidRPr="003C0A38" w:rsidRDefault="00C65F77">
            <w:pPr>
              <w:pStyle w:val="MIRI-TableHeading"/>
              <w:snapToGrid w:val="0"/>
              <w:rPr>
                <w:rFonts w:ascii="Georgia" w:hAnsi="Georgia"/>
              </w:rPr>
            </w:pPr>
            <w:r w:rsidRPr="003C0A38">
              <w:rPr>
                <w:rFonts w:ascii="Georgia" w:hAnsi="Georgia"/>
              </w:rPr>
              <w:t>RD</w:t>
            </w:r>
          </w:p>
        </w:tc>
        <w:tc>
          <w:tcPr>
            <w:tcW w:w="4315" w:type="dxa"/>
            <w:tcBorders>
              <w:top w:val="single" w:sz="4" w:space="0" w:color="000000"/>
              <w:left w:val="single" w:sz="4" w:space="0" w:color="000000"/>
              <w:bottom w:val="single" w:sz="4" w:space="0" w:color="000000"/>
            </w:tcBorders>
            <w:shd w:val="clear" w:color="auto" w:fill="C0C0C0"/>
            <w:vAlign w:val="center"/>
          </w:tcPr>
          <w:p w:rsidR="00C65F77" w:rsidRPr="003C0A38" w:rsidRDefault="00C65F77">
            <w:pPr>
              <w:pStyle w:val="MIRI-TableHeading"/>
              <w:snapToGrid w:val="0"/>
              <w:rPr>
                <w:rFonts w:ascii="Georgia" w:hAnsi="Georgia"/>
              </w:rPr>
            </w:pPr>
            <w:r w:rsidRPr="003C0A38">
              <w:rPr>
                <w:rFonts w:ascii="Georgia" w:hAnsi="Georgia"/>
              </w:rPr>
              <w:t>Title / Author</w:t>
            </w:r>
          </w:p>
        </w:tc>
        <w:tc>
          <w:tcPr>
            <w:tcW w:w="3092" w:type="dxa"/>
            <w:tcBorders>
              <w:top w:val="single" w:sz="4" w:space="0" w:color="000000"/>
              <w:left w:val="single" w:sz="4" w:space="0" w:color="000000"/>
              <w:bottom w:val="single" w:sz="4" w:space="0" w:color="000000"/>
            </w:tcBorders>
            <w:shd w:val="clear" w:color="auto" w:fill="C0C0C0"/>
            <w:vAlign w:val="center"/>
          </w:tcPr>
          <w:p w:rsidR="00C65F77" w:rsidRPr="003C0A38" w:rsidRDefault="00C65F77">
            <w:pPr>
              <w:pStyle w:val="MIRI-TableHeading"/>
              <w:snapToGrid w:val="0"/>
              <w:rPr>
                <w:rFonts w:ascii="Georgia" w:hAnsi="Georgia"/>
              </w:rPr>
            </w:pPr>
            <w:r w:rsidRPr="003C0A38">
              <w:rPr>
                <w:rFonts w:ascii="Georgia" w:hAnsi="Georgia"/>
              </w:rPr>
              <w:t>Document</w:t>
            </w:r>
          </w:p>
          <w:p w:rsidR="00C65F77" w:rsidRPr="003C0A38" w:rsidRDefault="00C65F77">
            <w:pPr>
              <w:pStyle w:val="MIRI-TableHeading"/>
              <w:rPr>
                <w:rFonts w:ascii="Georgia" w:hAnsi="Georgia"/>
              </w:rPr>
            </w:pPr>
            <w:r w:rsidRPr="003C0A38">
              <w:rPr>
                <w:rFonts w:ascii="Georgia" w:hAnsi="Georgia"/>
              </w:rPr>
              <w:t>Reference</w:t>
            </w:r>
          </w:p>
        </w:tc>
        <w:tc>
          <w:tcPr>
            <w:tcW w:w="709" w:type="dxa"/>
            <w:tcBorders>
              <w:top w:val="single" w:sz="4" w:space="0" w:color="000000"/>
              <w:left w:val="single" w:sz="4" w:space="0" w:color="000000"/>
              <w:bottom w:val="single" w:sz="4" w:space="0" w:color="000000"/>
            </w:tcBorders>
            <w:shd w:val="clear" w:color="auto" w:fill="C0C0C0"/>
            <w:vAlign w:val="center"/>
          </w:tcPr>
          <w:p w:rsidR="00C65F77" w:rsidRPr="003C0A38" w:rsidRDefault="00C65F77">
            <w:pPr>
              <w:pStyle w:val="MIRI-TableHeading"/>
              <w:snapToGrid w:val="0"/>
              <w:rPr>
                <w:rFonts w:ascii="Georgia" w:hAnsi="Georgia"/>
              </w:rPr>
            </w:pPr>
            <w:r w:rsidRPr="003C0A38">
              <w:rPr>
                <w:rFonts w:ascii="Georgia" w:hAnsi="Georgia"/>
              </w:rPr>
              <w:t>Issue</w:t>
            </w:r>
          </w:p>
        </w:tc>
        <w:tc>
          <w:tcPr>
            <w:tcW w:w="113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C65F77" w:rsidRPr="003C0A38" w:rsidRDefault="00C65F77">
            <w:pPr>
              <w:pStyle w:val="MIRI-TableHeading"/>
              <w:snapToGrid w:val="0"/>
              <w:rPr>
                <w:rFonts w:ascii="Georgia" w:hAnsi="Georgia"/>
              </w:rPr>
            </w:pPr>
            <w:r w:rsidRPr="003C0A38">
              <w:rPr>
                <w:rFonts w:ascii="Georgia" w:hAnsi="Georgia"/>
              </w:rPr>
              <w:t>Date</w:t>
            </w:r>
          </w:p>
        </w:tc>
      </w:tr>
      <w:tr w:rsidR="00892599" w:rsidRPr="003C0A38" w:rsidTr="00E2655A">
        <w:tc>
          <w:tcPr>
            <w:tcW w:w="531" w:type="dxa"/>
            <w:tcBorders>
              <w:top w:val="single" w:sz="4" w:space="0" w:color="000000"/>
              <w:left w:val="single" w:sz="4" w:space="0" w:color="000000"/>
              <w:bottom w:val="single" w:sz="4" w:space="0" w:color="000000"/>
            </w:tcBorders>
            <w:shd w:val="clear" w:color="auto" w:fill="auto"/>
            <w:vAlign w:val="center"/>
          </w:tcPr>
          <w:p w:rsidR="00892599" w:rsidRPr="003C0A38" w:rsidRDefault="00892599" w:rsidP="00892599">
            <w:pPr>
              <w:pStyle w:val="MIRI-TableText"/>
              <w:snapToGrid w:val="0"/>
              <w:jc w:val="center"/>
              <w:rPr>
                <w:rFonts w:ascii="Georgia" w:hAnsi="Georgia"/>
                <w:sz w:val="20"/>
              </w:rPr>
            </w:pPr>
            <w:r w:rsidRPr="003C0A38">
              <w:rPr>
                <w:rFonts w:ascii="Georgia" w:hAnsi="Georgia"/>
                <w:sz w:val="20"/>
              </w:rPr>
              <w:t>1</w:t>
            </w:r>
          </w:p>
        </w:tc>
        <w:tc>
          <w:tcPr>
            <w:tcW w:w="4315" w:type="dxa"/>
            <w:tcBorders>
              <w:top w:val="single" w:sz="4" w:space="0" w:color="000000"/>
              <w:left w:val="single" w:sz="4" w:space="0" w:color="000000"/>
              <w:bottom w:val="single" w:sz="4" w:space="0" w:color="000000"/>
            </w:tcBorders>
            <w:shd w:val="clear" w:color="auto" w:fill="auto"/>
            <w:vAlign w:val="center"/>
          </w:tcPr>
          <w:p w:rsidR="001E6719" w:rsidRPr="003C0A38" w:rsidRDefault="009A3DEA" w:rsidP="00FF3293">
            <w:pPr>
              <w:pStyle w:val="MIRI-TableText"/>
              <w:snapToGrid w:val="0"/>
              <w:rPr>
                <w:rFonts w:ascii="Georgia" w:hAnsi="Georgia"/>
                <w:sz w:val="20"/>
              </w:rPr>
            </w:pPr>
            <w:r w:rsidRPr="003C0A38">
              <w:rPr>
                <w:rFonts w:ascii="Georgia" w:hAnsi="Georgia"/>
                <w:sz w:val="20"/>
              </w:rPr>
              <w:t>ECSS Tailoring for the Euclid SGS</w:t>
            </w:r>
          </w:p>
        </w:tc>
        <w:tc>
          <w:tcPr>
            <w:tcW w:w="3092" w:type="dxa"/>
            <w:tcBorders>
              <w:top w:val="single" w:sz="4" w:space="0" w:color="000000"/>
              <w:left w:val="single" w:sz="4" w:space="0" w:color="000000"/>
              <w:bottom w:val="single" w:sz="4" w:space="0" w:color="000000"/>
            </w:tcBorders>
            <w:shd w:val="clear" w:color="auto" w:fill="auto"/>
            <w:vAlign w:val="center"/>
          </w:tcPr>
          <w:p w:rsidR="00892599" w:rsidRPr="003C0A38" w:rsidRDefault="00892599">
            <w:pPr>
              <w:pStyle w:val="MIRI-TableText"/>
              <w:snapToGrid w:val="0"/>
              <w:jc w:val="center"/>
              <w:rPr>
                <w:rFonts w:ascii="Georgia" w:hAnsi="Georgia"/>
                <w:sz w:val="20"/>
              </w:rPr>
            </w:pPr>
          </w:p>
        </w:tc>
        <w:tc>
          <w:tcPr>
            <w:tcW w:w="709" w:type="dxa"/>
            <w:tcBorders>
              <w:top w:val="single" w:sz="4" w:space="0" w:color="000000"/>
              <w:left w:val="single" w:sz="4" w:space="0" w:color="000000"/>
              <w:bottom w:val="single" w:sz="4" w:space="0" w:color="000000"/>
            </w:tcBorders>
            <w:shd w:val="clear" w:color="auto" w:fill="auto"/>
            <w:vAlign w:val="center"/>
          </w:tcPr>
          <w:p w:rsidR="00892599" w:rsidRPr="003C0A38" w:rsidRDefault="00A36007">
            <w:pPr>
              <w:pStyle w:val="MIRI-TableText"/>
              <w:snapToGrid w:val="0"/>
              <w:jc w:val="center"/>
              <w:rPr>
                <w:rFonts w:ascii="Georgia" w:hAnsi="Georgia"/>
                <w:sz w:val="20"/>
              </w:rPr>
            </w:pPr>
            <w:r w:rsidRPr="003C0A38">
              <w:rPr>
                <w:rFonts w:ascii="Georgia" w:hAnsi="Georgia"/>
                <w:sz w:val="20"/>
              </w:rPr>
              <w:t>0.1</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2599" w:rsidRPr="003C0A38" w:rsidRDefault="00A36007">
            <w:pPr>
              <w:pStyle w:val="MIRI-TableText"/>
              <w:snapToGrid w:val="0"/>
              <w:jc w:val="center"/>
              <w:rPr>
                <w:rFonts w:ascii="Georgia" w:hAnsi="Georgia"/>
                <w:sz w:val="20"/>
              </w:rPr>
            </w:pPr>
            <w:r w:rsidRPr="003C0A38">
              <w:rPr>
                <w:rFonts w:ascii="Georgia" w:hAnsi="Georgia"/>
                <w:sz w:val="20"/>
              </w:rPr>
              <w:t>29/01/13</w:t>
            </w:r>
          </w:p>
        </w:tc>
      </w:tr>
      <w:tr w:rsidR="00BF7454" w:rsidRPr="003C0A38" w:rsidTr="00E2655A">
        <w:tc>
          <w:tcPr>
            <w:tcW w:w="531" w:type="dxa"/>
            <w:tcBorders>
              <w:top w:val="single" w:sz="4" w:space="0" w:color="000000"/>
              <w:left w:val="single" w:sz="4" w:space="0" w:color="000000"/>
              <w:bottom w:val="single" w:sz="4" w:space="0" w:color="000000"/>
            </w:tcBorders>
            <w:shd w:val="clear" w:color="auto" w:fill="auto"/>
            <w:vAlign w:val="center"/>
          </w:tcPr>
          <w:p w:rsidR="00BF7454" w:rsidRPr="003C0A38" w:rsidRDefault="00892599">
            <w:pPr>
              <w:pStyle w:val="MIRI-TableText"/>
              <w:snapToGrid w:val="0"/>
              <w:jc w:val="center"/>
              <w:rPr>
                <w:rFonts w:ascii="Georgia" w:hAnsi="Georgia"/>
                <w:sz w:val="20"/>
              </w:rPr>
            </w:pPr>
            <w:r w:rsidRPr="003C0A38">
              <w:rPr>
                <w:rFonts w:ascii="Georgia" w:hAnsi="Georgia"/>
                <w:sz w:val="20"/>
              </w:rPr>
              <w:t>2</w:t>
            </w:r>
          </w:p>
        </w:tc>
        <w:tc>
          <w:tcPr>
            <w:tcW w:w="4315" w:type="dxa"/>
            <w:tcBorders>
              <w:top w:val="single" w:sz="4" w:space="0" w:color="000000"/>
              <w:left w:val="single" w:sz="4" w:space="0" w:color="000000"/>
              <w:bottom w:val="single" w:sz="4" w:space="0" w:color="000000"/>
            </w:tcBorders>
            <w:shd w:val="clear" w:color="auto" w:fill="auto"/>
            <w:vAlign w:val="center"/>
          </w:tcPr>
          <w:p w:rsidR="00BF7454" w:rsidRPr="003C0A38" w:rsidRDefault="00BF7454">
            <w:pPr>
              <w:pStyle w:val="MIRI-TableText"/>
              <w:snapToGrid w:val="0"/>
              <w:rPr>
                <w:rFonts w:ascii="Georgia" w:hAnsi="Georgia"/>
                <w:sz w:val="20"/>
              </w:rPr>
            </w:pPr>
            <w:r w:rsidRPr="003C0A38">
              <w:rPr>
                <w:rFonts w:ascii="Georgia" w:hAnsi="Georgia"/>
                <w:bCs/>
                <w:sz w:val="20"/>
              </w:rPr>
              <w:t xml:space="preserve">Euclid SGS Science Operations Concept Document </w:t>
            </w:r>
          </w:p>
        </w:tc>
        <w:tc>
          <w:tcPr>
            <w:tcW w:w="3092" w:type="dxa"/>
            <w:tcBorders>
              <w:top w:val="single" w:sz="4" w:space="0" w:color="000000"/>
              <w:left w:val="single" w:sz="4" w:space="0" w:color="000000"/>
              <w:bottom w:val="single" w:sz="4" w:space="0" w:color="000000"/>
            </w:tcBorders>
            <w:shd w:val="clear" w:color="auto" w:fill="auto"/>
            <w:vAlign w:val="center"/>
          </w:tcPr>
          <w:p w:rsidR="00BF7454" w:rsidRPr="003C0A38" w:rsidRDefault="00BF7454">
            <w:pPr>
              <w:pStyle w:val="MIRI-TableText"/>
              <w:snapToGrid w:val="0"/>
              <w:jc w:val="center"/>
              <w:rPr>
                <w:rFonts w:ascii="Georgia" w:hAnsi="Georgia"/>
                <w:sz w:val="20"/>
              </w:rPr>
            </w:pPr>
            <w:r w:rsidRPr="003C0A38">
              <w:rPr>
                <w:rFonts w:ascii="Georgia" w:hAnsi="Georgia"/>
                <w:sz w:val="20"/>
              </w:rPr>
              <w:fldChar w:fldCharType="begin"/>
            </w:r>
            <w:r w:rsidRPr="003C0A38">
              <w:rPr>
                <w:rFonts w:ascii="Georgia" w:hAnsi="Georgia"/>
                <w:sz w:val="20"/>
              </w:rPr>
              <w:instrText xml:space="preserve"> DOCPROPERTY  "Reference"  </w:instrText>
            </w:r>
            <w:r w:rsidRPr="003C0A38">
              <w:rPr>
                <w:rFonts w:ascii="Georgia" w:hAnsi="Georgia"/>
                <w:sz w:val="20"/>
              </w:rPr>
              <w:fldChar w:fldCharType="separate"/>
            </w:r>
            <w:r w:rsidR="000D20F4" w:rsidRPr="003C0A38">
              <w:rPr>
                <w:rFonts w:ascii="Georgia" w:hAnsi="Georgia"/>
                <w:sz w:val="20"/>
              </w:rPr>
              <w:t>Euclid_OD_Dc_00</w:t>
            </w:r>
            <w:r w:rsidR="00E2655A" w:rsidRPr="003C0A38">
              <w:rPr>
                <w:rFonts w:ascii="Georgia" w:hAnsi="Georgia"/>
                <w:sz w:val="20"/>
              </w:rPr>
              <w:t>0</w:t>
            </w:r>
            <w:r w:rsidR="000D20F4" w:rsidRPr="003C0A38">
              <w:rPr>
                <w:rFonts w:ascii="Georgia" w:hAnsi="Georgia"/>
                <w:sz w:val="20"/>
              </w:rPr>
              <w:t>0</w:t>
            </w:r>
            <w:r w:rsidRPr="003C0A38">
              <w:rPr>
                <w:rFonts w:ascii="Georgia" w:hAnsi="Georgia"/>
                <w:sz w:val="20"/>
              </w:rPr>
              <w:t>5</w:t>
            </w:r>
            <w:r w:rsidRPr="003C0A38">
              <w:rPr>
                <w:rFonts w:ascii="Georgia" w:hAnsi="Georgia"/>
                <w:sz w:val="20"/>
              </w:rPr>
              <w:fldChar w:fldCharType="end"/>
            </w:r>
            <w:r w:rsidRPr="003C0A38">
              <w:rPr>
                <w:rFonts w:ascii="Georgia" w:hAnsi="Georgia"/>
                <w:sz w:val="20"/>
              </w:rPr>
              <w:t>_SOCD</w:t>
            </w:r>
          </w:p>
        </w:tc>
        <w:tc>
          <w:tcPr>
            <w:tcW w:w="709" w:type="dxa"/>
            <w:tcBorders>
              <w:top w:val="single" w:sz="4" w:space="0" w:color="000000"/>
              <w:left w:val="single" w:sz="4" w:space="0" w:color="000000"/>
              <w:bottom w:val="single" w:sz="4" w:space="0" w:color="000000"/>
            </w:tcBorders>
            <w:shd w:val="clear" w:color="auto" w:fill="auto"/>
            <w:vAlign w:val="center"/>
          </w:tcPr>
          <w:p w:rsidR="00BF7454" w:rsidRPr="003C0A38" w:rsidRDefault="00BF7454">
            <w:pPr>
              <w:pStyle w:val="MIRI-TableText"/>
              <w:snapToGrid w:val="0"/>
              <w:jc w:val="center"/>
              <w:rPr>
                <w:rFonts w:ascii="Georgia" w:hAnsi="Georgia" w:cs="Arial"/>
                <w:sz w:val="20"/>
              </w:rPr>
            </w:pPr>
            <w:r w:rsidRPr="003C0A38">
              <w:rPr>
                <w:rFonts w:ascii="Georgia" w:hAnsi="Georgia"/>
                <w:sz w:val="20"/>
              </w:rPr>
              <w:t>0.6</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F7454" w:rsidRPr="003C0A38" w:rsidRDefault="00BF7454">
            <w:pPr>
              <w:pStyle w:val="MIRI-TableText"/>
              <w:snapToGrid w:val="0"/>
              <w:jc w:val="center"/>
              <w:rPr>
                <w:rFonts w:ascii="Georgia" w:hAnsi="Georgia" w:cs="Arial"/>
                <w:sz w:val="20"/>
              </w:rPr>
            </w:pPr>
            <w:r w:rsidRPr="003C0A38">
              <w:rPr>
                <w:rFonts w:ascii="Georgia" w:hAnsi="Georgia"/>
                <w:sz w:val="20"/>
              </w:rPr>
              <w:t>15/07/11</w:t>
            </w:r>
          </w:p>
        </w:tc>
      </w:tr>
      <w:tr w:rsidR="00892599" w:rsidRPr="003C0A38" w:rsidTr="00E2655A">
        <w:tc>
          <w:tcPr>
            <w:tcW w:w="531" w:type="dxa"/>
            <w:tcBorders>
              <w:top w:val="single" w:sz="4" w:space="0" w:color="000000"/>
              <w:left w:val="single" w:sz="4" w:space="0" w:color="000000"/>
              <w:bottom w:val="single" w:sz="4" w:space="0" w:color="000000"/>
            </w:tcBorders>
            <w:shd w:val="clear" w:color="auto" w:fill="auto"/>
            <w:vAlign w:val="center"/>
          </w:tcPr>
          <w:p w:rsidR="00892599" w:rsidRPr="003C0A38" w:rsidRDefault="00FF3293" w:rsidP="00B12A81">
            <w:pPr>
              <w:pStyle w:val="MIRI-TableText"/>
              <w:snapToGrid w:val="0"/>
              <w:jc w:val="center"/>
              <w:rPr>
                <w:rFonts w:ascii="Georgia" w:hAnsi="Georgia"/>
                <w:sz w:val="20"/>
              </w:rPr>
            </w:pPr>
            <w:r w:rsidRPr="003C0A38">
              <w:rPr>
                <w:rFonts w:ascii="Georgia" w:hAnsi="Georgia"/>
                <w:sz w:val="20"/>
              </w:rPr>
              <w:t>3</w:t>
            </w:r>
          </w:p>
        </w:tc>
        <w:tc>
          <w:tcPr>
            <w:tcW w:w="4315" w:type="dxa"/>
            <w:tcBorders>
              <w:top w:val="single" w:sz="4" w:space="0" w:color="000000"/>
              <w:left w:val="single" w:sz="4" w:space="0" w:color="000000"/>
              <w:bottom w:val="single" w:sz="4" w:space="0" w:color="000000"/>
            </w:tcBorders>
            <w:shd w:val="clear" w:color="auto" w:fill="auto"/>
            <w:vAlign w:val="center"/>
          </w:tcPr>
          <w:p w:rsidR="00892599" w:rsidRPr="003C0A38" w:rsidRDefault="00892599" w:rsidP="00892599">
            <w:pPr>
              <w:pStyle w:val="MIRI-TableText"/>
              <w:snapToGrid w:val="0"/>
              <w:rPr>
                <w:rFonts w:ascii="Georgia" w:hAnsi="Georgia"/>
                <w:sz w:val="20"/>
              </w:rPr>
            </w:pPr>
            <w:r w:rsidRPr="003C0A38">
              <w:rPr>
                <w:rFonts w:ascii="Georgia" w:hAnsi="Georgia"/>
                <w:sz w:val="20"/>
              </w:rPr>
              <w:t>Euclid Science Requirements Document</w:t>
            </w:r>
          </w:p>
        </w:tc>
        <w:tc>
          <w:tcPr>
            <w:tcW w:w="3092" w:type="dxa"/>
            <w:tcBorders>
              <w:top w:val="single" w:sz="4" w:space="0" w:color="000000"/>
              <w:left w:val="single" w:sz="4" w:space="0" w:color="000000"/>
              <w:bottom w:val="single" w:sz="4" w:space="0" w:color="000000"/>
            </w:tcBorders>
            <w:shd w:val="clear" w:color="auto" w:fill="auto"/>
            <w:vAlign w:val="center"/>
          </w:tcPr>
          <w:p w:rsidR="00892599" w:rsidRPr="003C0A38" w:rsidRDefault="00892599" w:rsidP="00892599">
            <w:pPr>
              <w:pStyle w:val="MIRI-TableText"/>
              <w:snapToGrid w:val="0"/>
              <w:jc w:val="center"/>
              <w:rPr>
                <w:rFonts w:ascii="Georgia" w:hAnsi="Georgia"/>
                <w:sz w:val="20"/>
              </w:rPr>
            </w:pPr>
            <w:r w:rsidRPr="003C0A38">
              <w:rPr>
                <w:rFonts w:ascii="Georgia" w:hAnsi="Georgia"/>
                <w:sz w:val="20"/>
              </w:rPr>
              <w:t>DEM-SA-Dc-00001</w:t>
            </w:r>
          </w:p>
        </w:tc>
        <w:tc>
          <w:tcPr>
            <w:tcW w:w="709" w:type="dxa"/>
            <w:tcBorders>
              <w:top w:val="single" w:sz="4" w:space="0" w:color="000000"/>
              <w:left w:val="single" w:sz="4" w:space="0" w:color="000000"/>
              <w:bottom w:val="single" w:sz="4" w:space="0" w:color="000000"/>
            </w:tcBorders>
            <w:shd w:val="clear" w:color="auto" w:fill="auto"/>
            <w:vAlign w:val="center"/>
          </w:tcPr>
          <w:p w:rsidR="00892599" w:rsidRPr="003C0A38" w:rsidRDefault="00892599" w:rsidP="00892599">
            <w:pPr>
              <w:pStyle w:val="MIRI-TableText"/>
              <w:snapToGrid w:val="0"/>
              <w:jc w:val="center"/>
              <w:rPr>
                <w:rFonts w:ascii="Georgia" w:hAnsi="Georgia"/>
                <w:sz w:val="20"/>
              </w:rPr>
            </w:pPr>
            <w:r w:rsidRPr="003C0A38">
              <w:rPr>
                <w:rFonts w:ascii="Georgia" w:hAnsi="Georgia" w:cs="Arial"/>
                <w:sz w:val="20"/>
              </w:rPr>
              <w:t>6.0</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2599" w:rsidRPr="003C0A38" w:rsidRDefault="00892599" w:rsidP="00892599">
            <w:pPr>
              <w:pStyle w:val="MIRI-TableText"/>
              <w:snapToGrid w:val="0"/>
              <w:jc w:val="center"/>
              <w:rPr>
                <w:rFonts w:ascii="Georgia" w:hAnsi="Georgia" w:cs="Arial"/>
                <w:sz w:val="20"/>
              </w:rPr>
            </w:pPr>
            <w:r w:rsidRPr="003C0A38">
              <w:rPr>
                <w:rFonts w:ascii="Georgia" w:hAnsi="Georgia" w:cs="Arial"/>
                <w:sz w:val="20"/>
              </w:rPr>
              <w:t>06/09/11</w:t>
            </w:r>
          </w:p>
        </w:tc>
      </w:tr>
      <w:tr w:rsidR="00B12A81" w:rsidRPr="003C0A38" w:rsidTr="00E2655A">
        <w:tc>
          <w:tcPr>
            <w:tcW w:w="531" w:type="dxa"/>
            <w:tcBorders>
              <w:top w:val="single" w:sz="4" w:space="0" w:color="000000"/>
              <w:left w:val="single" w:sz="4" w:space="0" w:color="000000"/>
              <w:bottom w:val="single" w:sz="4" w:space="0" w:color="000000"/>
            </w:tcBorders>
            <w:shd w:val="clear" w:color="auto" w:fill="auto"/>
            <w:vAlign w:val="center"/>
          </w:tcPr>
          <w:p w:rsidR="00B12A81" w:rsidRPr="003C0A38" w:rsidRDefault="00FF3293" w:rsidP="00B12A81">
            <w:pPr>
              <w:pStyle w:val="MIRI-TableText"/>
              <w:snapToGrid w:val="0"/>
              <w:jc w:val="center"/>
              <w:rPr>
                <w:rFonts w:ascii="Georgia" w:hAnsi="Georgia"/>
                <w:sz w:val="20"/>
              </w:rPr>
            </w:pPr>
            <w:r w:rsidRPr="003C0A38">
              <w:rPr>
                <w:rFonts w:ascii="Georgia" w:hAnsi="Georgia"/>
                <w:sz w:val="20"/>
              </w:rPr>
              <w:t>4</w:t>
            </w:r>
          </w:p>
        </w:tc>
        <w:tc>
          <w:tcPr>
            <w:tcW w:w="4315" w:type="dxa"/>
            <w:tcBorders>
              <w:top w:val="single" w:sz="4" w:space="0" w:color="000000"/>
              <w:left w:val="single" w:sz="4" w:space="0" w:color="000000"/>
              <w:bottom w:val="single" w:sz="4" w:space="0" w:color="000000"/>
            </w:tcBorders>
            <w:shd w:val="clear" w:color="auto" w:fill="auto"/>
            <w:vAlign w:val="center"/>
          </w:tcPr>
          <w:p w:rsidR="00B12A81" w:rsidRPr="003C0A38" w:rsidRDefault="00B12A81" w:rsidP="00B12A81">
            <w:pPr>
              <w:pStyle w:val="MIRI-TableText"/>
              <w:rPr>
                <w:rFonts w:ascii="Georgia" w:hAnsi="Georgia" w:cs="Arial"/>
                <w:sz w:val="20"/>
              </w:rPr>
            </w:pPr>
            <w:r w:rsidRPr="003C0A38">
              <w:rPr>
                <w:rFonts w:ascii="Georgia" w:hAnsi="Georgia" w:cs="Arial"/>
                <w:sz w:val="20"/>
              </w:rPr>
              <w:t xml:space="preserve">Euclid SOC Science Implementation Plan </w:t>
            </w:r>
          </w:p>
        </w:tc>
        <w:tc>
          <w:tcPr>
            <w:tcW w:w="3092" w:type="dxa"/>
            <w:tcBorders>
              <w:top w:val="single" w:sz="4" w:space="0" w:color="000000"/>
              <w:left w:val="single" w:sz="4" w:space="0" w:color="000000"/>
              <w:bottom w:val="single" w:sz="4" w:space="0" w:color="000000"/>
            </w:tcBorders>
            <w:shd w:val="clear" w:color="auto" w:fill="auto"/>
            <w:vAlign w:val="center"/>
          </w:tcPr>
          <w:p w:rsidR="00B12A81" w:rsidRPr="003C0A38" w:rsidRDefault="00B12A81" w:rsidP="00B12A81">
            <w:pPr>
              <w:pStyle w:val="MIRI-TableText"/>
              <w:jc w:val="center"/>
              <w:rPr>
                <w:rFonts w:ascii="Georgia" w:hAnsi="Georgia" w:cs="Arial"/>
                <w:sz w:val="20"/>
              </w:rPr>
            </w:pPr>
            <w:r w:rsidRPr="003C0A38">
              <w:rPr>
                <w:rFonts w:ascii="Georgia" w:hAnsi="Georgia" w:cs="Arial"/>
                <w:bCs/>
                <w:sz w:val="20"/>
              </w:rPr>
              <w:t>Euclid_SO_Dc_00007</w:t>
            </w:r>
            <w:r w:rsidRPr="003C0A38">
              <w:rPr>
                <w:rFonts w:ascii="Georgia" w:hAnsi="Georgia" w:cs="Arial"/>
                <w:sz w:val="20"/>
              </w:rPr>
              <w:t>_SIP</w:t>
            </w:r>
          </w:p>
        </w:tc>
        <w:tc>
          <w:tcPr>
            <w:tcW w:w="709" w:type="dxa"/>
            <w:tcBorders>
              <w:top w:val="single" w:sz="4" w:space="0" w:color="000000"/>
              <w:left w:val="single" w:sz="4" w:space="0" w:color="000000"/>
              <w:bottom w:val="single" w:sz="4" w:space="0" w:color="000000"/>
            </w:tcBorders>
            <w:shd w:val="clear" w:color="auto" w:fill="auto"/>
            <w:vAlign w:val="center"/>
          </w:tcPr>
          <w:p w:rsidR="00B12A81" w:rsidRPr="003C0A38" w:rsidRDefault="00B12A81" w:rsidP="00B12A81">
            <w:pPr>
              <w:pStyle w:val="MIRI-TableText"/>
              <w:jc w:val="center"/>
              <w:rPr>
                <w:rFonts w:ascii="Georgia" w:hAnsi="Georgia" w:cs="Arial"/>
                <w:sz w:val="20"/>
              </w:rPr>
            </w:pPr>
            <w:r w:rsidRPr="003C0A38">
              <w:rPr>
                <w:rFonts w:ascii="Georgia" w:hAnsi="Georgia" w:cs="Arial"/>
                <w:sz w:val="20"/>
              </w:rPr>
              <w:t>0.5</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12A81" w:rsidRPr="003C0A38" w:rsidRDefault="00B12A81" w:rsidP="00B12A81">
            <w:pPr>
              <w:pStyle w:val="MIRI-TableText"/>
              <w:jc w:val="center"/>
              <w:rPr>
                <w:rFonts w:ascii="Georgia" w:hAnsi="Georgia" w:cs="Arial"/>
                <w:sz w:val="20"/>
              </w:rPr>
            </w:pPr>
            <w:r w:rsidRPr="003C0A38">
              <w:rPr>
                <w:rFonts w:ascii="Georgia" w:hAnsi="Georgia" w:cs="Arial"/>
                <w:sz w:val="20"/>
              </w:rPr>
              <w:t>02/09/11</w:t>
            </w:r>
          </w:p>
        </w:tc>
      </w:tr>
      <w:tr w:rsidR="00B12A81" w:rsidRPr="003C0A38" w:rsidTr="00E2655A">
        <w:tc>
          <w:tcPr>
            <w:tcW w:w="531" w:type="dxa"/>
            <w:tcBorders>
              <w:top w:val="single" w:sz="4" w:space="0" w:color="000000"/>
              <w:left w:val="single" w:sz="4" w:space="0" w:color="000000"/>
              <w:bottom w:val="single" w:sz="4" w:space="0" w:color="000000"/>
            </w:tcBorders>
            <w:shd w:val="clear" w:color="auto" w:fill="auto"/>
            <w:vAlign w:val="center"/>
          </w:tcPr>
          <w:p w:rsidR="00B12A81" w:rsidRPr="003C0A38" w:rsidRDefault="00FF3293">
            <w:pPr>
              <w:pStyle w:val="MIRI-TableText"/>
              <w:snapToGrid w:val="0"/>
              <w:jc w:val="center"/>
              <w:rPr>
                <w:rFonts w:ascii="Georgia" w:hAnsi="Georgia"/>
                <w:sz w:val="20"/>
              </w:rPr>
            </w:pPr>
            <w:r w:rsidRPr="003C0A38">
              <w:rPr>
                <w:rFonts w:ascii="Georgia" w:hAnsi="Georgia"/>
                <w:sz w:val="20"/>
              </w:rPr>
              <w:t>5</w:t>
            </w:r>
          </w:p>
        </w:tc>
        <w:tc>
          <w:tcPr>
            <w:tcW w:w="4315" w:type="dxa"/>
            <w:tcBorders>
              <w:top w:val="single" w:sz="4" w:space="0" w:color="000000"/>
              <w:left w:val="single" w:sz="4" w:space="0" w:color="000000"/>
              <w:bottom w:val="single" w:sz="4" w:space="0" w:color="000000"/>
            </w:tcBorders>
            <w:shd w:val="clear" w:color="auto" w:fill="auto"/>
            <w:vAlign w:val="center"/>
          </w:tcPr>
          <w:p w:rsidR="00B12A81" w:rsidRPr="003C0A38" w:rsidRDefault="00B12A81" w:rsidP="00B12A81">
            <w:pPr>
              <w:pStyle w:val="MIRI-TableText"/>
              <w:snapToGrid w:val="0"/>
              <w:rPr>
                <w:rFonts w:ascii="Georgia" w:hAnsi="Georgia"/>
                <w:sz w:val="20"/>
              </w:rPr>
            </w:pPr>
            <w:r w:rsidRPr="003C0A38">
              <w:rPr>
                <w:rFonts w:ascii="Georgia" w:hAnsi="Georgia"/>
                <w:sz w:val="20"/>
              </w:rPr>
              <w:t>EC SGS Science Implementation Plan</w:t>
            </w:r>
          </w:p>
        </w:tc>
        <w:tc>
          <w:tcPr>
            <w:tcW w:w="3092" w:type="dxa"/>
            <w:tcBorders>
              <w:top w:val="single" w:sz="4" w:space="0" w:color="000000"/>
              <w:left w:val="single" w:sz="4" w:space="0" w:color="000000"/>
              <w:bottom w:val="single" w:sz="4" w:space="0" w:color="000000"/>
            </w:tcBorders>
            <w:shd w:val="clear" w:color="auto" w:fill="auto"/>
            <w:vAlign w:val="center"/>
          </w:tcPr>
          <w:p w:rsidR="00B12A81" w:rsidRPr="003C0A38" w:rsidRDefault="00B12A81" w:rsidP="00B12A81">
            <w:pPr>
              <w:pStyle w:val="MIRI-TableText"/>
              <w:snapToGrid w:val="0"/>
              <w:jc w:val="center"/>
              <w:rPr>
                <w:rFonts w:ascii="Georgia" w:hAnsi="Georgia"/>
                <w:sz w:val="20"/>
              </w:rPr>
            </w:pPr>
            <w:r w:rsidRPr="003C0A38">
              <w:rPr>
                <w:rFonts w:ascii="Georgia" w:hAnsi="Georgia"/>
                <w:sz w:val="20"/>
              </w:rPr>
              <w:t>EUCL-OAT-SGS-PL-00003</w:t>
            </w:r>
          </w:p>
        </w:tc>
        <w:tc>
          <w:tcPr>
            <w:tcW w:w="709" w:type="dxa"/>
            <w:tcBorders>
              <w:top w:val="single" w:sz="4" w:space="0" w:color="000000"/>
              <w:left w:val="single" w:sz="4" w:space="0" w:color="000000"/>
              <w:bottom w:val="single" w:sz="4" w:space="0" w:color="000000"/>
            </w:tcBorders>
            <w:shd w:val="clear" w:color="auto" w:fill="auto"/>
            <w:vAlign w:val="center"/>
          </w:tcPr>
          <w:p w:rsidR="00B12A81" w:rsidRPr="003C0A38" w:rsidRDefault="00B12A81" w:rsidP="00B12A81">
            <w:pPr>
              <w:pStyle w:val="MIRI-TableText"/>
              <w:snapToGrid w:val="0"/>
              <w:jc w:val="center"/>
              <w:rPr>
                <w:rFonts w:ascii="Georgia" w:hAnsi="Georgia"/>
                <w:sz w:val="20"/>
              </w:rPr>
            </w:pPr>
            <w:r w:rsidRPr="003C0A38">
              <w:rPr>
                <w:rFonts w:ascii="Georgia" w:hAnsi="Georgia"/>
                <w:sz w:val="20"/>
              </w:rPr>
              <w:t>2.0</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12A81" w:rsidRPr="003C0A38" w:rsidRDefault="00B12A81" w:rsidP="00B12A81">
            <w:pPr>
              <w:pStyle w:val="MIRI-TableText"/>
              <w:snapToGrid w:val="0"/>
              <w:jc w:val="center"/>
              <w:rPr>
                <w:rFonts w:ascii="Georgia" w:hAnsi="Georgia"/>
                <w:sz w:val="20"/>
              </w:rPr>
            </w:pPr>
            <w:r w:rsidRPr="003C0A38">
              <w:rPr>
                <w:rFonts w:ascii="Georgia" w:hAnsi="Georgia"/>
                <w:sz w:val="20"/>
              </w:rPr>
              <w:t>14/11/11</w:t>
            </w:r>
          </w:p>
        </w:tc>
      </w:tr>
      <w:tr w:rsidR="00BF7454" w:rsidRPr="003C0A38" w:rsidTr="00E2655A">
        <w:tc>
          <w:tcPr>
            <w:tcW w:w="531" w:type="dxa"/>
            <w:tcBorders>
              <w:top w:val="single" w:sz="4" w:space="0" w:color="000000"/>
              <w:left w:val="single" w:sz="4" w:space="0" w:color="000000"/>
              <w:bottom w:val="single" w:sz="4" w:space="0" w:color="000000"/>
            </w:tcBorders>
            <w:shd w:val="clear" w:color="auto" w:fill="auto"/>
            <w:vAlign w:val="center"/>
          </w:tcPr>
          <w:p w:rsidR="00BF7454" w:rsidRPr="003C0A38" w:rsidRDefault="00FF3293">
            <w:pPr>
              <w:pStyle w:val="MIRI-TableText"/>
              <w:snapToGrid w:val="0"/>
              <w:jc w:val="center"/>
              <w:rPr>
                <w:rFonts w:ascii="Georgia" w:hAnsi="Georgia"/>
                <w:sz w:val="20"/>
              </w:rPr>
            </w:pPr>
            <w:r w:rsidRPr="003C0A38">
              <w:rPr>
                <w:rFonts w:ascii="Georgia" w:hAnsi="Georgia"/>
                <w:sz w:val="20"/>
              </w:rPr>
              <w:t>6</w:t>
            </w:r>
          </w:p>
        </w:tc>
        <w:tc>
          <w:tcPr>
            <w:tcW w:w="4315" w:type="dxa"/>
            <w:tcBorders>
              <w:top w:val="single" w:sz="4" w:space="0" w:color="000000"/>
              <w:left w:val="single" w:sz="4" w:space="0" w:color="000000"/>
              <w:bottom w:val="single" w:sz="4" w:space="0" w:color="000000"/>
            </w:tcBorders>
            <w:shd w:val="clear" w:color="auto" w:fill="auto"/>
            <w:vAlign w:val="center"/>
          </w:tcPr>
          <w:p w:rsidR="00BF7454" w:rsidRPr="003C0A38" w:rsidRDefault="00BF7454">
            <w:pPr>
              <w:pStyle w:val="MIRI-TableText"/>
              <w:snapToGrid w:val="0"/>
              <w:rPr>
                <w:rFonts w:ascii="Georgia" w:hAnsi="Georgia"/>
                <w:sz w:val="20"/>
              </w:rPr>
            </w:pPr>
            <w:r w:rsidRPr="003C0A38">
              <w:rPr>
                <w:rFonts w:ascii="Georgia" w:hAnsi="Georgia"/>
                <w:sz w:val="20"/>
              </w:rPr>
              <w:t>EC Management Plan</w:t>
            </w:r>
          </w:p>
        </w:tc>
        <w:tc>
          <w:tcPr>
            <w:tcW w:w="3092" w:type="dxa"/>
            <w:tcBorders>
              <w:top w:val="single" w:sz="4" w:space="0" w:color="000000"/>
              <w:left w:val="single" w:sz="4" w:space="0" w:color="000000"/>
              <w:bottom w:val="single" w:sz="4" w:space="0" w:color="000000"/>
            </w:tcBorders>
            <w:shd w:val="clear" w:color="auto" w:fill="auto"/>
            <w:vAlign w:val="center"/>
          </w:tcPr>
          <w:p w:rsidR="00BF7454" w:rsidRPr="003C0A38" w:rsidRDefault="00BF7454">
            <w:pPr>
              <w:pStyle w:val="MIRI-TableText"/>
              <w:snapToGrid w:val="0"/>
              <w:jc w:val="center"/>
              <w:rPr>
                <w:rFonts w:ascii="Georgia" w:hAnsi="Georgia"/>
                <w:sz w:val="20"/>
              </w:rPr>
            </w:pPr>
            <w:r w:rsidRPr="003C0A38">
              <w:rPr>
                <w:rFonts w:ascii="Georgia" w:hAnsi="Georgia" w:cs="Arial"/>
                <w:sz w:val="20"/>
                <w:szCs w:val="18"/>
                <w:lang w:eastAsia="it-IT"/>
              </w:rPr>
              <w:t>EUCL-IAP-EUC-PL-00148</w:t>
            </w:r>
          </w:p>
        </w:tc>
        <w:tc>
          <w:tcPr>
            <w:tcW w:w="709" w:type="dxa"/>
            <w:tcBorders>
              <w:top w:val="single" w:sz="4" w:space="0" w:color="000000"/>
              <w:left w:val="single" w:sz="4" w:space="0" w:color="000000"/>
              <w:bottom w:val="single" w:sz="4" w:space="0" w:color="000000"/>
            </w:tcBorders>
            <w:shd w:val="clear" w:color="auto" w:fill="auto"/>
            <w:vAlign w:val="center"/>
          </w:tcPr>
          <w:p w:rsidR="00BF7454" w:rsidRPr="003C0A38" w:rsidRDefault="000D20F4">
            <w:pPr>
              <w:pStyle w:val="MIRI-TableText"/>
              <w:snapToGrid w:val="0"/>
              <w:jc w:val="center"/>
              <w:rPr>
                <w:rFonts w:ascii="Georgia" w:hAnsi="Georgia" w:cs="Arial"/>
                <w:sz w:val="20"/>
              </w:rPr>
            </w:pPr>
            <w:r w:rsidRPr="003C0A38">
              <w:rPr>
                <w:rFonts w:ascii="Georgia" w:hAnsi="Georgia" w:cs="Arial"/>
                <w:sz w:val="20"/>
              </w:rPr>
              <w:t>2.1</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F7454" w:rsidRPr="003C0A38" w:rsidRDefault="000D20F4" w:rsidP="000D20F4">
            <w:pPr>
              <w:pStyle w:val="MIRI-TableText"/>
              <w:snapToGrid w:val="0"/>
              <w:jc w:val="center"/>
              <w:rPr>
                <w:rFonts w:ascii="Georgia" w:hAnsi="Georgia" w:cs="Arial"/>
                <w:sz w:val="20"/>
              </w:rPr>
            </w:pPr>
            <w:r w:rsidRPr="003C0A38">
              <w:rPr>
                <w:rFonts w:ascii="Georgia" w:hAnsi="Georgia" w:cs="Arial"/>
                <w:sz w:val="20"/>
              </w:rPr>
              <w:t>28</w:t>
            </w:r>
            <w:r w:rsidR="00DA37E4" w:rsidRPr="003C0A38">
              <w:rPr>
                <w:rFonts w:ascii="Georgia" w:hAnsi="Georgia" w:cs="Arial"/>
                <w:sz w:val="20"/>
              </w:rPr>
              <w:t>/</w:t>
            </w:r>
            <w:r w:rsidRPr="003C0A38">
              <w:rPr>
                <w:rFonts w:ascii="Georgia" w:hAnsi="Georgia" w:cs="Arial"/>
                <w:sz w:val="20"/>
              </w:rPr>
              <w:t>12</w:t>
            </w:r>
            <w:r w:rsidR="00DA37E4" w:rsidRPr="003C0A38">
              <w:rPr>
                <w:rFonts w:ascii="Georgia" w:hAnsi="Georgia" w:cs="Arial"/>
                <w:sz w:val="20"/>
              </w:rPr>
              <w:t>/12</w:t>
            </w:r>
          </w:p>
        </w:tc>
      </w:tr>
      <w:tr w:rsidR="00F444B3" w:rsidRPr="003C0A38" w:rsidTr="00E2655A">
        <w:tc>
          <w:tcPr>
            <w:tcW w:w="531" w:type="dxa"/>
            <w:tcBorders>
              <w:top w:val="single" w:sz="4" w:space="0" w:color="000000"/>
              <w:left w:val="single" w:sz="4" w:space="0" w:color="000000"/>
              <w:bottom w:val="single" w:sz="4" w:space="0" w:color="000000"/>
            </w:tcBorders>
            <w:shd w:val="clear" w:color="auto" w:fill="auto"/>
            <w:vAlign w:val="center"/>
          </w:tcPr>
          <w:p w:rsidR="00F444B3" w:rsidRPr="003C0A38" w:rsidRDefault="00FF3293">
            <w:pPr>
              <w:pStyle w:val="MIRI-TableText"/>
              <w:snapToGrid w:val="0"/>
              <w:jc w:val="center"/>
              <w:rPr>
                <w:rFonts w:ascii="Georgia" w:hAnsi="Georgia"/>
                <w:sz w:val="20"/>
              </w:rPr>
            </w:pPr>
            <w:r w:rsidRPr="003C0A38">
              <w:rPr>
                <w:rFonts w:ascii="Georgia" w:hAnsi="Georgia"/>
                <w:sz w:val="20"/>
              </w:rPr>
              <w:t>7</w:t>
            </w:r>
          </w:p>
        </w:tc>
        <w:tc>
          <w:tcPr>
            <w:tcW w:w="4315" w:type="dxa"/>
            <w:tcBorders>
              <w:top w:val="single" w:sz="4" w:space="0" w:color="000000"/>
              <w:left w:val="single" w:sz="4" w:space="0" w:color="000000"/>
              <w:bottom w:val="single" w:sz="4" w:space="0" w:color="000000"/>
            </w:tcBorders>
            <w:shd w:val="clear" w:color="auto" w:fill="auto"/>
            <w:vAlign w:val="center"/>
          </w:tcPr>
          <w:p w:rsidR="00F444B3" w:rsidRPr="003C0A38" w:rsidRDefault="004D5BFB">
            <w:pPr>
              <w:pStyle w:val="MIRI-TableText"/>
              <w:snapToGrid w:val="0"/>
              <w:rPr>
                <w:rFonts w:ascii="Georgia" w:hAnsi="Georgia"/>
                <w:sz w:val="20"/>
              </w:rPr>
            </w:pPr>
            <w:r w:rsidRPr="003C0A38">
              <w:rPr>
                <w:rFonts w:ascii="Georgia" w:hAnsi="Georgia"/>
                <w:sz w:val="20"/>
              </w:rPr>
              <w:t>Euclid SGS Preliminary Requirements Review: Approach and Schedule</w:t>
            </w:r>
          </w:p>
        </w:tc>
        <w:tc>
          <w:tcPr>
            <w:tcW w:w="3092" w:type="dxa"/>
            <w:tcBorders>
              <w:top w:val="single" w:sz="4" w:space="0" w:color="000000"/>
              <w:left w:val="single" w:sz="4" w:space="0" w:color="000000"/>
              <w:bottom w:val="single" w:sz="4" w:space="0" w:color="000000"/>
            </w:tcBorders>
            <w:shd w:val="clear" w:color="auto" w:fill="auto"/>
            <w:vAlign w:val="center"/>
          </w:tcPr>
          <w:p w:rsidR="00F444B3" w:rsidRPr="003C0A38" w:rsidRDefault="004D5BFB">
            <w:pPr>
              <w:pStyle w:val="MIRI-TableText"/>
              <w:snapToGrid w:val="0"/>
              <w:jc w:val="center"/>
              <w:rPr>
                <w:rFonts w:ascii="Georgia" w:hAnsi="Georgia" w:cs="Arial"/>
                <w:sz w:val="20"/>
                <w:szCs w:val="18"/>
                <w:lang w:eastAsia="it-IT"/>
              </w:rPr>
            </w:pPr>
            <w:r w:rsidRPr="003C0A38">
              <w:rPr>
                <w:rFonts w:ascii="Georgia" w:hAnsi="Georgia" w:cs="Arial"/>
                <w:bCs/>
                <w:sz w:val="20"/>
                <w:szCs w:val="18"/>
                <w:lang w:eastAsia="it-IT"/>
              </w:rPr>
              <w:t>EUCL-ESAC-TN-8001</w:t>
            </w:r>
          </w:p>
        </w:tc>
        <w:tc>
          <w:tcPr>
            <w:tcW w:w="709" w:type="dxa"/>
            <w:tcBorders>
              <w:top w:val="single" w:sz="4" w:space="0" w:color="000000"/>
              <w:left w:val="single" w:sz="4" w:space="0" w:color="000000"/>
              <w:bottom w:val="single" w:sz="4" w:space="0" w:color="000000"/>
            </w:tcBorders>
            <w:shd w:val="clear" w:color="auto" w:fill="auto"/>
            <w:vAlign w:val="center"/>
          </w:tcPr>
          <w:p w:rsidR="00F444B3" w:rsidRPr="003C0A38" w:rsidRDefault="004D5BFB">
            <w:pPr>
              <w:pStyle w:val="MIRI-TableText"/>
              <w:snapToGrid w:val="0"/>
              <w:jc w:val="center"/>
              <w:rPr>
                <w:rFonts w:ascii="Georgia" w:hAnsi="Georgia" w:cs="Arial"/>
                <w:sz w:val="20"/>
              </w:rPr>
            </w:pPr>
            <w:r w:rsidRPr="003C0A38">
              <w:rPr>
                <w:rFonts w:ascii="Georgia" w:hAnsi="Georgia" w:cs="Arial"/>
                <w:sz w:val="20"/>
              </w:rPr>
              <w:t>1.0</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444B3" w:rsidRPr="003C0A38" w:rsidRDefault="004D5BFB">
            <w:pPr>
              <w:pStyle w:val="MIRI-TableText"/>
              <w:snapToGrid w:val="0"/>
              <w:jc w:val="center"/>
              <w:rPr>
                <w:rFonts w:ascii="Georgia" w:hAnsi="Georgia" w:cs="Arial"/>
                <w:sz w:val="20"/>
              </w:rPr>
            </w:pPr>
            <w:r w:rsidRPr="003C0A38">
              <w:rPr>
                <w:rFonts w:ascii="Georgia" w:hAnsi="Georgia" w:cs="Arial"/>
                <w:sz w:val="20"/>
              </w:rPr>
              <w:t>18/10</w:t>
            </w:r>
            <w:r w:rsidR="00F444B3" w:rsidRPr="003C0A38">
              <w:rPr>
                <w:rFonts w:ascii="Georgia" w:hAnsi="Georgia" w:cs="Arial"/>
                <w:sz w:val="20"/>
              </w:rPr>
              <w:t>/12</w:t>
            </w:r>
          </w:p>
        </w:tc>
      </w:tr>
      <w:tr w:rsidR="00F96745" w:rsidRPr="003C0A38" w:rsidTr="00E2655A">
        <w:tc>
          <w:tcPr>
            <w:tcW w:w="531" w:type="dxa"/>
            <w:tcBorders>
              <w:top w:val="single" w:sz="4" w:space="0" w:color="000000"/>
              <w:left w:val="single" w:sz="4" w:space="0" w:color="000000"/>
              <w:bottom w:val="single" w:sz="4" w:space="0" w:color="000000"/>
            </w:tcBorders>
            <w:shd w:val="clear" w:color="auto" w:fill="auto"/>
            <w:vAlign w:val="center"/>
          </w:tcPr>
          <w:p w:rsidR="00F96745" w:rsidRPr="003C0A38" w:rsidRDefault="00F96745" w:rsidP="009E2EFB">
            <w:pPr>
              <w:pStyle w:val="MIRI-TableText"/>
              <w:snapToGrid w:val="0"/>
              <w:jc w:val="center"/>
              <w:rPr>
                <w:rFonts w:ascii="Georgia" w:hAnsi="Georgia"/>
                <w:sz w:val="20"/>
              </w:rPr>
            </w:pPr>
            <w:r w:rsidRPr="003C0A38">
              <w:rPr>
                <w:rFonts w:ascii="Georgia" w:hAnsi="Georgia"/>
                <w:sz w:val="20"/>
              </w:rPr>
              <w:t>8</w:t>
            </w:r>
          </w:p>
        </w:tc>
        <w:tc>
          <w:tcPr>
            <w:tcW w:w="4315" w:type="dxa"/>
            <w:tcBorders>
              <w:top w:val="single" w:sz="4" w:space="0" w:color="000000"/>
              <w:left w:val="single" w:sz="4" w:space="0" w:color="000000"/>
              <w:bottom w:val="single" w:sz="4" w:space="0" w:color="000000"/>
            </w:tcBorders>
            <w:shd w:val="clear" w:color="auto" w:fill="auto"/>
            <w:vAlign w:val="center"/>
          </w:tcPr>
          <w:p w:rsidR="00F96745" w:rsidRPr="003C0A38" w:rsidRDefault="00F96745" w:rsidP="009E2EFB">
            <w:pPr>
              <w:pStyle w:val="MIRI-TableText"/>
              <w:snapToGrid w:val="0"/>
              <w:rPr>
                <w:rFonts w:ascii="Georgia" w:hAnsi="Georgia"/>
                <w:sz w:val="20"/>
              </w:rPr>
            </w:pPr>
            <w:r w:rsidRPr="003C0A38">
              <w:rPr>
                <w:rFonts w:ascii="Georgia" w:hAnsi="Georgia"/>
                <w:sz w:val="20"/>
              </w:rPr>
              <w:t>Euclid Legacy Ground Data Processing Requirements Document</w:t>
            </w:r>
          </w:p>
        </w:tc>
        <w:tc>
          <w:tcPr>
            <w:tcW w:w="3092" w:type="dxa"/>
            <w:tcBorders>
              <w:top w:val="single" w:sz="4" w:space="0" w:color="000000"/>
              <w:left w:val="single" w:sz="4" w:space="0" w:color="000000"/>
              <w:bottom w:val="single" w:sz="4" w:space="0" w:color="000000"/>
            </w:tcBorders>
            <w:shd w:val="clear" w:color="auto" w:fill="auto"/>
            <w:vAlign w:val="center"/>
          </w:tcPr>
          <w:p w:rsidR="00F96745" w:rsidRPr="003C0A38" w:rsidRDefault="00F96745" w:rsidP="009E2EFB">
            <w:pPr>
              <w:pStyle w:val="MIRI-TableText"/>
              <w:snapToGrid w:val="0"/>
              <w:jc w:val="center"/>
              <w:rPr>
                <w:rFonts w:ascii="Georgia" w:hAnsi="Georgia" w:cs="Arial"/>
                <w:bCs/>
                <w:sz w:val="20"/>
                <w:szCs w:val="18"/>
                <w:lang w:eastAsia="it-IT"/>
              </w:rPr>
            </w:pPr>
            <w:r w:rsidRPr="003C0A38">
              <w:rPr>
                <w:rFonts w:ascii="Georgia" w:hAnsi="Georgia" w:cs="Arial"/>
                <w:bCs/>
                <w:sz w:val="20"/>
                <w:szCs w:val="18"/>
                <w:lang w:eastAsia="it-IT"/>
              </w:rPr>
              <w:t>EUCL-LEI-SGS-REQ-00269</w:t>
            </w:r>
          </w:p>
        </w:tc>
        <w:tc>
          <w:tcPr>
            <w:tcW w:w="709" w:type="dxa"/>
            <w:tcBorders>
              <w:top w:val="single" w:sz="4" w:space="0" w:color="000000"/>
              <w:left w:val="single" w:sz="4" w:space="0" w:color="000000"/>
              <w:bottom w:val="single" w:sz="4" w:space="0" w:color="000000"/>
            </w:tcBorders>
            <w:shd w:val="clear" w:color="auto" w:fill="auto"/>
            <w:vAlign w:val="center"/>
          </w:tcPr>
          <w:p w:rsidR="00F96745" w:rsidRPr="003C0A38" w:rsidRDefault="00F96745" w:rsidP="009E2EFB">
            <w:pPr>
              <w:pStyle w:val="MIRI-TableText"/>
              <w:snapToGrid w:val="0"/>
              <w:jc w:val="center"/>
              <w:rPr>
                <w:rFonts w:ascii="Georgia" w:hAnsi="Georgia" w:cs="Arial"/>
                <w:sz w:val="20"/>
              </w:rPr>
            </w:pPr>
            <w:r w:rsidRPr="003C0A38">
              <w:rPr>
                <w:rFonts w:ascii="Georgia" w:hAnsi="Georgia" w:cs="Arial"/>
                <w:sz w:val="20"/>
              </w:rPr>
              <w:t>1.0</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6745" w:rsidRPr="003C0A38" w:rsidRDefault="00F96745" w:rsidP="009E2EFB">
            <w:pPr>
              <w:pStyle w:val="MIRI-TableText"/>
              <w:snapToGrid w:val="0"/>
              <w:jc w:val="center"/>
              <w:rPr>
                <w:rFonts w:ascii="Georgia" w:hAnsi="Georgia" w:cs="Arial"/>
                <w:sz w:val="20"/>
              </w:rPr>
            </w:pPr>
            <w:r w:rsidRPr="003C0A38">
              <w:rPr>
                <w:rFonts w:ascii="Georgia" w:hAnsi="Georgia" w:cs="Arial"/>
                <w:sz w:val="20"/>
              </w:rPr>
              <w:t>01/05/12</w:t>
            </w:r>
          </w:p>
        </w:tc>
      </w:tr>
      <w:tr w:rsidR="00F96745" w:rsidRPr="003C0A38" w:rsidTr="00E2655A">
        <w:tc>
          <w:tcPr>
            <w:tcW w:w="531" w:type="dxa"/>
            <w:tcBorders>
              <w:top w:val="single" w:sz="4" w:space="0" w:color="000000"/>
              <w:left w:val="single" w:sz="4" w:space="0" w:color="000000"/>
              <w:bottom w:val="single" w:sz="4" w:space="0" w:color="000000"/>
            </w:tcBorders>
            <w:shd w:val="clear" w:color="auto" w:fill="auto"/>
            <w:vAlign w:val="center"/>
          </w:tcPr>
          <w:p w:rsidR="00F96745" w:rsidRPr="003C0A38" w:rsidRDefault="00F96745">
            <w:pPr>
              <w:pStyle w:val="MIRI-TableText"/>
              <w:snapToGrid w:val="0"/>
              <w:jc w:val="center"/>
              <w:rPr>
                <w:rFonts w:ascii="Georgia" w:hAnsi="Georgia"/>
                <w:sz w:val="20"/>
              </w:rPr>
            </w:pPr>
            <w:r w:rsidRPr="003C0A38">
              <w:rPr>
                <w:rFonts w:ascii="Georgia" w:hAnsi="Georgia"/>
                <w:sz w:val="20"/>
              </w:rPr>
              <w:t>9</w:t>
            </w:r>
          </w:p>
        </w:tc>
        <w:tc>
          <w:tcPr>
            <w:tcW w:w="4315" w:type="dxa"/>
            <w:tcBorders>
              <w:top w:val="single" w:sz="4" w:space="0" w:color="000000"/>
              <w:left w:val="single" w:sz="4" w:space="0" w:color="000000"/>
              <w:bottom w:val="single" w:sz="4" w:space="0" w:color="000000"/>
            </w:tcBorders>
            <w:shd w:val="clear" w:color="auto" w:fill="auto"/>
            <w:vAlign w:val="center"/>
          </w:tcPr>
          <w:p w:rsidR="00F96745" w:rsidRPr="003C0A38" w:rsidRDefault="007F35DA" w:rsidP="00EF7CC3">
            <w:pPr>
              <w:pStyle w:val="MIRI-TableText"/>
              <w:snapToGrid w:val="0"/>
              <w:rPr>
                <w:rFonts w:ascii="Georgia" w:hAnsi="Georgia"/>
                <w:sz w:val="20"/>
              </w:rPr>
            </w:pPr>
            <w:r w:rsidRPr="003C0A38">
              <w:rPr>
                <w:rFonts w:ascii="Georgia" w:hAnsi="Georgia"/>
                <w:sz w:val="20"/>
              </w:rPr>
              <w:t xml:space="preserve">Euclid SGS </w:t>
            </w:r>
            <w:r w:rsidR="00F96745" w:rsidRPr="003C0A38">
              <w:rPr>
                <w:rFonts w:ascii="Georgia" w:hAnsi="Georgia"/>
                <w:sz w:val="20"/>
              </w:rPr>
              <w:t xml:space="preserve">Document Delivery List </w:t>
            </w:r>
          </w:p>
        </w:tc>
        <w:tc>
          <w:tcPr>
            <w:tcW w:w="3092" w:type="dxa"/>
            <w:tcBorders>
              <w:top w:val="single" w:sz="4" w:space="0" w:color="000000"/>
              <w:left w:val="single" w:sz="4" w:space="0" w:color="000000"/>
              <w:bottom w:val="single" w:sz="4" w:space="0" w:color="000000"/>
            </w:tcBorders>
            <w:shd w:val="clear" w:color="auto" w:fill="auto"/>
            <w:vAlign w:val="center"/>
          </w:tcPr>
          <w:p w:rsidR="00F96745" w:rsidRPr="003C0A38" w:rsidRDefault="00F96745">
            <w:pPr>
              <w:pStyle w:val="MIRI-TableText"/>
              <w:snapToGrid w:val="0"/>
              <w:jc w:val="center"/>
              <w:rPr>
                <w:rFonts w:ascii="Georgia" w:hAnsi="Georgia" w:cs="Arial"/>
                <w:bCs/>
                <w:sz w:val="20"/>
                <w:szCs w:val="18"/>
                <w:lang w:eastAsia="it-IT"/>
              </w:rPr>
            </w:pPr>
          </w:p>
        </w:tc>
        <w:tc>
          <w:tcPr>
            <w:tcW w:w="709" w:type="dxa"/>
            <w:tcBorders>
              <w:top w:val="single" w:sz="4" w:space="0" w:color="000000"/>
              <w:left w:val="single" w:sz="4" w:space="0" w:color="000000"/>
              <w:bottom w:val="single" w:sz="4" w:space="0" w:color="000000"/>
            </w:tcBorders>
            <w:shd w:val="clear" w:color="auto" w:fill="auto"/>
            <w:vAlign w:val="center"/>
          </w:tcPr>
          <w:p w:rsidR="00F96745" w:rsidRPr="003C0A38" w:rsidRDefault="00F96745">
            <w:pPr>
              <w:pStyle w:val="MIRI-TableText"/>
              <w:snapToGrid w:val="0"/>
              <w:jc w:val="center"/>
              <w:rPr>
                <w:rFonts w:ascii="Georgia" w:hAnsi="Georgia" w:cs="Arial"/>
                <w:sz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6745" w:rsidRPr="003C0A38" w:rsidRDefault="00F96745">
            <w:pPr>
              <w:pStyle w:val="MIRI-TableText"/>
              <w:snapToGrid w:val="0"/>
              <w:jc w:val="center"/>
              <w:rPr>
                <w:rFonts w:ascii="Georgia" w:hAnsi="Georgia" w:cs="Arial"/>
                <w:sz w:val="20"/>
              </w:rPr>
            </w:pPr>
          </w:p>
        </w:tc>
      </w:tr>
      <w:tr w:rsidR="00F96745" w:rsidRPr="003C0A38" w:rsidTr="00E2655A">
        <w:tc>
          <w:tcPr>
            <w:tcW w:w="531" w:type="dxa"/>
            <w:tcBorders>
              <w:top w:val="single" w:sz="4" w:space="0" w:color="000000"/>
              <w:left w:val="single" w:sz="4" w:space="0" w:color="000000"/>
              <w:bottom w:val="single" w:sz="4" w:space="0" w:color="000000"/>
            </w:tcBorders>
            <w:shd w:val="clear" w:color="auto" w:fill="auto"/>
            <w:vAlign w:val="center"/>
          </w:tcPr>
          <w:p w:rsidR="00F96745" w:rsidRPr="003C0A38" w:rsidRDefault="00F96745">
            <w:pPr>
              <w:pStyle w:val="MIRI-TableText"/>
              <w:snapToGrid w:val="0"/>
              <w:jc w:val="center"/>
              <w:rPr>
                <w:rFonts w:ascii="Georgia" w:hAnsi="Georgia"/>
                <w:sz w:val="20"/>
              </w:rPr>
            </w:pPr>
            <w:r w:rsidRPr="003C0A38">
              <w:rPr>
                <w:rFonts w:ascii="Georgia" w:hAnsi="Georgia"/>
                <w:sz w:val="20"/>
              </w:rPr>
              <w:t>10</w:t>
            </w:r>
          </w:p>
        </w:tc>
        <w:tc>
          <w:tcPr>
            <w:tcW w:w="4315" w:type="dxa"/>
            <w:tcBorders>
              <w:top w:val="single" w:sz="4" w:space="0" w:color="000000"/>
              <w:left w:val="single" w:sz="4" w:space="0" w:color="000000"/>
              <w:bottom w:val="single" w:sz="4" w:space="0" w:color="000000"/>
            </w:tcBorders>
            <w:shd w:val="clear" w:color="auto" w:fill="auto"/>
            <w:vAlign w:val="center"/>
          </w:tcPr>
          <w:p w:rsidR="00F96745" w:rsidRPr="003C0A38" w:rsidRDefault="00F96745" w:rsidP="00EF7CC3">
            <w:pPr>
              <w:pStyle w:val="MIRI-TableText"/>
              <w:snapToGrid w:val="0"/>
              <w:rPr>
                <w:rFonts w:ascii="Georgia" w:hAnsi="Georgia"/>
                <w:sz w:val="20"/>
              </w:rPr>
            </w:pPr>
            <w:r w:rsidRPr="003C0A38">
              <w:rPr>
                <w:rFonts w:ascii="Georgia" w:hAnsi="Georgia"/>
                <w:sz w:val="20"/>
              </w:rPr>
              <w:t>ECSS Compliance Matrix</w:t>
            </w:r>
          </w:p>
        </w:tc>
        <w:tc>
          <w:tcPr>
            <w:tcW w:w="3092" w:type="dxa"/>
            <w:tcBorders>
              <w:top w:val="single" w:sz="4" w:space="0" w:color="000000"/>
              <w:left w:val="single" w:sz="4" w:space="0" w:color="000000"/>
              <w:bottom w:val="single" w:sz="4" w:space="0" w:color="000000"/>
            </w:tcBorders>
            <w:shd w:val="clear" w:color="auto" w:fill="auto"/>
            <w:vAlign w:val="center"/>
          </w:tcPr>
          <w:p w:rsidR="00F96745" w:rsidRPr="003C0A38" w:rsidRDefault="00F96745">
            <w:pPr>
              <w:pStyle w:val="MIRI-TableText"/>
              <w:snapToGrid w:val="0"/>
              <w:jc w:val="center"/>
              <w:rPr>
                <w:rFonts w:ascii="Georgia" w:hAnsi="Georgia" w:cs="Arial"/>
                <w:bCs/>
                <w:sz w:val="20"/>
                <w:szCs w:val="18"/>
                <w:lang w:eastAsia="it-IT"/>
              </w:rPr>
            </w:pPr>
          </w:p>
        </w:tc>
        <w:tc>
          <w:tcPr>
            <w:tcW w:w="709" w:type="dxa"/>
            <w:tcBorders>
              <w:top w:val="single" w:sz="4" w:space="0" w:color="000000"/>
              <w:left w:val="single" w:sz="4" w:space="0" w:color="000000"/>
              <w:bottom w:val="single" w:sz="4" w:space="0" w:color="000000"/>
            </w:tcBorders>
            <w:shd w:val="clear" w:color="auto" w:fill="auto"/>
            <w:vAlign w:val="center"/>
          </w:tcPr>
          <w:p w:rsidR="00F96745" w:rsidRPr="003C0A38" w:rsidRDefault="00F96745">
            <w:pPr>
              <w:pStyle w:val="MIRI-TableText"/>
              <w:snapToGrid w:val="0"/>
              <w:jc w:val="center"/>
              <w:rPr>
                <w:rFonts w:ascii="Georgia" w:hAnsi="Georgia" w:cs="Arial"/>
                <w:sz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6745" w:rsidRPr="003C0A38" w:rsidRDefault="00F96745">
            <w:pPr>
              <w:pStyle w:val="MIRI-TableText"/>
              <w:snapToGrid w:val="0"/>
              <w:jc w:val="center"/>
              <w:rPr>
                <w:rFonts w:ascii="Georgia" w:hAnsi="Georgia" w:cs="Arial"/>
                <w:sz w:val="20"/>
              </w:rPr>
            </w:pPr>
          </w:p>
        </w:tc>
      </w:tr>
      <w:tr w:rsidR="006D23AA" w:rsidRPr="003C0A38" w:rsidTr="00E2655A">
        <w:tc>
          <w:tcPr>
            <w:tcW w:w="531" w:type="dxa"/>
            <w:tcBorders>
              <w:top w:val="single" w:sz="4" w:space="0" w:color="000000"/>
              <w:left w:val="single" w:sz="4" w:space="0" w:color="000000"/>
              <w:bottom w:val="single" w:sz="4" w:space="0" w:color="000000"/>
            </w:tcBorders>
            <w:shd w:val="clear" w:color="auto" w:fill="auto"/>
            <w:vAlign w:val="center"/>
          </w:tcPr>
          <w:p w:rsidR="006D23AA" w:rsidRPr="003C0A38" w:rsidRDefault="006D23AA">
            <w:pPr>
              <w:pStyle w:val="MIRI-TableText"/>
              <w:snapToGrid w:val="0"/>
              <w:jc w:val="center"/>
              <w:rPr>
                <w:rFonts w:ascii="Georgia" w:hAnsi="Georgia"/>
                <w:sz w:val="20"/>
              </w:rPr>
            </w:pPr>
            <w:r w:rsidRPr="003C0A38">
              <w:rPr>
                <w:rFonts w:ascii="Georgia" w:hAnsi="Georgia"/>
                <w:sz w:val="20"/>
              </w:rPr>
              <w:t>11</w:t>
            </w:r>
          </w:p>
        </w:tc>
        <w:tc>
          <w:tcPr>
            <w:tcW w:w="4315" w:type="dxa"/>
            <w:tcBorders>
              <w:top w:val="single" w:sz="4" w:space="0" w:color="000000"/>
              <w:left w:val="single" w:sz="4" w:space="0" w:color="000000"/>
              <w:bottom w:val="single" w:sz="4" w:space="0" w:color="000000"/>
            </w:tcBorders>
            <w:shd w:val="clear" w:color="auto" w:fill="auto"/>
            <w:vAlign w:val="center"/>
          </w:tcPr>
          <w:p w:rsidR="006D23AA" w:rsidRPr="003C0A38" w:rsidRDefault="006D23AA" w:rsidP="00EF7CC3">
            <w:pPr>
              <w:pStyle w:val="MIRI-TableText"/>
              <w:snapToGrid w:val="0"/>
              <w:rPr>
                <w:rFonts w:ascii="Georgia" w:hAnsi="Georgia"/>
                <w:sz w:val="20"/>
              </w:rPr>
            </w:pPr>
            <w:r w:rsidRPr="003C0A38">
              <w:rPr>
                <w:rFonts w:ascii="Georgia" w:hAnsi="Georgia"/>
                <w:sz w:val="20"/>
              </w:rPr>
              <w:t>Euclid Archive Development Strategy</w:t>
            </w:r>
          </w:p>
        </w:tc>
        <w:tc>
          <w:tcPr>
            <w:tcW w:w="3092" w:type="dxa"/>
            <w:tcBorders>
              <w:top w:val="single" w:sz="4" w:space="0" w:color="000000"/>
              <w:left w:val="single" w:sz="4" w:space="0" w:color="000000"/>
              <w:bottom w:val="single" w:sz="4" w:space="0" w:color="000000"/>
            </w:tcBorders>
            <w:shd w:val="clear" w:color="auto" w:fill="auto"/>
            <w:vAlign w:val="center"/>
          </w:tcPr>
          <w:p w:rsidR="006D23AA" w:rsidRPr="003C0A38" w:rsidRDefault="006D23AA">
            <w:pPr>
              <w:pStyle w:val="MIRI-TableText"/>
              <w:snapToGrid w:val="0"/>
              <w:jc w:val="center"/>
              <w:rPr>
                <w:rFonts w:ascii="Georgia" w:hAnsi="Georgia" w:cs="Arial"/>
                <w:bCs/>
                <w:sz w:val="20"/>
                <w:szCs w:val="18"/>
                <w:lang w:eastAsia="it-IT"/>
              </w:rPr>
            </w:pPr>
            <w:r w:rsidRPr="003C0A38">
              <w:rPr>
                <w:rFonts w:ascii="Georgia" w:hAnsi="Georgia" w:cs="Arial"/>
                <w:bCs/>
                <w:sz w:val="20"/>
                <w:szCs w:val="18"/>
                <w:lang w:eastAsia="it-IT"/>
              </w:rPr>
              <w:t>EUCL-OTS-SOW-8-001</w:t>
            </w:r>
          </w:p>
        </w:tc>
        <w:tc>
          <w:tcPr>
            <w:tcW w:w="709" w:type="dxa"/>
            <w:tcBorders>
              <w:top w:val="single" w:sz="4" w:space="0" w:color="000000"/>
              <w:left w:val="single" w:sz="4" w:space="0" w:color="000000"/>
              <w:bottom w:val="single" w:sz="4" w:space="0" w:color="000000"/>
            </w:tcBorders>
            <w:shd w:val="clear" w:color="auto" w:fill="auto"/>
            <w:vAlign w:val="center"/>
          </w:tcPr>
          <w:p w:rsidR="006D23AA" w:rsidRPr="003C0A38" w:rsidRDefault="006D23AA">
            <w:pPr>
              <w:pStyle w:val="MIRI-TableText"/>
              <w:snapToGrid w:val="0"/>
              <w:jc w:val="center"/>
              <w:rPr>
                <w:rFonts w:ascii="Georgia" w:hAnsi="Georgia" w:cs="Arial"/>
                <w:sz w:val="20"/>
              </w:rPr>
            </w:pPr>
            <w:r w:rsidRPr="003C0A38">
              <w:rPr>
                <w:rFonts w:ascii="Georgia" w:hAnsi="Georgia" w:cs="Arial"/>
                <w:sz w:val="20"/>
              </w:rPr>
              <w:t>1.0</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6D23AA" w:rsidRPr="003C0A38" w:rsidRDefault="006D23AA" w:rsidP="00584F0F">
            <w:pPr>
              <w:pStyle w:val="MIRI-TableText"/>
              <w:snapToGrid w:val="0"/>
              <w:jc w:val="center"/>
              <w:rPr>
                <w:rFonts w:ascii="Georgia" w:hAnsi="Georgia" w:cs="Arial"/>
                <w:sz w:val="20"/>
              </w:rPr>
            </w:pPr>
            <w:r w:rsidRPr="003C0A38">
              <w:rPr>
                <w:rFonts w:ascii="Georgia" w:hAnsi="Georgia" w:cs="Arial"/>
                <w:sz w:val="20"/>
              </w:rPr>
              <w:t>27/02/13</w:t>
            </w:r>
          </w:p>
        </w:tc>
      </w:tr>
      <w:tr w:rsidR="002F0712" w:rsidRPr="003C0A38" w:rsidTr="00E2655A">
        <w:tc>
          <w:tcPr>
            <w:tcW w:w="531" w:type="dxa"/>
            <w:tcBorders>
              <w:top w:val="single" w:sz="4" w:space="0" w:color="000000"/>
              <w:left w:val="single" w:sz="4" w:space="0" w:color="000000"/>
              <w:bottom w:val="single" w:sz="4" w:space="0" w:color="000000"/>
            </w:tcBorders>
            <w:shd w:val="clear" w:color="auto" w:fill="auto"/>
            <w:vAlign w:val="center"/>
          </w:tcPr>
          <w:p w:rsidR="002F0712" w:rsidRPr="003C0A38" w:rsidRDefault="002F0712">
            <w:pPr>
              <w:pStyle w:val="MIRI-TableText"/>
              <w:snapToGrid w:val="0"/>
              <w:jc w:val="center"/>
              <w:rPr>
                <w:rFonts w:ascii="Georgia" w:hAnsi="Georgia"/>
                <w:sz w:val="20"/>
              </w:rPr>
            </w:pPr>
            <w:r w:rsidRPr="003C0A38">
              <w:rPr>
                <w:rFonts w:ascii="Georgia" w:hAnsi="Georgia"/>
                <w:sz w:val="20"/>
              </w:rPr>
              <w:t>12</w:t>
            </w:r>
          </w:p>
        </w:tc>
        <w:tc>
          <w:tcPr>
            <w:tcW w:w="4315" w:type="dxa"/>
            <w:tcBorders>
              <w:top w:val="single" w:sz="4" w:space="0" w:color="000000"/>
              <w:left w:val="single" w:sz="4" w:space="0" w:color="000000"/>
              <w:bottom w:val="single" w:sz="4" w:space="0" w:color="000000"/>
            </w:tcBorders>
            <w:shd w:val="clear" w:color="auto" w:fill="auto"/>
            <w:vAlign w:val="center"/>
          </w:tcPr>
          <w:p w:rsidR="002F0712" w:rsidRPr="003C0A38" w:rsidRDefault="004F1F50" w:rsidP="00EF7CC3">
            <w:pPr>
              <w:pStyle w:val="MIRI-TableText"/>
              <w:snapToGrid w:val="0"/>
              <w:rPr>
                <w:rFonts w:ascii="Georgia" w:hAnsi="Georgia"/>
                <w:sz w:val="20"/>
              </w:rPr>
            </w:pPr>
            <w:r w:rsidRPr="003C0A38">
              <w:rPr>
                <w:rFonts w:ascii="Georgia" w:hAnsi="Georgia"/>
                <w:sz w:val="20"/>
              </w:rPr>
              <w:t>Euclid SGS Project Milestones</w:t>
            </w:r>
          </w:p>
        </w:tc>
        <w:tc>
          <w:tcPr>
            <w:tcW w:w="3092" w:type="dxa"/>
            <w:tcBorders>
              <w:top w:val="single" w:sz="4" w:space="0" w:color="000000"/>
              <w:left w:val="single" w:sz="4" w:space="0" w:color="000000"/>
              <w:bottom w:val="single" w:sz="4" w:space="0" w:color="000000"/>
            </w:tcBorders>
            <w:shd w:val="clear" w:color="auto" w:fill="auto"/>
            <w:vAlign w:val="center"/>
          </w:tcPr>
          <w:p w:rsidR="002F0712" w:rsidRPr="003C0A38" w:rsidRDefault="004F1F50" w:rsidP="00584F0F">
            <w:pPr>
              <w:pStyle w:val="MIRI-TableText"/>
              <w:snapToGrid w:val="0"/>
              <w:jc w:val="center"/>
              <w:rPr>
                <w:rFonts w:ascii="Georgia" w:hAnsi="Georgia" w:cs="Arial"/>
                <w:bCs/>
                <w:sz w:val="20"/>
                <w:szCs w:val="18"/>
                <w:lang w:eastAsia="it-IT"/>
              </w:rPr>
            </w:pPr>
            <w:r w:rsidRPr="003C0A38">
              <w:rPr>
                <w:rFonts w:ascii="Georgia" w:hAnsi="Georgia" w:cs="Arial"/>
                <w:bCs/>
                <w:sz w:val="20"/>
                <w:szCs w:val="18"/>
                <w:lang w:eastAsia="it-IT"/>
              </w:rPr>
              <w:t>EUCL-EST-PL-8-001</w:t>
            </w:r>
          </w:p>
        </w:tc>
        <w:tc>
          <w:tcPr>
            <w:tcW w:w="709" w:type="dxa"/>
            <w:tcBorders>
              <w:top w:val="single" w:sz="4" w:space="0" w:color="000000"/>
              <w:left w:val="single" w:sz="4" w:space="0" w:color="000000"/>
              <w:bottom w:val="single" w:sz="4" w:space="0" w:color="000000"/>
            </w:tcBorders>
            <w:shd w:val="clear" w:color="auto" w:fill="auto"/>
            <w:vAlign w:val="center"/>
          </w:tcPr>
          <w:p w:rsidR="002F0712" w:rsidRPr="003C0A38" w:rsidRDefault="004F1F50">
            <w:pPr>
              <w:pStyle w:val="MIRI-TableText"/>
              <w:snapToGrid w:val="0"/>
              <w:jc w:val="center"/>
              <w:rPr>
                <w:rFonts w:ascii="Georgia" w:hAnsi="Georgia" w:cs="Arial"/>
                <w:sz w:val="20"/>
              </w:rPr>
            </w:pPr>
            <w:r w:rsidRPr="003C0A38">
              <w:rPr>
                <w:rFonts w:ascii="Georgia" w:hAnsi="Georgia" w:cs="Arial"/>
                <w:sz w:val="20"/>
              </w:rPr>
              <w:t>1.0</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2F0712" w:rsidRPr="003C0A38" w:rsidRDefault="004F1F50" w:rsidP="00584F0F">
            <w:pPr>
              <w:pStyle w:val="MIRI-TableText"/>
              <w:snapToGrid w:val="0"/>
              <w:jc w:val="center"/>
              <w:rPr>
                <w:rFonts w:ascii="Georgia" w:hAnsi="Georgia" w:cs="Arial"/>
                <w:sz w:val="20"/>
              </w:rPr>
            </w:pPr>
            <w:r w:rsidRPr="003C0A38">
              <w:rPr>
                <w:rFonts w:ascii="Georgia" w:hAnsi="Georgia" w:cs="Arial"/>
                <w:sz w:val="20"/>
              </w:rPr>
              <w:t>28/01/13</w:t>
            </w:r>
          </w:p>
        </w:tc>
      </w:tr>
      <w:tr w:rsidR="00EF5696" w:rsidRPr="003C0A38" w:rsidTr="00D26D43">
        <w:tc>
          <w:tcPr>
            <w:tcW w:w="531" w:type="dxa"/>
            <w:tcBorders>
              <w:top w:val="single" w:sz="4" w:space="0" w:color="000000"/>
              <w:left w:val="single" w:sz="4" w:space="0" w:color="000000"/>
              <w:bottom w:val="single" w:sz="4" w:space="0" w:color="000000"/>
            </w:tcBorders>
            <w:shd w:val="clear" w:color="auto" w:fill="auto"/>
            <w:vAlign w:val="center"/>
          </w:tcPr>
          <w:p w:rsidR="00EF5696" w:rsidRPr="003C0A38" w:rsidRDefault="00EF5696" w:rsidP="00EF5696">
            <w:pPr>
              <w:pStyle w:val="MIRI-TableText"/>
              <w:snapToGrid w:val="0"/>
              <w:jc w:val="center"/>
              <w:rPr>
                <w:rFonts w:ascii="Georgia" w:hAnsi="Georgia"/>
                <w:sz w:val="20"/>
              </w:rPr>
            </w:pPr>
            <w:r w:rsidRPr="003C0A38">
              <w:rPr>
                <w:rFonts w:ascii="Georgia" w:hAnsi="Georgia"/>
                <w:sz w:val="20"/>
              </w:rPr>
              <w:t>13</w:t>
            </w:r>
          </w:p>
        </w:tc>
        <w:tc>
          <w:tcPr>
            <w:tcW w:w="4315" w:type="dxa"/>
            <w:tcBorders>
              <w:top w:val="single" w:sz="4" w:space="0" w:color="000000"/>
              <w:left w:val="single" w:sz="4" w:space="0" w:color="000000"/>
              <w:bottom w:val="single" w:sz="4" w:space="0" w:color="000000"/>
            </w:tcBorders>
            <w:shd w:val="clear" w:color="auto" w:fill="auto"/>
          </w:tcPr>
          <w:p w:rsidR="00EF5696" w:rsidRPr="003C0A38" w:rsidRDefault="00EF5696" w:rsidP="00EF5696">
            <w:pPr>
              <w:pStyle w:val="MIRI-TableText"/>
              <w:snapToGrid w:val="0"/>
              <w:rPr>
                <w:rFonts w:ascii="Georgia" w:hAnsi="Georgia"/>
                <w:sz w:val="20"/>
              </w:rPr>
            </w:pPr>
            <w:r w:rsidRPr="003C0A38">
              <w:rPr>
                <w:rFonts w:ascii="Georgia" w:hAnsi="Georgia" w:cs="Arial"/>
                <w:sz w:val="20"/>
              </w:rPr>
              <w:t>EC SGS Work-Package Breakdown and Description</w:t>
            </w:r>
          </w:p>
        </w:tc>
        <w:tc>
          <w:tcPr>
            <w:tcW w:w="3092" w:type="dxa"/>
            <w:tcBorders>
              <w:top w:val="single" w:sz="4" w:space="0" w:color="000000"/>
              <w:left w:val="single" w:sz="4" w:space="0" w:color="000000"/>
              <w:bottom w:val="single" w:sz="4" w:space="0" w:color="000000"/>
            </w:tcBorders>
            <w:shd w:val="clear" w:color="auto" w:fill="auto"/>
            <w:vAlign w:val="center"/>
          </w:tcPr>
          <w:p w:rsidR="00EF5696" w:rsidRPr="003C0A38" w:rsidRDefault="00EF5696" w:rsidP="00EF5696">
            <w:pPr>
              <w:pStyle w:val="MIRI-TableText"/>
              <w:snapToGrid w:val="0"/>
              <w:jc w:val="center"/>
              <w:rPr>
                <w:rFonts w:ascii="Georgia" w:hAnsi="Georgia" w:cs="Arial"/>
                <w:bCs/>
                <w:sz w:val="20"/>
                <w:szCs w:val="18"/>
                <w:lang w:eastAsia="it-IT"/>
              </w:rPr>
            </w:pPr>
            <w:r w:rsidRPr="003C0A38">
              <w:rPr>
                <w:rFonts w:ascii="Georgia" w:hAnsi="Georgia" w:cs="Arial"/>
                <w:sz w:val="20"/>
              </w:rPr>
              <w:t>EUCL-OTS-SGS-WPD-00082</w:t>
            </w:r>
          </w:p>
        </w:tc>
        <w:tc>
          <w:tcPr>
            <w:tcW w:w="709" w:type="dxa"/>
            <w:tcBorders>
              <w:top w:val="single" w:sz="4" w:space="0" w:color="000000"/>
              <w:left w:val="single" w:sz="4" w:space="0" w:color="000000"/>
              <w:bottom w:val="single" w:sz="4" w:space="0" w:color="000000"/>
            </w:tcBorders>
            <w:shd w:val="clear" w:color="auto" w:fill="auto"/>
          </w:tcPr>
          <w:p w:rsidR="00EF5696" w:rsidRPr="003C0A38" w:rsidRDefault="00EF5696" w:rsidP="00EF5696">
            <w:pPr>
              <w:pStyle w:val="MIRI-TableText"/>
              <w:snapToGrid w:val="0"/>
              <w:jc w:val="center"/>
              <w:rPr>
                <w:rFonts w:ascii="Georgia" w:hAnsi="Georgia" w:cs="Arial"/>
                <w:sz w:val="20"/>
              </w:rPr>
            </w:pPr>
            <w:r w:rsidRPr="003C0A38">
              <w:rPr>
                <w:rFonts w:ascii="Georgia" w:hAnsi="Georgia" w:cs="Arial"/>
                <w:sz w:val="20"/>
              </w:rPr>
              <w:t>2.0</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EF5696" w:rsidRPr="003C0A38" w:rsidRDefault="00EF5696" w:rsidP="00EF5696">
            <w:pPr>
              <w:pStyle w:val="MIRI-TableText"/>
              <w:snapToGrid w:val="0"/>
              <w:jc w:val="center"/>
              <w:rPr>
                <w:rFonts w:ascii="Georgia" w:hAnsi="Georgia" w:cs="Arial"/>
                <w:sz w:val="20"/>
              </w:rPr>
            </w:pPr>
            <w:r w:rsidRPr="003C0A38">
              <w:rPr>
                <w:rFonts w:ascii="Georgia" w:hAnsi="Georgia" w:cs="Arial"/>
                <w:sz w:val="20"/>
              </w:rPr>
              <w:t>14/11/11</w:t>
            </w:r>
          </w:p>
        </w:tc>
      </w:tr>
      <w:tr w:rsidR="007F35DA" w:rsidRPr="003C0A38" w:rsidTr="007F35DA">
        <w:tc>
          <w:tcPr>
            <w:tcW w:w="531" w:type="dxa"/>
            <w:tcBorders>
              <w:top w:val="single" w:sz="4" w:space="0" w:color="000000"/>
              <w:left w:val="single" w:sz="4" w:space="0" w:color="000000"/>
              <w:bottom w:val="single" w:sz="4" w:space="0" w:color="000000"/>
            </w:tcBorders>
            <w:shd w:val="clear" w:color="auto" w:fill="auto"/>
            <w:vAlign w:val="center"/>
          </w:tcPr>
          <w:p w:rsidR="007F35DA" w:rsidRPr="003C0A38" w:rsidRDefault="007F35DA" w:rsidP="00EF5696">
            <w:pPr>
              <w:pStyle w:val="MIRI-TableText"/>
              <w:snapToGrid w:val="0"/>
              <w:jc w:val="center"/>
              <w:rPr>
                <w:rFonts w:ascii="Georgia" w:hAnsi="Georgia"/>
                <w:sz w:val="20"/>
              </w:rPr>
            </w:pPr>
            <w:r w:rsidRPr="003C0A38">
              <w:rPr>
                <w:rFonts w:ascii="Georgia" w:hAnsi="Georgia"/>
                <w:sz w:val="20"/>
              </w:rPr>
              <w:t>14</w:t>
            </w:r>
          </w:p>
        </w:tc>
        <w:tc>
          <w:tcPr>
            <w:tcW w:w="4315" w:type="dxa"/>
            <w:tcBorders>
              <w:top w:val="single" w:sz="4" w:space="0" w:color="000000"/>
              <w:left w:val="single" w:sz="4" w:space="0" w:color="000000"/>
              <w:bottom w:val="single" w:sz="4" w:space="0" w:color="000000"/>
            </w:tcBorders>
            <w:shd w:val="clear" w:color="auto" w:fill="auto"/>
          </w:tcPr>
          <w:p w:rsidR="007F35DA" w:rsidRPr="003C0A38" w:rsidRDefault="007F35DA" w:rsidP="00EF5696">
            <w:pPr>
              <w:pStyle w:val="MIRI-TableText"/>
              <w:snapToGrid w:val="0"/>
              <w:rPr>
                <w:rFonts w:ascii="Georgia" w:hAnsi="Georgia" w:cs="Arial"/>
                <w:sz w:val="20"/>
              </w:rPr>
            </w:pPr>
            <w:r w:rsidRPr="003C0A38">
              <w:rPr>
                <w:rFonts w:ascii="Georgia" w:hAnsi="Georgia"/>
                <w:sz w:val="20"/>
              </w:rPr>
              <w:t xml:space="preserve">Euclid </w:t>
            </w:r>
            <w:r w:rsidRPr="003C0A38">
              <w:rPr>
                <w:rFonts w:ascii="Georgia" w:hAnsi="Georgia" w:cs="Arial"/>
                <w:sz w:val="20"/>
              </w:rPr>
              <w:t>SGS Configuration Management Plan</w:t>
            </w:r>
          </w:p>
        </w:tc>
        <w:tc>
          <w:tcPr>
            <w:tcW w:w="3092" w:type="dxa"/>
            <w:tcBorders>
              <w:top w:val="single" w:sz="4" w:space="0" w:color="000000"/>
              <w:left w:val="single" w:sz="4" w:space="0" w:color="000000"/>
              <w:bottom w:val="single" w:sz="4" w:space="0" w:color="000000"/>
            </w:tcBorders>
            <w:shd w:val="clear" w:color="auto" w:fill="auto"/>
            <w:vAlign w:val="center"/>
          </w:tcPr>
          <w:p w:rsidR="007F35DA" w:rsidRPr="003C0A38" w:rsidRDefault="007F35DA" w:rsidP="00EF5696">
            <w:pPr>
              <w:pStyle w:val="MIRI-TableText"/>
              <w:snapToGrid w:val="0"/>
              <w:jc w:val="center"/>
              <w:rPr>
                <w:rFonts w:ascii="Georgia" w:hAnsi="Georgia" w:cs="Arial"/>
                <w:sz w:val="20"/>
              </w:rPr>
            </w:pPr>
            <w:r w:rsidRPr="003C0A38">
              <w:rPr>
                <w:rFonts w:ascii="Georgia" w:hAnsi="Georgia" w:cs="Arial"/>
                <w:sz w:val="20"/>
              </w:rPr>
              <w:t>EUCL-OTS-PL-8-002</w:t>
            </w:r>
          </w:p>
        </w:tc>
        <w:tc>
          <w:tcPr>
            <w:tcW w:w="709" w:type="dxa"/>
            <w:tcBorders>
              <w:top w:val="single" w:sz="4" w:space="0" w:color="000000"/>
              <w:left w:val="single" w:sz="4" w:space="0" w:color="000000"/>
              <w:bottom w:val="single" w:sz="4" w:space="0" w:color="000000"/>
            </w:tcBorders>
            <w:shd w:val="clear" w:color="auto" w:fill="auto"/>
          </w:tcPr>
          <w:p w:rsidR="007F35DA" w:rsidRPr="003C0A38" w:rsidRDefault="007F35DA" w:rsidP="00EF5696">
            <w:pPr>
              <w:pStyle w:val="MIRI-TableText"/>
              <w:snapToGrid w:val="0"/>
              <w:jc w:val="center"/>
              <w:rPr>
                <w:rFonts w:ascii="Georgia" w:hAnsi="Georgia" w:cs="Arial"/>
                <w:sz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7F35DA" w:rsidRPr="003C0A38" w:rsidRDefault="007F35DA" w:rsidP="00EF5696">
            <w:pPr>
              <w:pStyle w:val="MIRI-TableText"/>
              <w:snapToGrid w:val="0"/>
              <w:jc w:val="center"/>
              <w:rPr>
                <w:rFonts w:ascii="Georgia" w:hAnsi="Georgia" w:cs="Arial"/>
                <w:sz w:val="20"/>
              </w:rPr>
            </w:pPr>
            <w:r w:rsidRPr="003C0A38">
              <w:rPr>
                <w:rFonts w:ascii="Georgia" w:hAnsi="Georgia" w:cs="Arial"/>
                <w:sz w:val="20"/>
              </w:rPr>
              <w:t>TBW</w:t>
            </w:r>
          </w:p>
        </w:tc>
      </w:tr>
      <w:tr w:rsidR="00827720" w:rsidRPr="003C0A38" w:rsidTr="007F35DA">
        <w:tc>
          <w:tcPr>
            <w:tcW w:w="531" w:type="dxa"/>
            <w:tcBorders>
              <w:top w:val="single" w:sz="4" w:space="0" w:color="000000"/>
              <w:left w:val="single" w:sz="4" w:space="0" w:color="000000"/>
              <w:bottom w:val="single" w:sz="4" w:space="0" w:color="000000"/>
            </w:tcBorders>
            <w:shd w:val="clear" w:color="auto" w:fill="auto"/>
            <w:vAlign w:val="center"/>
          </w:tcPr>
          <w:p w:rsidR="00827720" w:rsidRPr="003C0A38" w:rsidRDefault="00827720" w:rsidP="00EF5696">
            <w:pPr>
              <w:pStyle w:val="MIRI-TableText"/>
              <w:snapToGrid w:val="0"/>
              <w:jc w:val="center"/>
              <w:rPr>
                <w:rFonts w:ascii="Georgia" w:hAnsi="Georgia"/>
                <w:sz w:val="20"/>
              </w:rPr>
            </w:pPr>
            <w:r w:rsidRPr="003C0A38">
              <w:rPr>
                <w:rFonts w:ascii="Georgia" w:hAnsi="Georgia"/>
                <w:sz w:val="20"/>
              </w:rPr>
              <w:t>15</w:t>
            </w:r>
          </w:p>
        </w:tc>
        <w:tc>
          <w:tcPr>
            <w:tcW w:w="4315" w:type="dxa"/>
            <w:tcBorders>
              <w:top w:val="single" w:sz="4" w:space="0" w:color="000000"/>
              <w:left w:val="single" w:sz="4" w:space="0" w:color="000000"/>
              <w:bottom w:val="single" w:sz="4" w:space="0" w:color="000000"/>
            </w:tcBorders>
            <w:shd w:val="clear" w:color="auto" w:fill="auto"/>
          </w:tcPr>
          <w:p w:rsidR="00827720" w:rsidRPr="003C0A38" w:rsidRDefault="00827720" w:rsidP="00EF5696">
            <w:pPr>
              <w:pStyle w:val="MIRI-TableText"/>
              <w:snapToGrid w:val="0"/>
              <w:rPr>
                <w:rFonts w:ascii="Georgia" w:hAnsi="Georgia"/>
                <w:sz w:val="20"/>
              </w:rPr>
            </w:pPr>
            <w:r w:rsidRPr="003C0A38">
              <w:rPr>
                <w:rFonts w:ascii="Georgia" w:hAnsi="Georgia"/>
                <w:sz w:val="20"/>
              </w:rPr>
              <w:t>Euclid SOC Management Plan</w:t>
            </w:r>
          </w:p>
        </w:tc>
        <w:tc>
          <w:tcPr>
            <w:tcW w:w="3092" w:type="dxa"/>
            <w:tcBorders>
              <w:top w:val="single" w:sz="4" w:space="0" w:color="000000"/>
              <w:left w:val="single" w:sz="4" w:space="0" w:color="000000"/>
              <w:bottom w:val="single" w:sz="4" w:space="0" w:color="000000"/>
            </w:tcBorders>
            <w:shd w:val="clear" w:color="auto" w:fill="auto"/>
            <w:vAlign w:val="center"/>
          </w:tcPr>
          <w:p w:rsidR="00827720" w:rsidRPr="003C0A38" w:rsidRDefault="00827720" w:rsidP="00EF5696">
            <w:pPr>
              <w:pStyle w:val="MIRI-TableText"/>
              <w:snapToGrid w:val="0"/>
              <w:jc w:val="center"/>
              <w:rPr>
                <w:rFonts w:ascii="Georgia" w:hAnsi="Georgia" w:cs="Arial"/>
                <w:sz w:val="20"/>
              </w:rPr>
            </w:pPr>
            <w:r w:rsidRPr="003C0A38">
              <w:rPr>
                <w:rFonts w:ascii="Georgia" w:hAnsi="Georgia" w:cs="Arial"/>
                <w:sz w:val="20"/>
              </w:rPr>
              <w:t>EUCL-SOC-PL-8-xxx</w:t>
            </w:r>
          </w:p>
        </w:tc>
        <w:tc>
          <w:tcPr>
            <w:tcW w:w="709" w:type="dxa"/>
            <w:tcBorders>
              <w:top w:val="single" w:sz="4" w:space="0" w:color="000000"/>
              <w:left w:val="single" w:sz="4" w:space="0" w:color="000000"/>
              <w:bottom w:val="single" w:sz="4" w:space="0" w:color="000000"/>
            </w:tcBorders>
            <w:shd w:val="clear" w:color="auto" w:fill="auto"/>
          </w:tcPr>
          <w:p w:rsidR="00827720" w:rsidRPr="003C0A38" w:rsidRDefault="00827720" w:rsidP="00EF5696">
            <w:pPr>
              <w:pStyle w:val="MIRI-TableText"/>
              <w:snapToGrid w:val="0"/>
              <w:jc w:val="center"/>
              <w:rPr>
                <w:rFonts w:ascii="Georgia" w:hAnsi="Georgia" w:cs="Arial"/>
                <w:sz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827720" w:rsidRPr="003C0A38" w:rsidRDefault="00827720" w:rsidP="00EF5696">
            <w:pPr>
              <w:pStyle w:val="MIRI-TableText"/>
              <w:snapToGrid w:val="0"/>
              <w:jc w:val="center"/>
              <w:rPr>
                <w:rFonts w:ascii="Georgia" w:hAnsi="Georgia" w:cs="Arial"/>
                <w:sz w:val="20"/>
              </w:rPr>
            </w:pPr>
            <w:r w:rsidRPr="003C0A38">
              <w:rPr>
                <w:rFonts w:ascii="Georgia" w:hAnsi="Georgia" w:cs="Arial"/>
                <w:sz w:val="20"/>
              </w:rPr>
              <w:t>TBW</w:t>
            </w:r>
          </w:p>
        </w:tc>
      </w:tr>
      <w:tr w:rsidR="00827720" w:rsidRPr="003C0A38" w:rsidTr="007F35DA">
        <w:tc>
          <w:tcPr>
            <w:tcW w:w="531" w:type="dxa"/>
            <w:tcBorders>
              <w:top w:val="single" w:sz="4" w:space="0" w:color="000000"/>
              <w:left w:val="single" w:sz="4" w:space="0" w:color="000000"/>
              <w:bottom w:val="single" w:sz="4" w:space="0" w:color="000000"/>
            </w:tcBorders>
            <w:shd w:val="clear" w:color="auto" w:fill="auto"/>
            <w:vAlign w:val="center"/>
          </w:tcPr>
          <w:p w:rsidR="00827720" w:rsidRPr="003C0A38" w:rsidRDefault="00827720" w:rsidP="00EF5696">
            <w:pPr>
              <w:pStyle w:val="MIRI-TableText"/>
              <w:snapToGrid w:val="0"/>
              <w:jc w:val="center"/>
              <w:rPr>
                <w:rFonts w:ascii="Georgia" w:hAnsi="Georgia"/>
                <w:sz w:val="20"/>
              </w:rPr>
            </w:pPr>
            <w:r w:rsidRPr="003C0A38">
              <w:rPr>
                <w:rFonts w:ascii="Georgia" w:hAnsi="Georgia"/>
                <w:sz w:val="20"/>
              </w:rPr>
              <w:t>16</w:t>
            </w:r>
          </w:p>
        </w:tc>
        <w:tc>
          <w:tcPr>
            <w:tcW w:w="4315" w:type="dxa"/>
            <w:tcBorders>
              <w:top w:val="single" w:sz="4" w:space="0" w:color="000000"/>
              <w:left w:val="single" w:sz="4" w:space="0" w:color="000000"/>
              <w:bottom w:val="single" w:sz="4" w:space="0" w:color="000000"/>
            </w:tcBorders>
            <w:shd w:val="clear" w:color="auto" w:fill="auto"/>
          </w:tcPr>
          <w:p w:rsidR="00827720" w:rsidRPr="003C0A38" w:rsidRDefault="00827720" w:rsidP="00EF5696">
            <w:pPr>
              <w:pStyle w:val="MIRI-TableText"/>
              <w:snapToGrid w:val="0"/>
              <w:rPr>
                <w:rFonts w:ascii="Georgia" w:hAnsi="Georgia"/>
                <w:sz w:val="20"/>
              </w:rPr>
            </w:pPr>
            <w:r w:rsidRPr="003C0A38">
              <w:rPr>
                <w:rFonts w:ascii="Georgia" w:hAnsi="Georgia"/>
                <w:sz w:val="20"/>
              </w:rPr>
              <w:t>EC SGS Management Plan</w:t>
            </w:r>
          </w:p>
        </w:tc>
        <w:tc>
          <w:tcPr>
            <w:tcW w:w="3092" w:type="dxa"/>
            <w:tcBorders>
              <w:top w:val="single" w:sz="4" w:space="0" w:color="000000"/>
              <w:left w:val="single" w:sz="4" w:space="0" w:color="000000"/>
              <w:bottom w:val="single" w:sz="4" w:space="0" w:color="000000"/>
            </w:tcBorders>
            <w:shd w:val="clear" w:color="auto" w:fill="auto"/>
            <w:vAlign w:val="center"/>
          </w:tcPr>
          <w:p w:rsidR="00827720" w:rsidRPr="003C0A38" w:rsidRDefault="00827720" w:rsidP="00EF5696">
            <w:pPr>
              <w:pStyle w:val="MIRI-TableText"/>
              <w:snapToGrid w:val="0"/>
              <w:jc w:val="center"/>
              <w:rPr>
                <w:rFonts w:ascii="Georgia" w:hAnsi="Georgia" w:cs="Arial"/>
                <w:sz w:val="20"/>
              </w:rPr>
            </w:pPr>
            <w:r w:rsidRPr="003C0A38">
              <w:rPr>
                <w:rFonts w:ascii="Georgia" w:hAnsi="Georgia" w:cs="Arial"/>
                <w:sz w:val="20"/>
              </w:rPr>
              <w:t>EUCL-OTS-PL-8-005</w:t>
            </w:r>
          </w:p>
        </w:tc>
        <w:tc>
          <w:tcPr>
            <w:tcW w:w="709" w:type="dxa"/>
            <w:tcBorders>
              <w:top w:val="single" w:sz="4" w:space="0" w:color="000000"/>
              <w:left w:val="single" w:sz="4" w:space="0" w:color="000000"/>
              <w:bottom w:val="single" w:sz="4" w:space="0" w:color="000000"/>
            </w:tcBorders>
            <w:shd w:val="clear" w:color="auto" w:fill="auto"/>
          </w:tcPr>
          <w:p w:rsidR="00827720" w:rsidRPr="003C0A38" w:rsidRDefault="00827720" w:rsidP="00EF5696">
            <w:pPr>
              <w:pStyle w:val="MIRI-TableText"/>
              <w:snapToGrid w:val="0"/>
              <w:jc w:val="center"/>
              <w:rPr>
                <w:rFonts w:ascii="Georgia" w:hAnsi="Georgia" w:cs="Arial"/>
                <w:sz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827720" w:rsidRPr="003C0A38" w:rsidRDefault="00827720" w:rsidP="00EF5696">
            <w:pPr>
              <w:pStyle w:val="MIRI-TableText"/>
              <w:snapToGrid w:val="0"/>
              <w:jc w:val="center"/>
              <w:rPr>
                <w:rFonts w:ascii="Georgia" w:hAnsi="Georgia" w:cs="Arial"/>
                <w:sz w:val="20"/>
              </w:rPr>
            </w:pPr>
            <w:r w:rsidRPr="003C0A38">
              <w:rPr>
                <w:rFonts w:ascii="Georgia" w:hAnsi="Georgia" w:cs="Arial"/>
                <w:sz w:val="20"/>
              </w:rPr>
              <w:t>TBW</w:t>
            </w:r>
          </w:p>
        </w:tc>
      </w:tr>
    </w:tbl>
    <w:p w:rsidR="00C65F77" w:rsidRPr="003C0A38" w:rsidRDefault="00C65F77" w:rsidP="00C34DC2">
      <w:pPr>
        <w:rPr>
          <w:rFonts w:ascii="Georgia" w:hAnsi="Georgia"/>
          <w:lang w:val="en-GB"/>
        </w:rPr>
      </w:pPr>
    </w:p>
    <w:p w:rsidR="00C65F77" w:rsidRPr="003C0A38" w:rsidRDefault="00C65F77">
      <w:pPr>
        <w:pStyle w:val="MIRI-Normal"/>
        <w:rPr>
          <w:rFonts w:ascii="Georgia" w:hAnsi="Georgia"/>
        </w:rPr>
      </w:pPr>
    </w:p>
    <w:p w:rsidR="00C65F77" w:rsidRPr="003C0A38" w:rsidRDefault="00C65F77">
      <w:pPr>
        <w:pStyle w:val="MIRI-Normal"/>
        <w:rPr>
          <w:rFonts w:ascii="Georgia" w:hAnsi="Georgia"/>
        </w:rPr>
      </w:pPr>
    </w:p>
    <w:p w:rsidR="00C65F77" w:rsidRPr="003C0A38" w:rsidRDefault="00C65F77" w:rsidP="007B15DF">
      <w:pPr>
        <w:pStyle w:val="Heading1"/>
        <w:rPr>
          <w:rFonts w:ascii="Georgia" w:hAnsi="Georgia"/>
          <w:lang w:val="en-GB"/>
        </w:rPr>
      </w:pPr>
      <w:bookmarkStart w:id="6" w:name="_Toc182789777"/>
      <w:bookmarkStart w:id="7" w:name="_Toc225590300"/>
      <w:r w:rsidRPr="003C0A38">
        <w:rPr>
          <w:rFonts w:ascii="Georgia" w:hAnsi="Georgia"/>
          <w:lang w:val="en-GB"/>
        </w:rPr>
        <w:lastRenderedPageBreak/>
        <w:t>Acronyms</w:t>
      </w:r>
      <w:bookmarkEnd w:id="6"/>
      <w:r w:rsidR="00397150" w:rsidRPr="003C0A38">
        <w:rPr>
          <w:rFonts w:ascii="Georgia" w:hAnsi="Georgia"/>
          <w:lang w:val="en-GB"/>
        </w:rPr>
        <w:t xml:space="preserve"> and abbreviations</w:t>
      </w:r>
      <w:bookmarkEnd w:id="7"/>
    </w:p>
    <w:p w:rsidR="00397150" w:rsidRPr="003C0A38" w:rsidRDefault="00397150" w:rsidP="00397150">
      <w:pPr>
        <w:pStyle w:val="Heading2"/>
        <w:spacing w:after="120"/>
        <w:rPr>
          <w:rFonts w:ascii="Georgia" w:hAnsi="Georgia"/>
          <w:lang w:val="en-GB"/>
        </w:rPr>
      </w:pPr>
      <w:bookmarkStart w:id="8" w:name="_Toc225590301"/>
      <w:r w:rsidRPr="003C0A38">
        <w:rPr>
          <w:rFonts w:ascii="Georgia" w:hAnsi="Georgia"/>
          <w:lang w:val="en-GB"/>
        </w:rPr>
        <w:t>Acronyms</w:t>
      </w:r>
      <w:bookmarkEnd w:id="8"/>
    </w:p>
    <w:p w:rsidR="0071024F" w:rsidRPr="003C0A38" w:rsidRDefault="0071024F">
      <w:pPr>
        <w:pStyle w:val="StyleGauche076cm"/>
        <w:rPr>
          <w:rFonts w:ascii="Georgia" w:hAnsi="Georgia"/>
          <w:lang w:val="en-GB"/>
        </w:rPr>
      </w:pPr>
      <w:r w:rsidRPr="003C0A38">
        <w:rPr>
          <w:rFonts w:ascii="Georgia" w:hAnsi="Georgia"/>
          <w:lang w:val="en-GB"/>
        </w:rPr>
        <w:t>To be corrected</w:t>
      </w:r>
      <w:r w:rsidR="00C34DC2" w:rsidRPr="003C0A38">
        <w:rPr>
          <w:rFonts w:ascii="Georgia" w:hAnsi="Georgia"/>
          <w:lang w:val="en-GB"/>
        </w:rPr>
        <w:t xml:space="preserve"> and completed</w:t>
      </w:r>
      <w:r w:rsidRPr="003C0A38">
        <w:rPr>
          <w:rFonts w:ascii="Georgia" w:hAnsi="Georgia"/>
          <w:lang w:val="en-GB"/>
        </w:rPr>
        <w:t>….</w:t>
      </w:r>
    </w:p>
    <w:p w:rsidR="0071024F" w:rsidRPr="003C0A38" w:rsidRDefault="0071024F">
      <w:pPr>
        <w:pStyle w:val="StyleGauche076cm"/>
        <w:rPr>
          <w:rFonts w:ascii="Georgia" w:hAnsi="Georgia"/>
          <w:lang w:val="en-GB"/>
        </w:rPr>
      </w:pPr>
    </w:p>
    <w:p w:rsidR="007F35DA" w:rsidRPr="003C0A38" w:rsidRDefault="007F35DA" w:rsidP="006D23AA">
      <w:pPr>
        <w:pStyle w:val="StyleGauche076cm"/>
        <w:rPr>
          <w:rFonts w:ascii="Georgia" w:hAnsi="Georgia"/>
          <w:lang w:val="en-GB"/>
        </w:rPr>
      </w:pPr>
      <w:r w:rsidRPr="003C0A38">
        <w:rPr>
          <w:rFonts w:ascii="Georgia" w:hAnsi="Georgia"/>
          <w:lang w:val="en-GB"/>
        </w:rPr>
        <w:t>AVM</w:t>
      </w:r>
      <w:r w:rsidRPr="003C0A38">
        <w:rPr>
          <w:rFonts w:ascii="Georgia" w:hAnsi="Georgia"/>
          <w:lang w:val="en-GB"/>
        </w:rPr>
        <w:tab/>
      </w:r>
      <w:r w:rsidRPr="003C0A38">
        <w:rPr>
          <w:rFonts w:ascii="Georgia" w:hAnsi="Georgia"/>
          <w:lang w:val="en-GB"/>
        </w:rPr>
        <w:tab/>
        <w:t>(instruments) Avionic Model</w:t>
      </w:r>
    </w:p>
    <w:p w:rsidR="006D23AA" w:rsidRPr="003C0A38" w:rsidRDefault="006D23AA" w:rsidP="006D23AA">
      <w:pPr>
        <w:pStyle w:val="StyleGauche076cm"/>
        <w:rPr>
          <w:rFonts w:ascii="Georgia" w:hAnsi="Georgia"/>
          <w:lang w:val="en-GB"/>
        </w:rPr>
      </w:pPr>
      <w:r w:rsidRPr="003C0A38">
        <w:rPr>
          <w:rFonts w:ascii="Georgia" w:hAnsi="Georgia"/>
          <w:lang w:val="en-GB"/>
        </w:rPr>
        <w:t>EA</w:t>
      </w:r>
      <w:r w:rsidRPr="003C0A38">
        <w:rPr>
          <w:rFonts w:ascii="Georgia" w:hAnsi="Georgia"/>
          <w:lang w:val="en-GB"/>
        </w:rPr>
        <w:tab/>
      </w:r>
      <w:r w:rsidRPr="003C0A38">
        <w:rPr>
          <w:rFonts w:ascii="Georgia" w:hAnsi="Georgia"/>
          <w:lang w:val="en-GB"/>
        </w:rPr>
        <w:tab/>
      </w:r>
      <w:r w:rsidRPr="003C0A38">
        <w:rPr>
          <w:rFonts w:ascii="Georgia" w:hAnsi="Georgia"/>
          <w:lang w:val="en-GB"/>
        </w:rPr>
        <w:tab/>
        <w:t>Euclid Archive</w:t>
      </w:r>
    </w:p>
    <w:p w:rsidR="00C65F77" w:rsidRPr="003C0A38" w:rsidRDefault="00C65F77">
      <w:pPr>
        <w:pStyle w:val="StyleGauche076cm"/>
        <w:rPr>
          <w:rFonts w:ascii="Georgia" w:hAnsi="Georgia"/>
          <w:lang w:val="en-GB"/>
        </w:rPr>
      </w:pPr>
      <w:r w:rsidRPr="003C0A38">
        <w:rPr>
          <w:rFonts w:ascii="Georgia" w:hAnsi="Georgia"/>
          <w:lang w:val="en-GB"/>
        </w:rPr>
        <w:t xml:space="preserve">EC </w:t>
      </w:r>
      <w:r w:rsidRPr="003C0A38">
        <w:rPr>
          <w:rFonts w:ascii="Georgia" w:hAnsi="Georgia"/>
          <w:lang w:val="en-GB"/>
        </w:rPr>
        <w:tab/>
      </w:r>
      <w:r w:rsidRPr="003C0A38">
        <w:rPr>
          <w:rFonts w:ascii="Georgia" w:hAnsi="Georgia"/>
          <w:lang w:val="en-GB"/>
        </w:rPr>
        <w:tab/>
        <w:t>Euclid Consortium</w:t>
      </w:r>
    </w:p>
    <w:p w:rsidR="00C65F77" w:rsidRPr="003C0A38" w:rsidRDefault="00C65F77">
      <w:pPr>
        <w:pStyle w:val="StyleGauche076cm"/>
        <w:rPr>
          <w:rFonts w:ascii="Georgia" w:hAnsi="Georgia"/>
          <w:lang w:val="en-GB"/>
        </w:rPr>
      </w:pPr>
      <w:r w:rsidRPr="003C0A38">
        <w:rPr>
          <w:rFonts w:ascii="Georgia" w:hAnsi="Georgia"/>
          <w:lang w:val="en-GB"/>
        </w:rPr>
        <w:t>EC SGS</w:t>
      </w:r>
      <w:r w:rsidRPr="003C0A38">
        <w:rPr>
          <w:rFonts w:ascii="Georgia" w:hAnsi="Georgia"/>
          <w:lang w:val="en-GB"/>
        </w:rPr>
        <w:tab/>
      </w:r>
      <w:r w:rsidRPr="003C0A38">
        <w:rPr>
          <w:rFonts w:ascii="Georgia" w:hAnsi="Georgia"/>
          <w:lang w:val="en-GB"/>
        </w:rPr>
        <w:tab/>
        <w:t>part of the Science Ground Segment c/o the Euclid Consortium</w:t>
      </w:r>
    </w:p>
    <w:p w:rsidR="00C65F77" w:rsidRPr="003C0A38" w:rsidRDefault="00C65F77">
      <w:pPr>
        <w:pStyle w:val="StyleGauche076cm"/>
        <w:rPr>
          <w:rFonts w:ascii="Georgia" w:hAnsi="Georgia"/>
          <w:lang w:val="en-GB"/>
        </w:rPr>
      </w:pPr>
      <w:r w:rsidRPr="003C0A38">
        <w:rPr>
          <w:rFonts w:ascii="Georgia" w:hAnsi="Georgia"/>
          <w:lang w:val="en-GB"/>
        </w:rPr>
        <w:t>ECSS</w:t>
      </w:r>
      <w:r w:rsidRPr="003C0A38">
        <w:rPr>
          <w:rFonts w:ascii="Georgia" w:hAnsi="Georgia"/>
          <w:lang w:val="en-GB"/>
        </w:rPr>
        <w:tab/>
      </w:r>
      <w:r w:rsidRPr="003C0A38">
        <w:rPr>
          <w:rFonts w:ascii="Georgia" w:hAnsi="Georgia"/>
          <w:lang w:val="en-GB"/>
        </w:rPr>
        <w:tab/>
        <w:t>European Cooperation for Space Standardization</w:t>
      </w:r>
    </w:p>
    <w:p w:rsidR="00C65F77" w:rsidRPr="003C0A38" w:rsidRDefault="00C65F77">
      <w:pPr>
        <w:pStyle w:val="StyleGauche076cm"/>
        <w:rPr>
          <w:rFonts w:ascii="Georgia" w:hAnsi="Georgia"/>
          <w:lang w:val="en-GB"/>
        </w:rPr>
      </w:pPr>
      <w:r w:rsidRPr="003C0A38">
        <w:rPr>
          <w:rFonts w:ascii="Georgia" w:hAnsi="Georgia"/>
          <w:lang w:val="en-GB"/>
        </w:rPr>
        <w:t>ELA</w:t>
      </w:r>
      <w:r w:rsidRPr="003C0A38">
        <w:rPr>
          <w:rFonts w:ascii="Georgia" w:hAnsi="Georgia"/>
          <w:lang w:val="en-GB"/>
        </w:rPr>
        <w:tab/>
      </w:r>
      <w:r w:rsidRPr="003C0A38">
        <w:rPr>
          <w:rFonts w:ascii="Georgia" w:hAnsi="Georgia"/>
          <w:lang w:val="en-GB"/>
        </w:rPr>
        <w:tab/>
        <w:t>Euclid Legacy Archive</w:t>
      </w:r>
    </w:p>
    <w:p w:rsidR="00C65F77" w:rsidRPr="003C0A38" w:rsidRDefault="00C65F77">
      <w:pPr>
        <w:pStyle w:val="StyleGauche076cm"/>
        <w:rPr>
          <w:rFonts w:ascii="Georgia" w:hAnsi="Georgia"/>
          <w:lang w:val="en-GB"/>
        </w:rPr>
      </w:pPr>
      <w:r w:rsidRPr="003C0A38">
        <w:rPr>
          <w:rFonts w:ascii="Georgia" w:hAnsi="Georgia"/>
          <w:lang w:val="en-GB"/>
        </w:rPr>
        <w:t xml:space="preserve">EMA </w:t>
      </w:r>
      <w:r w:rsidRPr="003C0A38">
        <w:rPr>
          <w:rFonts w:ascii="Georgia" w:hAnsi="Georgia"/>
          <w:lang w:val="en-GB"/>
        </w:rPr>
        <w:tab/>
      </w:r>
      <w:r w:rsidRPr="003C0A38">
        <w:rPr>
          <w:rFonts w:ascii="Georgia" w:hAnsi="Georgia"/>
          <w:lang w:val="en-GB"/>
        </w:rPr>
        <w:tab/>
        <w:t>Euclid Mission Archive</w:t>
      </w:r>
    </w:p>
    <w:p w:rsidR="00C65F77" w:rsidRPr="003C0A38" w:rsidRDefault="00C65F77">
      <w:pPr>
        <w:pStyle w:val="StyleGauche076cm"/>
        <w:rPr>
          <w:rFonts w:ascii="Georgia" w:hAnsi="Georgia"/>
          <w:lang w:val="en-GB"/>
        </w:rPr>
      </w:pPr>
      <w:proofErr w:type="spellStart"/>
      <w:r w:rsidRPr="003C0A38">
        <w:rPr>
          <w:rFonts w:ascii="Georgia" w:hAnsi="Georgia"/>
          <w:lang w:val="en-GB"/>
        </w:rPr>
        <w:t>EnEI</w:t>
      </w:r>
      <w:proofErr w:type="spellEnd"/>
      <w:r w:rsidRPr="003C0A38">
        <w:rPr>
          <w:rFonts w:ascii="Georgia" w:hAnsi="Georgia"/>
          <w:lang w:val="en-GB"/>
        </w:rPr>
        <w:tab/>
      </w:r>
      <w:r w:rsidRPr="003C0A38">
        <w:rPr>
          <w:rFonts w:ascii="Georgia" w:hAnsi="Georgia"/>
          <w:lang w:val="en-GB"/>
        </w:rPr>
        <w:tab/>
      </w:r>
      <w:proofErr w:type="gramStart"/>
      <w:r w:rsidRPr="003C0A38">
        <w:rPr>
          <w:rFonts w:ascii="Georgia" w:hAnsi="Georgia"/>
          <w:lang w:val="en-GB"/>
        </w:rPr>
        <w:t>non Euclid</w:t>
      </w:r>
      <w:proofErr w:type="gramEnd"/>
      <w:r w:rsidRPr="003C0A38">
        <w:rPr>
          <w:rFonts w:ascii="Georgia" w:hAnsi="Georgia"/>
          <w:lang w:val="en-GB"/>
        </w:rPr>
        <w:t xml:space="preserve"> Imaging </w:t>
      </w:r>
    </w:p>
    <w:p w:rsidR="00C65F77" w:rsidRPr="003C0A38" w:rsidRDefault="00C65F77">
      <w:pPr>
        <w:pStyle w:val="StyleGauche076cm"/>
        <w:rPr>
          <w:rFonts w:ascii="Georgia" w:hAnsi="Georgia"/>
          <w:lang w:val="en-GB"/>
        </w:rPr>
      </w:pPr>
      <w:r w:rsidRPr="003C0A38">
        <w:rPr>
          <w:rFonts w:ascii="Georgia" w:hAnsi="Georgia"/>
          <w:lang w:val="en-GB"/>
        </w:rPr>
        <w:t>ESA</w:t>
      </w:r>
      <w:r w:rsidRPr="003C0A38">
        <w:rPr>
          <w:rFonts w:ascii="Georgia" w:hAnsi="Georgia"/>
          <w:lang w:val="en-GB"/>
        </w:rPr>
        <w:tab/>
      </w:r>
      <w:r w:rsidRPr="003C0A38">
        <w:rPr>
          <w:rFonts w:ascii="Georgia" w:hAnsi="Georgia"/>
          <w:lang w:val="en-GB"/>
        </w:rPr>
        <w:tab/>
        <w:t>European Space Agency</w:t>
      </w:r>
    </w:p>
    <w:p w:rsidR="00C65F77" w:rsidRPr="003C0A38" w:rsidRDefault="00C65F77">
      <w:pPr>
        <w:pStyle w:val="StyleGauche076cm"/>
        <w:rPr>
          <w:rFonts w:ascii="Georgia" w:hAnsi="Georgia"/>
          <w:lang w:val="en-GB"/>
        </w:rPr>
      </w:pPr>
      <w:r w:rsidRPr="003C0A38">
        <w:rPr>
          <w:rFonts w:ascii="Georgia" w:hAnsi="Georgia"/>
          <w:lang w:val="en-GB"/>
        </w:rPr>
        <w:t>ESST</w:t>
      </w:r>
      <w:r w:rsidRPr="003C0A38">
        <w:rPr>
          <w:rFonts w:ascii="Georgia" w:hAnsi="Georgia"/>
          <w:lang w:val="en-GB"/>
        </w:rPr>
        <w:tab/>
      </w:r>
      <w:r w:rsidRPr="003C0A38">
        <w:rPr>
          <w:rFonts w:ascii="Georgia" w:hAnsi="Georgia"/>
          <w:lang w:val="en-GB"/>
        </w:rPr>
        <w:tab/>
        <w:t>Euclid Science Study Team</w:t>
      </w:r>
    </w:p>
    <w:p w:rsidR="00C65F77" w:rsidRPr="003C0A38" w:rsidRDefault="00C65F77">
      <w:pPr>
        <w:pStyle w:val="StyleGauche076cm"/>
        <w:rPr>
          <w:rFonts w:ascii="Georgia" w:hAnsi="Georgia"/>
          <w:lang w:val="en-GB"/>
        </w:rPr>
      </w:pPr>
      <w:r w:rsidRPr="003C0A38">
        <w:rPr>
          <w:rFonts w:ascii="Georgia" w:hAnsi="Georgia"/>
          <w:lang w:val="en-GB"/>
        </w:rPr>
        <w:t>EST</w:t>
      </w:r>
      <w:r w:rsidRPr="003C0A38">
        <w:rPr>
          <w:rFonts w:ascii="Georgia" w:hAnsi="Georgia"/>
          <w:lang w:val="en-GB"/>
        </w:rPr>
        <w:tab/>
      </w:r>
      <w:r w:rsidRPr="003C0A38">
        <w:rPr>
          <w:rFonts w:ascii="Georgia" w:hAnsi="Georgia"/>
          <w:lang w:val="en-GB"/>
        </w:rPr>
        <w:tab/>
        <w:t>Euclid Science Team</w:t>
      </w:r>
    </w:p>
    <w:p w:rsidR="007F35DA" w:rsidRPr="003C0A38" w:rsidRDefault="007F35DA">
      <w:pPr>
        <w:pStyle w:val="StyleGauche076cm"/>
        <w:rPr>
          <w:rFonts w:ascii="Georgia" w:hAnsi="Georgia"/>
          <w:lang w:val="en-GB"/>
        </w:rPr>
      </w:pPr>
      <w:r w:rsidRPr="003C0A38">
        <w:rPr>
          <w:rFonts w:ascii="Georgia" w:hAnsi="Georgia"/>
          <w:lang w:val="en-GB"/>
        </w:rPr>
        <w:t>FM</w:t>
      </w:r>
      <w:r w:rsidRPr="003C0A38">
        <w:rPr>
          <w:rFonts w:ascii="Georgia" w:hAnsi="Georgia"/>
          <w:lang w:val="en-GB"/>
        </w:rPr>
        <w:tab/>
      </w:r>
      <w:r w:rsidRPr="003C0A38">
        <w:rPr>
          <w:rFonts w:ascii="Georgia" w:hAnsi="Georgia"/>
          <w:lang w:val="en-GB"/>
        </w:rPr>
        <w:tab/>
        <w:t>(instruments) Flight Model</w:t>
      </w:r>
    </w:p>
    <w:p w:rsidR="00C65F77" w:rsidRPr="003C0A38" w:rsidRDefault="00DB47E2">
      <w:pPr>
        <w:pStyle w:val="StyleGauche076cm"/>
        <w:rPr>
          <w:rFonts w:ascii="Georgia" w:hAnsi="Georgia"/>
          <w:lang w:val="en-GB"/>
        </w:rPr>
      </w:pPr>
      <w:r w:rsidRPr="003C0A38">
        <w:rPr>
          <w:rFonts w:ascii="Georgia" w:hAnsi="Georgia"/>
          <w:lang w:val="en-GB"/>
        </w:rPr>
        <w:t>I/F</w:t>
      </w:r>
      <w:r w:rsidRPr="003C0A38">
        <w:rPr>
          <w:rFonts w:ascii="Georgia" w:hAnsi="Georgia"/>
          <w:lang w:val="en-GB"/>
        </w:rPr>
        <w:tab/>
      </w:r>
      <w:r w:rsidRPr="003C0A38">
        <w:rPr>
          <w:rFonts w:ascii="Georgia" w:hAnsi="Georgia"/>
          <w:lang w:val="en-GB"/>
        </w:rPr>
        <w:tab/>
      </w:r>
      <w:r w:rsidR="00C65F77" w:rsidRPr="003C0A38">
        <w:rPr>
          <w:rFonts w:ascii="Georgia" w:hAnsi="Georgia"/>
          <w:lang w:val="en-GB"/>
        </w:rPr>
        <w:t>Interface</w:t>
      </w:r>
    </w:p>
    <w:p w:rsidR="00C65F77" w:rsidRPr="003C0A38" w:rsidRDefault="00C65F77">
      <w:pPr>
        <w:pStyle w:val="StyleGauche076cm"/>
        <w:rPr>
          <w:rFonts w:ascii="Georgia" w:hAnsi="Georgia"/>
          <w:lang w:val="en-GB"/>
        </w:rPr>
      </w:pPr>
      <w:r w:rsidRPr="003C0A38">
        <w:rPr>
          <w:rFonts w:ascii="Georgia" w:hAnsi="Georgia"/>
          <w:lang w:val="en-GB"/>
        </w:rPr>
        <w:t>ICD</w:t>
      </w:r>
      <w:r w:rsidRPr="003C0A38">
        <w:rPr>
          <w:rFonts w:ascii="Georgia" w:hAnsi="Georgia"/>
          <w:lang w:val="en-GB"/>
        </w:rPr>
        <w:tab/>
      </w:r>
      <w:r w:rsidRPr="003C0A38">
        <w:rPr>
          <w:rFonts w:ascii="Georgia" w:hAnsi="Georgia"/>
          <w:lang w:val="en-GB"/>
        </w:rPr>
        <w:tab/>
        <w:t>Interface Control Document</w:t>
      </w:r>
    </w:p>
    <w:p w:rsidR="00C65F77" w:rsidRPr="003C0A38" w:rsidRDefault="00C65F77">
      <w:pPr>
        <w:pStyle w:val="StyleGauche076cm"/>
        <w:rPr>
          <w:rFonts w:ascii="Georgia" w:hAnsi="Georgia"/>
          <w:lang w:val="en-GB"/>
        </w:rPr>
      </w:pPr>
      <w:r w:rsidRPr="003C0A38">
        <w:rPr>
          <w:rFonts w:ascii="Georgia" w:hAnsi="Georgia"/>
          <w:lang w:val="en-GB"/>
        </w:rPr>
        <w:t xml:space="preserve">IOT </w:t>
      </w:r>
      <w:r w:rsidRPr="003C0A38">
        <w:rPr>
          <w:rFonts w:ascii="Georgia" w:hAnsi="Georgia"/>
          <w:lang w:val="en-GB"/>
        </w:rPr>
        <w:tab/>
      </w:r>
      <w:r w:rsidRPr="003C0A38">
        <w:rPr>
          <w:rFonts w:ascii="Georgia" w:hAnsi="Georgia"/>
          <w:lang w:val="en-GB"/>
        </w:rPr>
        <w:tab/>
        <w:t xml:space="preserve">Instrument Operations Team </w:t>
      </w:r>
    </w:p>
    <w:p w:rsidR="00C65F77" w:rsidRPr="003C0A38" w:rsidRDefault="00C65F77">
      <w:pPr>
        <w:pStyle w:val="StyleGauche076cm"/>
        <w:rPr>
          <w:rFonts w:ascii="Georgia" w:hAnsi="Georgia"/>
          <w:lang w:val="en-GB"/>
        </w:rPr>
      </w:pPr>
      <w:r w:rsidRPr="003C0A38">
        <w:rPr>
          <w:rFonts w:ascii="Georgia" w:hAnsi="Georgia"/>
          <w:lang w:val="en-GB"/>
        </w:rPr>
        <w:t>MOC</w:t>
      </w:r>
      <w:r w:rsidRPr="003C0A38">
        <w:rPr>
          <w:rFonts w:ascii="Georgia" w:hAnsi="Georgia"/>
          <w:lang w:val="en-GB"/>
        </w:rPr>
        <w:tab/>
      </w:r>
      <w:r w:rsidRPr="003C0A38">
        <w:rPr>
          <w:rFonts w:ascii="Georgia" w:hAnsi="Georgia"/>
          <w:lang w:val="en-GB"/>
        </w:rPr>
        <w:tab/>
        <w:t xml:space="preserve">Mission Operations Centre </w:t>
      </w:r>
    </w:p>
    <w:p w:rsidR="00C65F77" w:rsidRPr="003C0A38" w:rsidRDefault="00C65F77">
      <w:pPr>
        <w:pStyle w:val="StyleGauche076cm"/>
        <w:rPr>
          <w:rFonts w:ascii="Georgia" w:hAnsi="Georgia"/>
          <w:lang w:val="en-GB"/>
        </w:rPr>
      </w:pPr>
      <w:r w:rsidRPr="003C0A38">
        <w:rPr>
          <w:rFonts w:ascii="Georgia" w:hAnsi="Georgia"/>
          <w:lang w:val="en-GB"/>
        </w:rPr>
        <w:t>OU</w:t>
      </w:r>
      <w:r w:rsidRPr="003C0A38">
        <w:rPr>
          <w:rFonts w:ascii="Georgia" w:hAnsi="Georgia"/>
          <w:lang w:val="en-GB"/>
        </w:rPr>
        <w:tab/>
      </w:r>
      <w:r w:rsidRPr="003C0A38">
        <w:rPr>
          <w:rFonts w:ascii="Georgia" w:hAnsi="Georgia"/>
          <w:lang w:val="en-GB"/>
        </w:rPr>
        <w:tab/>
        <w:t>Organisation Unit</w:t>
      </w:r>
    </w:p>
    <w:p w:rsidR="00C65F77" w:rsidRPr="003C0A38" w:rsidRDefault="00C65F77">
      <w:pPr>
        <w:pStyle w:val="StyleGauche076cm"/>
        <w:rPr>
          <w:rFonts w:ascii="Georgia" w:hAnsi="Georgia"/>
          <w:lang w:val="en-GB"/>
        </w:rPr>
      </w:pPr>
      <w:r w:rsidRPr="003C0A38">
        <w:rPr>
          <w:rFonts w:ascii="Georgia" w:hAnsi="Georgia"/>
          <w:lang w:val="en-GB"/>
        </w:rPr>
        <w:t>NIS</w:t>
      </w:r>
      <w:r w:rsidRPr="003C0A38">
        <w:rPr>
          <w:rFonts w:ascii="Georgia" w:hAnsi="Georgia"/>
          <w:lang w:val="en-GB"/>
        </w:rPr>
        <w:tab/>
      </w:r>
      <w:r w:rsidRPr="003C0A38">
        <w:rPr>
          <w:rFonts w:ascii="Georgia" w:hAnsi="Georgia"/>
          <w:lang w:val="en-GB"/>
        </w:rPr>
        <w:tab/>
        <w:t>Near Infrared Spectrograph</w:t>
      </w:r>
    </w:p>
    <w:p w:rsidR="00C65F77" w:rsidRPr="003C0A38" w:rsidRDefault="00C65F77">
      <w:pPr>
        <w:pStyle w:val="StyleGauche076cm"/>
        <w:rPr>
          <w:rFonts w:ascii="Georgia" w:hAnsi="Georgia"/>
          <w:lang w:val="en-GB"/>
        </w:rPr>
      </w:pPr>
      <w:r w:rsidRPr="003C0A38">
        <w:rPr>
          <w:rFonts w:ascii="Georgia" w:hAnsi="Georgia"/>
          <w:lang w:val="en-GB"/>
        </w:rPr>
        <w:t xml:space="preserve">OGS </w:t>
      </w:r>
      <w:r w:rsidRPr="003C0A38">
        <w:rPr>
          <w:rFonts w:ascii="Georgia" w:hAnsi="Georgia"/>
          <w:lang w:val="en-GB"/>
        </w:rPr>
        <w:tab/>
      </w:r>
      <w:r w:rsidRPr="003C0A38">
        <w:rPr>
          <w:rFonts w:ascii="Georgia" w:hAnsi="Georgia"/>
          <w:lang w:val="en-GB"/>
        </w:rPr>
        <w:tab/>
        <w:t xml:space="preserve">Operations Ground Segment </w:t>
      </w:r>
    </w:p>
    <w:p w:rsidR="007F35DA" w:rsidRDefault="007F35DA">
      <w:pPr>
        <w:pStyle w:val="StyleGauche076cm"/>
        <w:rPr>
          <w:rFonts w:ascii="Georgia" w:hAnsi="Georgia"/>
          <w:lang w:val="en-GB"/>
        </w:rPr>
      </w:pPr>
      <w:r w:rsidRPr="003C0A38">
        <w:rPr>
          <w:rFonts w:ascii="Georgia" w:hAnsi="Georgia"/>
          <w:lang w:val="en-GB"/>
        </w:rPr>
        <w:t xml:space="preserve">OU </w:t>
      </w:r>
      <w:r w:rsidRPr="003C0A38">
        <w:rPr>
          <w:rFonts w:ascii="Georgia" w:hAnsi="Georgia"/>
          <w:lang w:val="en-GB"/>
        </w:rPr>
        <w:tab/>
      </w:r>
      <w:r w:rsidRPr="003C0A38">
        <w:rPr>
          <w:rFonts w:ascii="Georgia" w:hAnsi="Georgia"/>
          <w:lang w:val="en-GB"/>
        </w:rPr>
        <w:tab/>
        <w:t>Organisation Unit</w:t>
      </w:r>
    </w:p>
    <w:p w:rsidR="00C65F77" w:rsidRPr="003C0A38" w:rsidRDefault="00C65F77">
      <w:pPr>
        <w:pStyle w:val="StyleGauche076cm"/>
        <w:rPr>
          <w:rFonts w:ascii="Georgia" w:hAnsi="Georgia"/>
          <w:lang w:val="en-GB"/>
        </w:rPr>
      </w:pPr>
      <w:r w:rsidRPr="003C0A38">
        <w:rPr>
          <w:rFonts w:ascii="Georgia" w:hAnsi="Georgia"/>
          <w:lang w:val="en-GB"/>
        </w:rPr>
        <w:t>PA/QA</w:t>
      </w:r>
      <w:r w:rsidRPr="003C0A38">
        <w:rPr>
          <w:rFonts w:ascii="Georgia" w:hAnsi="Georgia"/>
          <w:lang w:val="en-GB"/>
        </w:rPr>
        <w:tab/>
      </w:r>
      <w:r w:rsidRPr="003C0A38">
        <w:rPr>
          <w:rFonts w:ascii="Georgia" w:hAnsi="Georgia"/>
          <w:lang w:val="en-GB"/>
        </w:rPr>
        <w:tab/>
        <w:t>Product Assurance / Quality Assurance</w:t>
      </w:r>
    </w:p>
    <w:p w:rsidR="00C65F77" w:rsidRPr="003C0A38" w:rsidRDefault="00C65F77">
      <w:pPr>
        <w:pStyle w:val="StyleGauche076cm"/>
        <w:rPr>
          <w:rFonts w:ascii="Georgia" w:hAnsi="Georgia"/>
          <w:lang w:val="en-GB"/>
        </w:rPr>
      </w:pPr>
      <w:r w:rsidRPr="003C0A38">
        <w:rPr>
          <w:rFonts w:ascii="Georgia" w:hAnsi="Georgia"/>
          <w:lang w:val="en-GB"/>
        </w:rPr>
        <w:t>PAP</w:t>
      </w:r>
      <w:r w:rsidRPr="003C0A38">
        <w:rPr>
          <w:rFonts w:ascii="Georgia" w:hAnsi="Georgia"/>
          <w:lang w:val="en-GB"/>
        </w:rPr>
        <w:tab/>
      </w:r>
      <w:r w:rsidRPr="003C0A38">
        <w:rPr>
          <w:rFonts w:ascii="Georgia" w:hAnsi="Georgia"/>
          <w:lang w:val="en-GB"/>
        </w:rPr>
        <w:tab/>
        <w:t>Product Assurance Plan</w:t>
      </w:r>
    </w:p>
    <w:p w:rsidR="00585613" w:rsidRDefault="00585613">
      <w:pPr>
        <w:pStyle w:val="StyleGauche076cm"/>
        <w:rPr>
          <w:rFonts w:ascii="Georgia" w:hAnsi="Georgia"/>
          <w:lang w:val="en-GB"/>
        </w:rPr>
      </w:pPr>
      <w:r>
        <w:rPr>
          <w:rFonts w:ascii="Georgia" w:hAnsi="Georgia"/>
          <w:lang w:val="en-GB"/>
        </w:rPr>
        <w:t>Photo-z</w:t>
      </w:r>
      <w:r>
        <w:rPr>
          <w:rFonts w:ascii="Georgia" w:hAnsi="Georgia"/>
          <w:lang w:val="en-GB"/>
        </w:rPr>
        <w:tab/>
      </w:r>
      <w:r>
        <w:rPr>
          <w:rFonts w:ascii="Georgia" w:hAnsi="Georgia"/>
          <w:lang w:val="en-GB"/>
        </w:rPr>
        <w:tab/>
        <w:t>Photometric redshift</w:t>
      </w:r>
    </w:p>
    <w:p w:rsidR="00C65F77" w:rsidRPr="003C0A38" w:rsidRDefault="00144D69">
      <w:pPr>
        <w:pStyle w:val="StyleGauche076cm"/>
        <w:rPr>
          <w:rFonts w:ascii="Georgia" w:hAnsi="Georgia"/>
          <w:lang w:val="en-GB"/>
        </w:rPr>
      </w:pPr>
      <w:r w:rsidRPr="003C0A38">
        <w:rPr>
          <w:rFonts w:ascii="Georgia" w:hAnsi="Georgia"/>
          <w:lang w:val="en-GB"/>
        </w:rPr>
        <w:t>PR</w:t>
      </w:r>
      <w:r w:rsidR="00C65F77" w:rsidRPr="003C0A38">
        <w:rPr>
          <w:rFonts w:ascii="Georgia" w:hAnsi="Georgia"/>
          <w:lang w:val="en-GB"/>
        </w:rPr>
        <w:t>R</w:t>
      </w:r>
      <w:r w:rsidR="00C65F77" w:rsidRPr="003C0A38">
        <w:rPr>
          <w:rFonts w:ascii="Georgia" w:hAnsi="Georgia"/>
          <w:lang w:val="en-GB"/>
        </w:rPr>
        <w:tab/>
      </w:r>
      <w:r w:rsidR="00C65F77" w:rsidRPr="003C0A38">
        <w:rPr>
          <w:rFonts w:ascii="Georgia" w:hAnsi="Georgia"/>
          <w:lang w:val="en-GB"/>
        </w:rPr>
        <w:tab/>
        <w:t xml:space="preserve">Preliminary </w:t>
      </w:r>
      <w:r w:rsidRPr="003C0A38">
        <w:rPr>
          <w:rFonts w:ascii="Georgia" w:hAnsi="Georgia"/>
          <w:lang w:val="en-GB"/>
        </w:rPr>
        <w:t>Requirements</w:t>
      </w:r>
      <w:r w:rsidR="00C65F77" w:rsidRPr="003C0A38">
        <w:rPr>
          <w:rFonts w:ascii="Georgia" w:hAnsi="Georgia"/>
          <w:lang w:val="en-GB"/>
        </w:rPr>
        <w:t xml:space="preserve"> Review</w:t>
      </w:r>
    </w:p>
    <w:p w:rsidR="00C65F77" w:rsidRPr="003C0A38" w:rsidRDefault="00C65F77">
      <w:pPr>
        <w:pStyle w:val="StyleGauche076cm"/>
        <w:rPr>
          <w:rFonts w:ascii="Georgia" w:hAnsi="Georgia"/>
          <w:lang w:val="en-GB"/>
        </w:rPr>
      </w:pPr>
      <w:r w:rsidRPr="003C0A38">
        <w:rPr>
          <w:rFonts w:ascii="Georgia" w:hAnsi="Georgia"/>
          <w:lang w:val="en-GB"/>
        </w:rPr>
        <w:t xml:space="preserve">PT </w:t>
      </w:r>
      <w:r w:rsidRPr="003C0A38">
        <w:rPr>
          <w:rFonts w:ascii="Georgia" w:hAnsi="Georgia"/>
          <w:lang w:val="en-GB"/>
        </w:rPr>
        <w:tab/>
      </w:r>
      <w:r w:rsidRPr="003C0A38">
        <w:rPr>
          <w:rFonts w:ascii="Georgia" w:hAnsi="Georgia"/>
          <w:lang w:val="en-GB"/>
        </w:rPr>
        <w:tab/>
        <w:t xml:space="preserve">Product Tree </w:t>
      </w:r>
    </w:p>
    <w:p w:rsidR="00C65F77" w:rsidRPr="003C0A38" w:rsidRDefault="00C65F77">
      <w:pPr>
        <w:ind w:left="426"/>
        <w:rPr>
          <w:rFonts w:ascii="Georgia" w:hAnsi="Georgia"/>
          <w:lang w:val="en-GB"/>
        </w:rPr>
      </w:pPr>
      <w:proofErr w:type="spellStart"/>
      <w:r w:rsidRPr="003C0A38">
        <w:rPr>
          <w:rFonts w:ascii="Georgia" w:hAnsi="Georgia"/>
          <w:lang w:val="en-GB"/>
        </w:rPr>
        <w:t>SciRD</w:t>
      </w:r>
      <w:proofErr w:type="spellEnd"/>
      <w:r w:rsidRPr="003C0A38">
        <w:rPr>
          <w:rFonts w:ascii="Georgia" w:hAnsi="Georgia"/>
          <w:lang w:val="en-GB"/>
        </w:rPr>
        <w:tab/>
      </w:r>
      <w:r w:rsidRPr="003C0A38">
        <w:rPr>
          <w:rFonts w:ascii="Georgia" w:hAnsi="Georgia"/>
          <w:lang w:val="en-GB"/>
        </w:rPr>
        <w:tab/>
        <w:t>Science Requirement Document</w:t>
      </w:r>
    </w:p>
    <w:p w:rsidR="00C65F77" w:rsidRPr="003C0A38" w:rsidRDefault="00C65F77">
      <w:pPr>
        <w:ind w:left="426"/>
        <w:rPr>
          <w:rFonts w:ascii="Georgia" w:hAnsi="Georgia"/>
          <w:lang w:val="en-GB"/>
        </w:rPr>
      </w:pPr>
      <w:r w:rsidRPr="003C0A38">
        <w:rPr>
          <w:rFonts w:ascii="Georgia" w:hAnsi="Georgia"/>
          <w:lang w:val="en-GB"/>
        </w:rPr>
        <w:t xml:space="preserve">SCMP </w:t>
      </w:r>
      <w:r w:rsidRPr="003C0A38">
        <w:rPr>
          <w:rFonts w:ascii="Georgia" w:hAnsi="Georgia"/>
          <w:lang w:val="en-GB"/>
        </w:rPr>
        <w:tab/>
      </w:r>
      <w:r w:rsidRPr="003C0A38">
        <w:rPr>
          <w:rFonts w:ascii="Georgia" w:hAnsi="Georgia"/>
          <w:lang w:val="en-GB"/>
        </w:rPr>
        <w:tab/>
        <w:t xml:space="preserve">Software Configuration Management Plan </w:t>
      </w:r>
    </w:p>
    <w:p w:rsidR="00C65F77" w:rsidRPr="003C0A38" w:rsidRDefault="00C65F77">
      <w:pPr>
        <w:pStyle w:val="StyleGauche076cm"/>
        <w:rPr>
          <w:rFonts w:ascii="Georgia" w:hAnsi="Georgia"/>
          <w:lang w:val="en-GB"/>
        </w:rPr>
      </w:pPr>
      <w:r w:rsidRPr="003C0A38">
        <w:rPr>
          <w:rFonts w:ascii="Georgia" w:hAnsi="Georgia"/>
          <w:lang w:val="en-GB"/>
        </w:rPr>
        <w:t>SDC</w:t>
      </w:r>
      <w:r w:rsidRPr="003C0A38">
        <w:rPr>
          <w:rFonts w:ascii="Georgia" w:hAnsi="Georgia"/>
          <w:lang w:val="en-GB"/>
        </w:rPr>
        <w:tab/>
      </w:r>
      <w:r w:rsidRPr="003C0A38">
        <w:rPr>
          <w:rFonts w:ascii="Georgia" w:hAnsi="Georgia"/>
          <w:lang w:val="en-GB"/>
        </w:rPr>
        <w:tab/>
        <w:t>Science Data Centre</w:t>
      </w:r>
    </w:p>
    <w:p w:rsidR="00C65F77" w:rsidRPr="003C0A38" w:rsidRDefault="00C65F77">
      <w:pPr>
        <w:pStyle w:val="StyleGauche076cm"/>
        <w:rPr>
          <w:rFonts w:ascii="Georgia" w:hAnsi="Georgia"/>
          <w:lang w:val="en-GB"/>
        </w:rPr>
      </w:pPr>
      <w:r w:rsidRPr="003C0A38">
        <w:rPr>
          <w:rFonts w:ascii="Georgia" w:hAnsi="Georgia"/>
          <w:lang w:val="en-GB"/>
        </w:rPr>
        <w:t>SGS</w:t>
      </w:r>
      <w:r w:rsidRPr="003C0A38">
        <w:rPr>
          <w:rFonts w:ascii="Georgia" w:hAnsi="Georgia"/>
          <w:lang w:val="en-GB"/>
        </w:rPr>
        <w:tab/>
      </w:r>
      <w:r w:rsidRPr="003C0A38">
        <w:rPr>
          <w:rFonts w:ascii="Georgia" w:hAnsi="Georgia"/>
          <w:lang w:val="en-GB"/>
        </w:rPr>
        <w:tab/>
        <w:t>Science Ground Segment</w:t>
      </w:r>
    </w:p>
    <w:p w:rsidR="00C65F77" w:rsidRPr="003C0A38" w:rsidRDefault="00C65F77">
      <w:pPr>
        <w:pStyle w:val="StyleGauche076cm"/>
        <w:rPr>
          <w:rFonts w:ascii="Georgia" w:hAnsi="Georgia"/>
          <w:lang w:val="en-GB"/>
        </w:rPr>
      </w:pPr>
      <w:r w:rsidRPr="003C0A38">
        <w:rPr>
          <w:rFonts w:ascii="Georgia" w:hAnsi="Georgia"/>
          <w:lang w:val="en-GB"/>
        </w:rPr>
        <w:t>SIP</w:t>
      </w:r>
      <w:r w:rsidRPr="003C0A38">
        <w:rPr>
          <w:rFonts w:ascii="Georgia" w:hAnsi="Georgia"/>
          <w:lang w:val="en-GB"/>
        </w:rPr>
        <w:tab/>
      </w:r>
      <w:r w:rsidRPr="003C0A38">
        <w:rPr>
          <w:rFonts w:ascii="Georgia" w:hAnsi="Georgia"/>
          <w:lang w:val="en-GB"/>
        </w:rPr>
        <w:tab/>
        <w:t xml:space="preserve">Science Implementation Plan </w:t>
      </w:r>
    </w:p>
    <w:p w:rsidR="00C65F77" w:rsidRPr="003C0A38" w:rsidRDefault="00C65F77">
      <w:pPr>
        <w:pStyle w:val="StyleGauche076cm"/>
        <w:rPr>
          <w:rFonts w:ascii="Georgia" w:hAnsi="Georgia"/>
          <w:lang w:val="en-GB"/>
        </w:rPr>
      </w:pPr>
      <w:r w:rsidRPr="003C0A38">
        <w:rPr>
          <w:rFonts w:ascii="Georgia" w:hAnsi="Georgia"/>
          <w:lang w:val="en-GB"/>
        </w:rPr>
        <w:t>SIRD</w:t>
      </w:r>
      <w:r w:rsidRPr="003C0A38">
        <w:rPr>
          <w:rFonts w:ascii="Georgia" w:hAnsi="Georgia"/>
          <w:lang w:val="en-GB"/>
        </w:rPr>
        <w:tab/>
      </w:r>
      <w:r w:rsidRPr="003C0A38">
        <w:rPr>
          <w:rFonts w:ascii="Georgia" w:hAnsi="Georgia"/>
          <w:lang w:val="en-GB"/>
        </w:rPr>
        <w:tab/>
        <w:t>Science Implementation Requirements Document</w:t>
      </w:r>
    </w:p>
    <w:p w:rsidR="00C65F77" w:rsidRPr="003C0A38" w:rsidRDefault="00C65F77">
      <w:pPr>
        <w:pStyle w:val="StyleGauche076cm"/>
        <w:rPr>
          <w:rFonts w:ascii="Georgia" w:hAnsi="Georgia"/>
          <w:lang w:val="en-GB"/>
        </w:rPr>
      </w:pPr>
      <w:r w:rsidRPr="003C0A38">
        <w:rPr>
          <w:rFonts w:ascii="Georgia" w:hAnsi="Georgia"/>
          <w:lang w:val="en-GB"/>
        </w:rPr>
        <w:t>SMP</w:t>
      </w:r>
      <w:r w:rsidRPr="003C0A38">
        <w:rPr>
          <w:rFonts w:ascii="Georgia" w:hAnsi="Georgia"/>
          <w:lang w:val="en-GB"/>
        </w:rPr>
        <w:tab/>
      </w:r>
      <w:r w:rsidRPr="003C0A38">
        <w:rPr>
          <w:rFonts w:ascii="Georgia" w:hAnsi="Georgia"/>
          <w:lang w:val="en-GB"/>
        </w:rPr>
        <w:tab/>
        <w:t xml:space="preserve">Science Management Plan </w:t>
      </w:r>
    </w:p>
    <w:p w:rsidR="00C65F77" w:rsidRPr="003C0A38" w:rsidRDefault="00C65F77">
      <w:pPr>
        <w:pStyle w:val="StyleGauche076cm"/>
        <w:rPr>
          <w:rFonts w:ascii="Georgia" w:hAnsi="Georgia"/>
          <w:lang w:val="en-GB"/>
        </w:rPr>
      </w:pPr>
      <w:r w:rsidRPr="003C0A38">
        <w:rPr>
          <w:rFonts w:ascii="Georgia" w:hAnsi="Georgia"/>
          <w:lang w:val="en-GB"/>
        </w:rPr>
        <w:t>SOC</w:t>
      </w:r>
      <w:r w:rsidRPr="003C0A38">
        <w:rPr>
          <w:rFonts w:ascii="Georgia" w:hAnsi="Georgia"/>
          <w:lang w:val="en-GB"/>
        </w:rPr>
        <w:tab/>
      </w:r>
      <w:r w:rsidRPr="003C0A38">
        <w:rPr>
          <w:rFonts w:ascii="Georgia" w:hAnsi="Georgia"/>
          <w:lang w:val="en-GB"/>
        </w:rPr>
        <w:tab/>
        <w:t xml:space="preserve">Science Operations Centre </w:t>
      </w:r>
    </w:p>
    <w:p w:rsidR="00C65F77" w:rsidRPr="003C0A38" w:rsidRDefault="00C65F77">
      <w:pPr>
        <w:pStyle w:val="StyleGauche076cm"/>
        <w:rPr>
          <w:rFonts w:ascii="Georgia" w:hAnsi="Georgia"/>
          <w:lang w:val="en-GB"/>
        </w:rPr>
      </w:pPr>
      <w:r w:rsidRPr="003C0A38">
        <w:rPr>
          <w:rFonts w:ascii="Georgia" w:hAnsi="Georgia"/>
          <w:lang w:val="en-GB"/>
        </w:rPr>
        <w:t>SQAP</w:t>
      </w:r>
      <w:r w:rsidRPr="003C0A38">
        <w:rPr>
          <w:rFonts w:ascii="Georgia" w:hAnsi="Georgia"/>
          <w:lang w:val="en-GB"/>
        </w:rPr>
        <w:tab/>
      </w:r>
      <w:r w:rsidRPr="003C0A38">
        <w:rPr>
          <w:rFonts w:ascii="Georgia" w:hAnsi="Georgia"/>
          <w:lang w:val="en-GB"/>
        </w:rPr>
        <w:tab/>
        <w:t xml:space="preserve">Software Quality Assurance Plan </w:t>
      </w:r>
    </w:p>
    <w:p w:rsidR="00C65F77" w:rsidRPr="003C0A38" w:rsidRDefault="00BB5E3D">
      <w:pPr>
        <w:pStyle w:val="StyleGauche076cm"/>
        <w:rPr>
          <w:rFonts w:ascii="Georgia" w:hAnsi="Georgia"/>
          <w:lang w:val="en-GB"/>
        </w:rPr>
      </w:pPr>
      <w:r w:rsidRPr="003C0A38">
        <w:rPr>
          <w:rFonts w:ascii="Georgia" w:hAnsi="Georgia"/>
          <w:lang w:val="en-GB"/>
        </w:rPr>
        <w:t>ST</w:t>
      </w:r>
      <w:r w:rsidRPr="003C0A38">
        <w:rPr>
          <w:rFonts w:ascii="Georgia" w:hAnsi="Georgia"/>
          <w:lang w:val="en-GB"/>
        </w:rPr>
        <w:tab/>
      </w:r>
      <w:r w:rsidRPr="003C0A38">
        <w:rPr>
          <w:rFonts w:ascii="Georgia" w:hAnsi="Georgia"/>
          <w:lang w:val="en-GB"/>
        </w:rPr>
        <w:tab/>
      </w:r>
      <w:r w:rsidRPr="003C0A38">
        <w:rPr>
          <w:rFonts w:ascii="Georgia" w:hAnsi="Georgia"/>
          <w:lang w:val="en-GB"/>
        </w:rPr>
        <w:tab/>
        <w:t>System Team</w:t>
      </w:r>
    </w:p>
    <w:p w:rsidR="007F35DA" w:rsidRPr="003C0A38" w:rsidRDefault="007F35DA">
      <w:pPr>
        <w:pStyle w:val="StyleGauche076cm"/>
        <w:rPr>
          <w:rFonts w:ascii="Georgia" w:hAnsi="Georgia"/>
          <w:lang w:val="en-GB"/>
        </w:rPr>
      </w:pPr>
      <w:r w:rsidRPr="003C0A38">
        <w:rPr>
          <w:rFonts w:ascii="Georgia" w:hAnsi="Georgia"/>
          <w:lang w:val="en-GB"/>
        </w:rPr>
        <w:t>SWG</w:t>
      </w:r>
      <w:r w:rsidRPr="003C0A38">
        <w:rPr>
          <w:rFonts w:ascii="Georgia" w:hAnsi="Georgia"/>
          <w:lang w:val="en-GB"/>
        </w:rPr>
        <w:tab/>
      </w:r>
      <w:r w:rsidRPr="003C0A38">
        <w:rPr>
          <w:rFonts w:ascii="Georgia" w:hAnsi="Georgia"/>
          <w:lang w:val="en-GB"/>
        </w:rPr>
        <w:tab/>
        <w:t>Science Working Group</w:t>
      </w:r>
    </w:p>
    <w:p w:rsidR="00C65F77" w:rsidRPr="003C0A38" w:rsidRDefault="00C65F77">
      <w:pPr>
        <w:pStyle w:val="StyleGauche076cm"/>
        <w:rPr>
          <w:rFonts w:ascii="Georgia" w:hAnsi="Georgia"/>
          <w:lang w:val="en-GB"/>
        </w:rPr>
      </w:pPr>
      <w:r w:rsidRPr="003C0A38">
        <w:rPr>
          <w:rFonts w:ascii="Georgia" w:hAnsi="Georgia"/>
          <w:lang w:val="en-GB"/>
        </w:rPr>
        <w:t>S/C</w:t>
      </w:r>
      <w:r w:rsidRPr="003C0A38">
        <w:rPr>
          <w:rFonts w:ascii="Georgia" w:hAnsi="Georgia"/>
          <w:lang w:val="en-GB"/>
        </w:rPr>
        <w:tab/>
      </w:r>
      <w:r w:rsidRPr="003C0A38">
        <w:rPr>
          <w:rFonts w:ascii="Georgia" w:hAnsi="Georgia"/>
          <w:lang w:val="en-GB"/>
        </w:rPr>
        <w:tab/>
        <w:t>Spacecraft</w:t>
      </w:r>
    </w:p>
    <w:p w:rsidR="00C65F77" w:rsidRPr="003C0A38" w:rsidRDefault="00C65F77">
      <w:pPr>
        <w:pStyle w:val="StyleGauche076cm"/>
        <w:rPr>
          <w:rFonts w:ascii="Georgia" w:hAnsi="Georgia"/>
          <w:lang w:val="en-GB"/>
        </w:rPr>
      </w:pPr>
      <w:r w:rsidRPr="003C0A38">
        <w:rPr>
          <w:rFonts w:ascii="Georgia" w:hAnsi="Georgia"/>
          <w:lang w:val="en-GB"/>
        </w:rPr>
        <w:t>S/W</w:t>
      </w:r>
      <w:r w:rsidRPr="003C0A38">
        <w:rPr>
          <w:rFonts w:ascii="Georgia" w:hAnsi="Georgia"/>
          <w:lang w:val="en-GB"/>
        </w:rPr>
        <w:tab/>
      </w:r>
      <w:r w:rsidRPr="003C0A38">
        <w:rPr>
          <w:rFonts w:ascii="Georgia" w:hAnsi="Georgia"/>
          <w:lang w:val="en-GB"/>
        </w:rPr>
        <w:tab/>
        <w:t>Software</w:t>
      </w:r>
    </w:p>
    <w:p w:rsidR="00C65F77" w:rsidRPr="003C0A38" w:rsidRDefault="00C65F77">
      <w:pPr>
        <w:pStyle w:val="StyleGauche076cm"/>
        <w:rPr>
          <w:rFonts w:ascii="Georgia" w:hAnsi="Georgia"/>
          <w:lang w:val="en-GB"/>
        </w:rPr>
      </w:pPr>
      <w:r w:rsidRPr="003C0A38">
        <w:rPr>
          <w:rFonts w:ascii="Georgia" w:hAnsi="Georgia"/>
          <w:lang w:val="en-GB"/>
        </w:rPr>
        <w:t>TBC</w:t>
      </w:r>
      <w:r w:rsidRPr="003C0A38">
        <w:rPr>
          <w:rFonts w:ascii="Georgia" w:hAnsi="Georgia"/>
          <w:lang w:val="en-GB"/>
        </w:rPr>
        <w:tab/>
      </w:r>
      <w:r w:rsidRPr="003C0A38">
        <w:rPr>
          <w:rFonts w:ascii="Georgia" w:hAnsi="Georgia"/>
          <w:lang w:val="en-GB"/>
        </w:rPr>
        <w:tab/>
      </w:r>
      <w:proofErr w:type="gramStart"/>
      <w:r w:rsidRPr="003C0A38">
        <w:rPr>
          <w:rFonts w:ascii="Georgia" w:hAnsi="Georgia"/>
          <w:lang w:val="en-GB"/>
        </w:rPr>
        <w:t>To</w:t>
      </w:r>
      <w:proofErr w:type="gramEnd"/>
      <w:r w:rsidRPr="003C0A38">
        <w:rPr>
          <w:rFonts w:ascii="Georgia" w:hAnsi="Georgia"/>
          <w:lang w:val="en-GB"/>
        </w:rPr>
        <w:t xml:space="preserve"> Be Confirmed</w:t>
      </w:r>
    </w:p>
    <w:p w:rsidR="00C65F77" w:rsidRPr="003C0A38" w:rsidRDefault="00C65F77">
      <w:pPr>
        <w:pStyle w:val="StyleGauche076cm"/>
        <w:rPr>
          <w:rFonts w:ascii="Georgia" w:hAnsi="Georgia"/>
          <w:lang w:val="en-GB"/>
        </w:rPr>
      </w:pPr>
      <w:r w:rsidRPr="003C0A38">
        <w:rPr>
          <w:rFonts w:ascii="Georgia" w:hAnsi="Georgia"/>
          <w:lang w:val="en-GB"/>
        </w:rPr>
        <w:t>TBD</w:t>
      </w:r>
      <w:r w:rsidRPr="003C0A38">
        <w:rPr>
          <w:rFonts w:ascii="Georgia" w:hAnsi="Georgia"/>
          <w:lang w:val="en-GB"/>
        </w:rPr>
        <w:tab/>
      </w:r>
      <w:r w:rsidRPr="003C0A38">
        <w:rPr>
          <w:rFonts w:ascii="Georgia" w:hAnsi="Georgia"/>
          <w:lang w:val="en-GB"/>
        </w:rPr>
        <w:tab/>
        <w:t>To Be Defined</w:t>
      </w:r>
    </w:p>
    <w:p w:rsidR="00C65F77" w:rsidRPr="003C0A38" w:rsidRDefault="00C65F77">
      <w:pPr>
        <w:pStyle w:val="StyleGauche076cm"/>
        <w:rPr>
          <w:rFonts w:ascii="Georgia" w:hAnsi="Georgia"/>
          <w:lang w:val="en-GB"/>
        </w:rPr>
      </w:pPr>
      <w:r w:rsidRPr="003C0A38">
        <w:rPr>
          <w:rFonts w:ascii="Georgia" w:hAnsi="Georgia"/>
          <w:lang w:val="en-GB"/>
        </w:rPr>
        <w:t>TBW</w:t>
      </w:r>
      <w:r w:rsidRPr="003C0A38">
        <w:rPr>
          <w:rFonts w:ascii="Georgia" w:hAnsi="Georgia"/>
          <w:lang w:val="en-GB"/>
        </w:rPr>
        <w:tab/>
      </w:r>
      <w:r w:rsidRPr="003C0A38">
        <w:rPr>
          <w:rFonts w:ascii="Georgia" w:hAnsi="Georgia"/>
          <w:lang w:val="en-GB"/>
        </w:rPr>
        <w:tab/>
        <w:t>To Be Written</w:t>
      </w:r>
    </w:p>
    <w:p w:rsidR="00C65F77" w:rsidRPr="003C0A38" w:rsidRDefault="00C65F77">
      <w:pPr>
        <w:pStyle w:val="StyleGauche076cm"/>
        <w:rPr>
          <w:rFonts w:ascii="Georgia" w:hAnsi="Georgia"/>
          <w:lang w:val="en-GB"/>
        </w:rPr>
      </w:pPr>
      <w:proofErr w:type="spellStart"/>
      <w:r w:rsidRPr="003C0A38">
        <w:rPr>
          <w:rFonts w:ascii="Georgia" w:hAnsi="Georgia"/>
          <w:lang w:val="en-GB"/>
        </w:rPr>
        <w:t>VObs</w:t>
      </w:r>
      <w:proofErr w:type="spellEnd"/>
      <w:r w:rsidRPr="003C0A38">
        <w:rPr>
          <w:rFonts w:ascii="Georgia" w:hAnsi="Georgia"/>
          <w:lang w:val="en-GB"/>
        </w:rPr>
        <w:tab/>
      </w:r>
      <w:r w:rsidRPr="003C0A38">
        <w:rPr>
          <w:rFonts w:ascii="Georgia" w:hAnsi="Georgia"/>
          <w:lang w:val="en-GB"/>
        </w:rPr>
        <w:tab/>
        <w:t>Virtual Observatory</w:t>
      </w:r>
    </w:p>
    <w:p w:rsidR="00C65F77" w:rsidRPr="003C0A38" w:rsidRDefault="00C65F77">
      <w:pPr>
        <w:pStyle w:val="StyleGauche076cm"/>
        <w:rPr>
          <w:rFonts w:ascii="Georgia" w:hAnsi="Georgia"/>
          <w:lang w:val="en-GB"/>
        </w:rPr>
      </w:pPr>
      <w:r w:rsidRPr="003C0A38">
        <w:rPr>
          <w:rFonts w:ascii="Georgia" w:hAnsi="Georgia"/>
          <w:lang w:val="en-GB"/>
        </w:rPr>
        <w:t>WBS</w:t>
      </w:r>
      <w:r w:rsidRPr="003C0A38">
        <w:rPr>
          <w:rFonts w:ascii="Georgia" w:hAnsi="Georgia"/>
          <w:lang w:val="en-GB"/>
        </w:rPr>
        <w:tab/>
      </w:r>
      <w:r w:rsidRPr="003C0A38">
        <w:rPr>
          <w:rFonts w:ascii="Georgia" w:hAnsi="Georgia"/>
          <w:lang w:val="en-GB"/>
        </w:rPr>
        <w:tab/>
        <w:t xml:space="preserve">Work Breakdown Structure </w:t>
      </w:r>
    </w:p>
    <w:p w:rsidR="00C65F77" w:rsidRPr="003C0A38" w:rsidRDefault="00C65F77">
      <w:pPr>
        <w:pStyle w:val="StyleGauche076cm"/>
        <w:rPr>
          <w:rFonts w:ascii="Georgia" w:hAnsi="Georgia"/>
          <w:lang w:val="en-GB"/>
        </w:rPr>
      </w:pPr>
      <w:r w:rsidRPr="003C0A38">
        <w:rPr>
          <w:rFonts w:ascii="Georgia" w:hAnsi="Georgia"/>
          <w:lang w:val="en-GB"/>
        </w:rPr>
        <w:t>WP</w:t>
      </w:r>
      <w:r w:rsidRPr="003C0A38">
        <w:rPr>
          <w:rFonts w:ascii="Georgia" w:hAnsi="Georgia"/>
          <w:lang w:val="en-GB"/>
        </w:rPr>
        <w:tab/>
      </w:r>
      <w:r w:rsidRPr="003C0A38">
        <w:rPr>
          <w:rFonts w:ascii="Georgia" w:hAnsi="Georgia"/>
          <w:lang w:val="en-GB"/>
        </w:rPr>
        <w:tab/>
        <w:t>Work-Package</w:t>
      </w:r>
    </w:p>
    <w:p w:rsidR="007B15DF" w:rsidRPr="003C0A38" w:rsidRDefault="00C65F77">
      <w:pPr>
        <w:pStyle w:val="StyleGauche076cm"/>
        <w:rPr>
          <w:rFonts w:ascii="Georgia" w:hAnsi="Georgia"/>
          <w:lang w:val="en-GB"/>
        </w:rPr>
      </w:pPr>
      <w:r w:rsidRPr="003C0A38">
        <w:rPr>
          <w:rFonts w:ascii="Georgia" w:hAnsi="Georgia"/>
          <w:lang w:val="en-GB"/>
        </w:rPr>
        <w:t>WPD</w:t>
      </w:r>
      <w:r w:rsidRPr="003C0A38">
        <w:rPr>
          <w:rFonts w:ascii="Georgia" w:hAnsi="Georgia"/>
          <w:lang w:val="en-GB"/>
        </w:rPr>
        <w:tab/>
      </w:r>
      <w:r w:rsidRPr="003C0A38">
        <w:rPr>
          <w:rFonts w:ascii="Georgia" w:hAnsi="Georgia"/>
          <w:lang w:val="en-GB"/>
        </w:rPr>
        <w:tab/>
        <w:t>Work-Package Description</w:t>
      </w:r>
    </w:p>
    <w:p w:rsidR="00353373" w:rsidRPr="003C0A38" w:rsidRDefault="00353373" w:rsidP="00353373">
      <w:pPr>
        <w:ind w:left="0"/>
        <w:rPr>
          <w:rFonts w:ascii="Georgia" w:hAnsi="Georgia"/>
          <w:lang w:val="en-GB"/>
        </w:rPr>
      </w:pPr>
    </w:p>
    <w:p w:rsidR="00353373" w:rsidRDefault="00585613" w:rsidP="00353373">
      <w:pPr>
        <w:pStyle w:val="Heading1"/>
        <w:rPr>
          <w:rFonts w:ascii="Georgia" w:hAnsi="Georgia"/>
          <w:lang w:val="en-GB"/>
        </w:rPr>
      </w:pPr>
      <w:r>
        <w:rPr>
          <w:rFonts w:ascii="Georgia" w:hAnsi="Georgia"/>
          <w:lang w:val="en-GB"/>
        </w:rPr>
        <w:lastRenderedPageBreak/>
        <w:t>Abstract</w:t>
      </w:r>
    </w:p>
    <w:p w:rsidR="00FA2B53" w:rsidRPr="003034E7" w:rsidRDefault="00585613" w:rsidP="00585613">
      <w:pPr>
        <w:suppressAutoHyphens w:val="0"/>
        <w:spacing w:before="100" w:beforeAutospacing="1" w:after="100" w:afterAutospacing="1"/>
        <w:ind w:left="0"/>
        <w:rPr>
          <w:rFonts w:ascii="Georgia" w:hAnsi="Georgia" w:cs="Times New Roman"/>
          <w:lang w:eastAsia="zh-TW"/>
        </w:rPr>
      </w:pPr>
      <w:r w:rsidRPr="00D35195">
        <w:rPr>
          <w:rFonts w:ascii="Georgia" w:hAnsi="Georgia" w:cs="Times New Roman"/>
          <w:lang w:eastAsia="zh-TW"/>
        </w:rPr>
        <w:t>The variation of the photometric transmissions affect</w:t>
      </w:r>
      <w:r w:rsidRPr="003034E7">
        <w:rPr>
          <w:rFonts w:ascii="Georgia" w:hAnsi="Georgia" w:cs="Times New Roman"/>
          <w:lang w:eastAsia="zh-TW"/>
        </w:rPr>
        <w:t>s</w:t>
      </w:r>
      <w:r w:rsidRPr="00D35195">
        <w:rPr>
          <w:rFonts w:ascii="Georgia" w:hAnsi="Georgia" w:cs="Times New Roman"/>
          <w:lang w:eastAsia="zh-TW"/>
        </w:rPr>
        <w:t xml:space="preserve"> the computation of photo-</w:t>
      </w:r>
      <w:r w:rsidRPr="00D35195">
        <w:rPr>
          <w:rFonts w:ascii="Georgia" w:hAnsi="Georgia" w:cs="Times New Roman"/>
          <w:i/>
          <w:iCs/>
          <w:lang w:eastAsia="zh-TW"/>
        </w:rPr>
        <w:t>z</w:t>
      </w:r>
      <w:r w:rsidRPr="00D35195">
        <w:rPr>
          <w:rFonts w:ascii="Georgia" w:hAnsi="Georgia" w:cs="Times New Roman"/>
          <w:lang w:eastAsia="zh-TW"/>
        </w:rPr>
        <w:t>’s and the color selection of cluster-</w:t>
      </w:r>
      <w:r w:rsidRPr="00D35195">
        <w:rPr>
          <w:rFonts w:ascii="Georgia" w:hAnsi="Georgia" w:cs="Times New Roman"/>
          <w:i/>
          <w:iCs/>
          <w:lang w:eastAsia="zh-TW"/>
        </w:rPr>
        <w:t>z</w:t>
      </w:r>
      <w:r w:rsidRPr="00D35195">
        <w:rPr>
          <w:rFonts w:ascii="Georgia" w:hAnsi="Georgia" w:cs="Times New Roman"/>
          <w:lang w:eastAsia="zh-TW"/>
        </w:rPr>
        <w:t>’s. The biggest impact of variable transmissions on photo-</w:t>
      </w:r>
      <w:r w:rsidRPr="00D35195">
        <w:rPr>
          <w:rFonts w:ascii="Georgia" w:hAnsi="Georgia" w:cs="Times New Roman"/>
          <w:i/>
          <w:iCs/>
          <w:lang w:eastAsia="zh-TW"/>
        </w:rPr>
        <w:t>z</w:t>
      </w:r>
      <w:r w:rsidRPr="00D35195">
        <w:rPr>
          <w:rFonts w:ascii="Georgia" w:hAnsi="Georgia" w:cs="Times New Roman"/>
          <w:lang w:eastAsia="zh-TW"/>
        </w:rPr>
        <w:t>’s is a shift in mean redshift for an ensemble of galaxies (as per tomographic bin), mainly caused by a shift or a skewing of the transmission (from manufacturing or incidence angle). A shift as small as 10 Angstroms (1 nm) creates a bias on an ensemble of galaxies which is on the same order of magnitude as the requirement on the mean redshift estimate (∆</w:t>
      </w:r>
      <w:r w:rsidRPr="00D35195">
        <w:rPr>
          <w:rFonts w:ascii="Georgia" w:hAnsi="Georgia" w:cs="Times New Roman"/>
          <w:i/>
          <w:iCs/>
          <w:lang w:eastAsia="zh-TW"/>
        </w:rPr>
        <w:t xml:space="preserve">z </w:t>
      </w:r>
      <w:r w:rsidRPr="00D35195">
        <w:rPr>
          <w:rFonts w:ascii="Georgia" w:hAnsi="Georgia" w:cs="Times New Roman"/>
          <w:lang w:eastAsia="zh-TW"/>
        </w:rPr>
        <w:t xml:space="preserve">= 0.002(1 + </w:t>
      </w:r>
      <w:r w:rsidRPr="00D35195">
        <w:rPr>
          <w:rFonts w:ascii="Georgia" w:hAnsi="Georgia" w:cs="Times New Roman"/>
          <w:i/>
          <w:iCs/>
          <w:lang w:eastAsia="zh-TW"/>
        </w:rPr>
        <w:t>z</w:t>
      </w:r>
      <w:r w:rsidRPr="00D35195">
        <w:rPr>
          <w:rFonts w:ascii="Georgia" w:hAnsi="Georgia" w:cs="Times New Roman"/>
          <w:lang w:eastAsia="zh-TW"/>
        </w:rPr>
        <w:t>)) per tomographic bin and therefore cannot be ignored in the photo-</w:t>
      </w:r>
      <w:r w:rsidRPr="00D35195">
        <w:rPr>
          <w:rFonts w:ascii="Georgia" w:hAnsi="Georgia" w:cs="Times New Roman"/>
          <w:i/>
          <w:iCs/>
          <w:lang w:eastAsia="zh-TW"/>
        </w:rPr>
        <w:t xml:space="preserve">z </w:t>
      </w:r>
      <w:r w:rsidRPr="00D35195">
        <w:rPr>
          <w:rFonts w:ascii="Georgia" w:hAnsi="Georgia" w:cs="Times New Roman"/>
          <w:lang w:eastAsia="zh-TW"/>
        </w:rPr>
        <w:t xml:space="preserve">processing for cosmic shear analysis. For an individual galaxy the effect will be small (excluding the rare cases where a strong emission line lies at the edge of the filter), so that the performances on scatter and </w:t>
      </w:r>
      <w:r w:rsidRPr="003034E7">
        <w:rPr>
          <w:rFonts w:ascii="Georgia" w:hAnsi="Georgia" w:cs="Times New Roman"/>
          <w:lang w:eastAsia="zh-TW"/>
        </w:rPr>
        <w:t>outlier</w:t>
      </w:r>
      <w:r w:rsidRPr="00D35195">
        <w:rPr>
          <w:rFonts w:ascii="Georgia" w:hAnsi="Georgia" w:cs="Times New Roman"/>
          <w:lang w:eastAsia="zh-TW"/>
        </w:rPr>
        <w:t xml:space="preserve"> rate will be hardly affected. For </w:t>
      </w:r>
      <w:r w:rsidRPr="003034E7">
        <w:rPr>
          <w:rFonts w:ascii="Georgia" w:hAnsi="Georgia" w:cs="Times New Roman"/>
          <w:lang w:eastAsia="zh-TW"/>
        </w:rPr>
        <w:t>instance,</w:t>
      </w:r>
      <w:r w:rsidRPr="00D35195">
        <w:rPr>
          <w:rFonts w:ascii="Georgia" w:hAnsi="Georgia" w:cs="Times New Roman"/>
          <w:lang w:eastAsia="zh-TW"/>
        </w:rPr>
        <w:t xml:space="preserve"> one must pay a particular attention at the variations </w:t>
      </w:r>
      <w:r w:rsidRPr="003034E7">
        <w:rPr>
          <w:rFonts w:ascii="Georgia" w:hAnsi="Georgia" w:cs="Times New Roman"/>
          <w:lang w:eastAsia="zh-TW"/>
        </w:rPr>
        <w:t>occurring</w:t>
      </w:r>
      <w:r w:rsidRPr="00D35195">
        <w:rPr>
          <w:rFonts w:ascii="Georgia" w:hAnsi="Georgia" w:cs="Times New Roman"/>
          <w:lang w:eastAsia="zh-TW"/>
        </w:rPr>
        <w:t xml:space="preserve"> on scales where the shear-shear 2-point correlation is measured (typically a few arcmin scale), and where a variation in mean redshift will </w:t>
      </w:r>
      <w:r w:rsidRPr="003034E7">
        <w:rPr>
          <w:rFonts w:ascii="Georgia" w:hAnsi="Georgia" w:cs="Times New Roman"/>
          <w:lang w:eastAsia="zh-TW"/>
        </w:rPr>
        <w:t>artificially</w:t>
      </w:r>
      <w:r w:rsidRPr="00D35195">
        <w:rPr>
          <w:rFonts w:ascii="Georgia" w:hAnsi="Georgia" w:cs="Times New Roman"/>
          <w:lang w:eastAsia="zh-TW"/>
        </w:rPr>
        <w:t xml:space="preserve"> boost the amplitude of the power spectrum on those scales.</w:t>
      </w:r>
    </w:p>
    <w:p w:rsidR="00603CB7" w:rsidRDefault="00603CB7" w:rsidP="00603CB7">
      <w:pPr>
        <w:pStyle w:val="Heading1"/>
        <w:rPr>
          <w:rFonts w:ascii="Georgia" w:hAnsi="Georgia"/>
          <w:lang w:val="en-GB"/>
        </w:rPr>
      </w:pPr>
      <w:r>
        <w:rPr>
          <w:rFonts w:ascii="Georgia" w:hAnsi="Georgia"/>
          <w:lang w:val="en-GB"/>
        </w:rPr>
        <w:lastRenderedPageBreak/>
        <w:t>Introduction</w:t>
      </w:r>
    </w:p>
    <w:p w:rsidR="00C46487" w:rsidRPr="00B168D7" w:rsidRDefault="00FA2B53" w:rsidP="00FA2B53">
      <w:pPr>
        <w:suppressAutoHyphens w:val="0"/>
        <w:spacing w:before="100" w:beforeAutospacing="1" w:after="100" w:afterAutospacing="1"/>
        <w:ind w:left="0"/>
        <w:rPr>
          <w:rFonts w:ascii="Georgia" w:hAnsi="Georgia" w:cs="Times New Roman"/>
          <w:lang w:eastAsia="zh-TW"/>
        </w:rPr>
      </w:pPr>
      <w:r w:rsidRPr="00FA2B53">
        <w:rPr>
          <w:rFonts w:ascii="Georgia" w:hAnsi="Georgia" w:cs="Times New Roman"/>
          <w:lang w:eastAsia="zh-TW"/>
        </w:rPr>
        <w:t>This document aims to address the impact of variable photometric</w:t>
      </w:r>
      <w:r w:rsidR="00CB030F">
        <w:rPr>
          <w:rFonts w:ascii="Georgia" w:hAnsi="Georgia" w:cs="Times New Roman"/>
          <w:lang w:eastAsia="zh-TW"/>
        </w:rPr>
        <w:t xml:space="preserve"> transmissions on Euclid photo</w:t>
      </w:r>
      <w:r w:rsidRPr="00FA2B53">
        <w:rPr>
          <w:rFonts w:ascii="Georgia" w:hAnsi="Georgia" w:cs="Times New Roman"/>
          <w:lang w:eastAsia="zh-TW"/>
        </w:rPr>
        <w:t>metric redshifts (hereafter photo-</w:t>
      </w:r>
      <w:r w:rsidRPr="00FA2B53">
        <w:rPr>
          <w:rFonts w:ascii="Georgia" w:hAnsi="Georgia" w:cs="Times New Roman"/>
          <w:i/>
          <w:iCs/>
          <w:lang w:eastAsia="zh-TW"/>
        </w:rPr>
        <w:t>z</w:t>
      </w:r>
      <w:r w:rsidRPr="00FA2B53">
        <w:rPr>
          <w:rFonts w:ascii="Georgia" w:hAnsi="Georgia" w:cs="Times New Roman"/>
          <w:lang w:eastAsia="zh-TW"/>
        </w:rPr>
        <w:t xml:space="preserve">’s). </w:t>
      </w:r>
    </w:p>
    <w:p w:rsidR="00FA2B53" w:rsidRPr="00FA2B53" w:rsidRDefault="00FA2B53" w:rsidP="00FA2B53">
      <w:pPr>
        <w:suppressAutoHyphens w:val="0"/>
        <w:spacing w:before="100" w:beforeAutospacing="1" w:after="100" w:afterAutospacing="1"/>
        <w:ind w:left="0"/>
        <w:rPr>
          <w:rFonts w:ascii="Georgia" w:hAnsi="Georgia" w:cs="Times New Roman"/>
          <w:lang w:eastAsia="zh-TW"/>
        </w:rPr>
      </w:pPr>
      <w:r w:rsidRPr="00FA2B53">
        <w:rPr>
          <w:rFonts w:ascii="Georgia" w:hAnsi="Georgia" w:cs="Times New Roman"/>
          <w:lang w:eastAsia="zh-TW"/>
        </w:rPr>
        <w:t xml:space="preserve">In each tomographic bin, the mean redshift of the ensemble of galaxies used for cosmic shear must be known to very high accuracy and is highly sensitive to systematics in color space. </w:t>
      </w:r>
      <w:r w:rsidR="00657FFA" w:rsidRPr="00B168D7">
        <w:rPr>
          <w:rFonts w:ascii="Georgia" w:hAnsi="Georgia" w:cs="Times New Roman"/>
          <w:lang w:eastAsia="zh-TW"/>
        </w:rPr>
        <w:t>So,</w:t>
      </w:r>
      <w:r w:rsidRPr="00FA2B53">
        <w:rPr>
          <w:rFonts w:ascii="Georgia" w:hAnsi="Georgia" w:cs="Times New Roman"/>
          <w:lang w:eastAsia="zh-TW"/>
        </w:rPr>
        <w:t xml:space="preserve"> the most problematic impact from transmissions with variable responses is expected to be a scale-dependent systematic error on the mean redshift, i.e. the </w:t>
      </w:r>
      <w:r w:rsidRPr="00FA2B53">
        <w:rPr>
          <w:rFonts w:ascii="Georgia" w:hAnsi="Georgia" w:cs="Times New Roman"/>
          <w:i/>
          <w:iCs/>
          <w:lang w:eastAsia="zh-TW"/>
        </w:rPr>
        <w:t xml:space="preserve">unknown </w:t>
      </w:r>
      <w:r w:rsidRPr="00FA2B53">
        <w:rPr>
          <w:rFonts w:ascii="Georgia" w:hAnsi="Georgia" w:cs="Times New Roman"/>
          <w:lang w:eastAsia="zh-TW"/>
        </w:rPr>
        <w:t xml:space="preserve">difference between the measured and true mean redshift per tomographic bin (the known difference, the "bias", being calibrated with spectroscopic redshifts and not expected to vary as a function of position in the sky). Variable </w:t>
      </w:r>
      <w:r w:rsidR="00657FFA" w:rsidRPr="00B168D7">
        <w:rPr>
          <w:rFonts w:ascii="Georgia" w:hAnsi="Georgia" w:cs="Times New Roman"/>
          <w:lang w:eastAsia="zh-TW"/>
        </w:rPr>
        <w:t>transmissions</w:t>
      </w:r>
      <w:r w:rsidRPr="00FA2B53">
        <w:rPr>
          <w:rFonts w:ascii="Georgia" w:hAnsi="Georgia" w:cs="Times New Roman"/>
          <w:lang w:eastAsia="zh-TW"/>
        </w:rPr>
        <w:t xml:space="preserve"> will also affect the scatter (and to a lesser extent the number of catastrophic errors) but we assume that the mean redshift issue will largely dominate over the others and therefore we restrict ourselves to quantify the shift on the mean redshift only. </w:t>
      </w:r>
    </w:p>
    <w:p w:rsidR="00FA2B53" w:rsidRPr="00FA2B53" w:rsidRDefault="00FA2B53" w:rsidP="00FA2B53">
      <w:pPr>
        <w:suppressAutoHyphens w:val="0"/>
        <w:spacing w:before="100" w:beforeAutospacing="1" w:after="100" w:afterAutospacing="1"/>
        <w:ind w:left="0"/>
        <w:rPr>
          <w:rFonts w:ascii="Georgia" w:hAnsi="Georgia" w:cs="Times New Roman"/>
          <w:lang w:eastAsia="zh-TW"/>
        </w:rPr>
      </w:pPr>
      <w:r w:rsidRPr="00FA2B53">
        <w:rPr>
          <w:rFonts w:ascii="Georgia" w:hAnsi="Georgia" w:cs="Times New Roman"/>
          <w:lang w:eastAsia="zh-TW"/>
        </w:rPr>
        <w:t>To quantify the effect, we use real galaxies from COSMOS with emulated fluxes. To measure the shift in mean redshift, we first emulate the fluxes and compute the photo-</w:t>
      </w:r>
      <w:r w:rsidRPr="00FA2B53">
        <w:rPr>
          <w:rFonts w:ascii="Georgia" w:hAnsi="Georgia" w:cs="Times New Roman"/>
          <w:i/>
          <w:iCs/>
          <w:lang w:eastAsia="zh-TW"/>
        </w:rPr>
        <w:t>z</w:t>
      </w:r>
      <w:r w:rsidR="00657FFA" w:rsidRPr="00B168D7">
        <w:rPr>
          <w:rFonts w:ascii="Georgia" w:hAnsi="Georgia" w:cs="Times New Roman"/>
          <w:lang w:eastAsia="zh-TW"/>
        </w:rPr>
        <w:t>’s assuming refer</w:t>
      </w:r>
      <w:r w:rsidRPr="00FA2B53">
        <w:rPr>
          <w:rFonts w:ascii="Georgia" w:hAnsi="Georgia" w:cs="Times New Roman"/>
          <w:lang w:eastAsia="zh-TW"/>
        </w:rPr>
        <w:t>ence (fixed) transmissions in both steps. Then, we vary the transmissions to emulate new fluxes, and we compute again photo-</w:t>
      </w:r>
      <w:r w:rsidRPr="00FA2B53">
        <w:rPr>
          <w:rFonts w:ascii="Georgia" w:hAnsi="Georgia" w:cs="Times New Roman"/>
          <w:i/>
          <w:iCs/>
          <w:lang w:eastAsia="zh-TW"/>
        </w:rPr>
        <w:t>z</w:t>
      </w:r>
      <w:r w:rsidRPr="00FA2B53">
        <w:rPr>
          <w:rFonts w:ascii="Georgia" w:hAnsi="Georgia" w:cs="Times New Roman"/>
          <w:lang w:eastAsia="zh-TW"/>
        </w:rPr>
        <w:t xml:space="preserve">’s with the reference transmissions. </w:t>
      </w:r>
    </w:p>
    <w:p w:rsidR="006D23AA" w:rsidRDefault="00FA2B53" w:rsidP="007C22CC">
      <w:pPr>
        <w:suppressAutoHyphens w:val="0"/>
        <w:spacing w:before="100" w:beforeAutospacing="1" w:after="100" w:afterAutospacing="1"/>
        <w:ind w:left="0"/>
        <w:rPr>
          <w:rFonts w:ascii="Georgia" w:hAnsi="Georgia" w:cs="Times New Roman"/>
          <w:lang w:eastAsia="zh-TW"/>
        </w:rPr>
      </w:pPr>
      <w:r w:rsidRPr="00FA2B53">
        <w:rPr>
          <w:rFonts w:ascii="Georgia" w:hAnsi="Georgia" w:cs="Times New Roman"/>
          <w:lang w:eastAsia="zh-TW"/>
        </w:rPr>
        <w:t xml:space="preserve">The approach we take in this study is to model a range of typical variations, based on input from various people reporting the </w:t>
      </w:r>
      <w:r w:rsidR="00657FFA" w:rsidRPr="00B168D7">
        <w:rPr>
          <w:rFonts w:ascii="Georgia" w:hAnsi="Georgia" w:cs="Times New Roman"/>
          <w:lang w:eastAsia="zh-TW"/>
        </w:rPr>
        <w:t>behavior</w:t>
      </w:r>
      <w:r w:rsidRPr="00FA2B53">
        <w:rPr>
          <w:rFonts w:ascii="Georgia" w:hAnsi="Georgia" w:cs="Times New Roman"/>
          <w:lang w:eastAsia="zh-TW"/>
        </w:rPr>
        <w:t xml:space="preserve"> of different instruments, and to estimate the corresponding impact on photo-</w:t>
      </w:r>
      <w:r w:rsidRPr="00FA2B53">
        <w:rPr>
          <w:rFonts w:ascii="Georgia" w:hAnsi="Georgia" w:cs="Times New Roman"/>
          <w:i/>
          <w:iCs/>
          <w:lang w:eastAsia="zh-TW"/>
        </w:rPr>
        <w:t xml:space="preserve">z </w:t>
      </w:r>
      <w:r w:rsidRPr="00FA2B53">
        <w:rPr>
          <w:rFonts w:ascii="Georgia" w:hAnsi="Georgia" w:cs="Times New Roman"/>
          <w:lang w:eastAsia="zh-TW"/>
        </w:rPr>
        <w:t xml:space="preserve">accuracy. Therefore, this document must serve as a reference for evaluating the impact </w:t>
      </w:r>
      <w:r w:rsidRPr="00FA2B53">
        <w:rPr>
          <w:rFonts w:ascii="Georgia" w:hAnsi="Georgia" w:cs="Times New Roman"/>
          <w:i/>
          <w:iCs/>
          <w:lang w:eastAsia="zh-TW"/>
        </w:rPr>
        <w:t>when the exact variations are known</w:t>
      </w:r>
      <w:r w:rsidRPr="00FA2B53">
        <w:rPr>
          <w:rFonts w:ascii="Georgia" w:hAnsi="Georgia" w:cs="Times New Roman"/>
          <w:lang w:eastAsia="zh-TW"/>
        </w:rPr>
        <w:t xml:space="preserve">, which will depend on the exact instrument and observing conditions of ground-based data used for Euclid. We stress that this document is </w:t>
      </w:r>
      <w:r w:rsidRPr="00FA2B53">
        <w:rPr>
          <w:rFonts w:ascii="Georgia" w:hAnsi="Georgia" w:cs="Times New Roman"/>
          <w:i/>
          <w:iCs/>
          <w:lang w:eastAsia="zh-TW"/>
        </w:rPr>
        <w:t xml:space="preserve">not </w:t>
      </w:r>
      <w:r w:rsidRPr="00FA2B53">
        <w:rPr>
          <w:rFonts w:ascii="Georgia" w:hAnsi="Georgia" w:cs="Times New Roman"/>
          <w:lang w:eastAsia="zh-TW"/>
        </w:rPr>
        <w:t>the actual prediction of systematics in mean redshift that will exist in the Euclid survey.</w:t>
      </w:r>
    </w:p>
    <w:p w:rsidR="00F439A3" w:rsidRPr="00B168D7" w:rsidRDefault="00F439A3" w:rsidP="007C22CC">
      <w:pPr>
        <w:suppressAutoHyphens w:val="0"/>
        <w:spacing w:before="100" w:beforeAutospacing="1" w:after="100" w:afterAutospacing="1"/>
        <w:ind w:left="0"/>
        <w:rPr>
          <w:rFonts w:ascii="Georgia" w:hAnsi="Georgia" w:cs="Times New Roman"/>
          <w:lang w:eastAsia="zh-TW"/>
        </w:rPr>
      </w:pPr>
    </w:p>
    <w:p w:rsidR="00CC3113" w:rsidRDefault="00C46487" w:rsidP="00CC3113">
      <w:pPr>
        <w:pStyle w:val="Heading1"/>
        <w:rPr>
          <w:rFonts w:ascii="Georgia" w:hAnsi="Georgia"/>
          <w:lang w:val="en-GB"/>
        </w:rPr>
      </w:pPr>
      <w:r>
        <w:rPr>
          <w:rFonts w:ascii="Georgia" w:hAnsi="Georgia"/>
          <w:lang w:val="en-GB"/>
        </w:rPr>
        <w:lastRenderedPageBreak/>
        <w:t>Problem</w:t>
      </w:r>
    </w:p>
    <w:p w:rsidR="00C46487" w:rsidRPr="00C46487" w:rsidRDefault="00C46487" w:rsidP="00C46487">
      <w:pPr>
        <w:suppressAutoHyphens w:val="0"/>
        <w:spacing w:before="100" w:beforeAutospacing="1" w:after="100" w:afterAutospacing="1"/>
        <w:ind w:left="0"/>
        <w:rPr>
          <w:rFonts w:ascii="Times New Roman" w:hAnsi="Times New Roman" w:cs="Times New Roman"/>
          <w:sz w:val="24"/>
          <w:szCs w:val="24"/>
          <w:lang w:eastAsia="zh-TW"/>
        </w:rPr>
      </w:pPr>
      <w:r w:rsidRPr="00C46487">
        <w:rPr>
          <w:rFonts w:ascii="URWPalladioL" w:hAnsi="URWPalladioL" w:cs="Times New Roman"/>
          <w:sz w:val="22"/>
          <w:szCs w:val="22"/>
          <w:lang w:eastAsia="zh-TW"/>
        </w:rPr>
        <w:t>The photo-</w:t>
      </w:r>
      <w:r w:rsidRPr="00C46487">
        <w:rPr>
          <w:rFonts w:ascii="URWPalladioL" w:hAnsi="URWPalladioL" w:cs="Times New Roman"/>
          <w:i/>
          <w:iCs/>
          <w:sz w:val="22"/>
          <w:szCs w:val="22"/>
          <w:lang w:eastAsia="zh-TW"/>
        </w:rPr>
        <w:t xml:space="preserve">z </w:t>
      </w:r>
      <w:r w:rsidRPr="00C46487">
        <w:rPr>
          <w:rFonts w:ascii="URWPalladioL" w:hAnsi="URWPalladioL" w:cs="Times New Roman"/>
          <w:sz w:val="22"/>
          <w:szCs w:val="22"/>
          <w:lang w:eastAsia="zh-TW"/>
        </w:rPr>
        <w:t>requirements for Euclid fall into two broad categories: 1) photo-</w:t>
      </w:r>
      <w:r w:rsidRPr="00C46487">
        <w:rPr>
          <w:rFonts w:ascii="URWPalladioL" w:hAnsi="URWPalladioL" w:cs="Times New Roman"/>
          <w:i/>
          <w:iCs/>
          <w:sz w:val="22"/>
          <w:szCs w:val="22"/>
          <w:lang w:eastAsia="zh-TW"/>
        </w:rPr>
        <w:t xml:space="preserve">z </w:t>
      </w:r>
      <w:r w:rsidRPr="00C46487">
        <w:rPr>
          <w:rFonts w:ascii="URWPalladioL" w:hAnsi="URWPalladioL" w:cs="Times New Roman"/>
          <w:sz w:val="22"/>
          <w:szCs w:val="22"/>
          <w:lang w:eastAsia="zh-TW"/>
        </w:rPr>
        <w:t xml:space="preserve">precision and 2) mean redshift accuracy. The former translates into the traditionally quoted scatter and </w:t>
      </w:r>
      <w:proofErr w:type="spellStart"/>
      <w:r w:rsidRPr="00C46487">
        <w:rPr>
          <w:rFonts w:ascii="URWPalladioL" w:hAnsi="URWPalladioL" w:cs="Times New Roman"/>
          <w:sz w:val="22"/>
          <w:szCs w:val="22"/>
          <w:lang w:eastAsia="zh-TW"/>
        </w:rPr>
        <w:t>catas</w:t>
      </w:r>
      <w:proofErr w:type="spellEnd"/>
      <w:r w:rsidRPr="00C46487">
        <w:rPr>
          <w:rFonts w:ascii="URWPalladioL" w:hAnsi="URWPalladioL" w:cs="Times New Roman"/>
          <w:sz w:val="22"/>
          <w:szCs w:val="22"/>
          <w:lang w:eastAsia="zh-TW"/>
        </w:rPr>
        <w:t xml:space="preserve">- trophic failure (or outlier rate) estimates. Those have been revised by the Euclid science ground </w:t>
      </w:r>
      <w:proofErr w:type="spellStart"/>
      <w:r w:rsidRPr="00C46487">
        <w:rPr>
          <w:rFonts w:ascii="URWPalladioL" w:hAnsi="URWPalladioL" w:cs="Times New Roman"/>
          <w:sz w:val="22"/>
          <w:szCs w:val="22"/>
          <w:lang w:eastAsia="zh-TW"/>
        </w:rPr>
        <w:t>segement</w:t>
      </w:r>
      <w:proofErr w:type="spellEnd"/>
      <w:r w:rsidRPr="00C46487">
        <w:rPr>
          <w:rFonts w:ascii="URWPalladioL" w:hAnsi="URWPalladioL" w:cs="Times New Roman"/>
          <w:sz w:val="22"/>
          <w:szCs w:val="22"/>
          <w:lang w:eastAsia="zh-TW"/>
        </w:rPr>
        <w:t xml:space="preserve"> to be expressed as probability distribution functions (PDF) but, on point estimates, would be equivalent to a scatter smaller than 0.05 </w:t>
      </w:r>
      <w:r w:rsidRPr="00C46487">
        <w:rPr>
          <w:rFonts w:ascii="CMSY10" w:hAnsi="CMSY10" w:cs="Times New Roman"/>
          <w:sz w:val="22"/>
          <w:szCs w:val="22"/>
          <w:lang w:eastAsia="zh-TW"/>
        </w:rPr>
        <w:t xml:space="preserve">× </w:t>
      </w:r>
      <w:r w:rsidRPr="00C46487">
        <w:rPr>
          <w:rFonts w:ascii="CMR10" w:hAnsi="CMR10" w:cs="Times New Roman"/>
          <w:sz w:val="22"/>
          <w:szCs w:val="22"/>
          <w:lang w:eastAsia="zh-TW"/>
        </w:rPr>
        <w:t>(</w:t>
      </w:r>
      <w:r w:rsidRPr="00C46487">
        <w:rPr>
          <w:rFonts w:ascii="URWPalladioL" w:hAnsi="URWPalladioL" w:cs="Times New Roman"/>
          <w:sz w:val="22"/>
          <w:szCs w:val="22"/>
          <w:lang w:eastAsia="zh-TW"/>
        </w:rPr>
        <w:t xml:space="preserve">1 </w:t>
      </w:r>
      <w:r w:rsidRPr="00C46487">
        <w:rPr>
          <w:rFonts w:ascii="CMR10" w:hAnsi="CMR10" w:cs="Times New Roman"/>
          <w:sz w:val="22"/>
          <w:szCs w:val="22"/>
          <w:lang w:eastAsia="zh-TW"/>
        </w:rPr>
        <w:t xml:space="preserve">+ </w:t>
      </w:r>
      <w:r w:rsidRPr="00C46487">
        <w:rPr>
          <w:rFonts w:ascii="URWPalladioL" w:hAnsi="URWPalladioL" w:cs="Times New Roman"/>
          <w:i/>
          <w:iCs/>
          <w:sz w:val="22"/>
          <w:szCs w:val="22"/>
          <w:lang w:eastAsia="zh-TW"/>
        </w:rPr>
        <w:t>z</w:t>
      </w:r>
      <w:r w:rsidRPr="00C46487">
        <w:rPr>
          <w:rFonts w:ascii="CMR10" w:hAnsi="CMR10" w:cs="Times New Roman"/>
          <w:sz w:val="22"/>
          <w:szCs w:val="22"/>
          <w:lang w:eastAsia="zh-TW"/>
        </w:rPr>
        <w:t xml:space="preserve">) </w:t>
      </w:r>
      <w:r w:rsidRPr="00C46487">
        <w:rPr>
          <w:rFonts w:ascii="URWPalladioL" w:hAnsi="URWPalladioL" w:cs="Times New Roman"/>
          <w:sz w:val="22"/>
          <w:szCs w:val="22"/>
          <w:lang w:eastAsia="zh-TW"/>
        </w:rPr>
        <w:t>and an outlier rate smaller than 10% for galaxies used in the cosmic shear probe. The main leverage to increase the precision is to improve the photometry signal-to-noise ratio (SNR) per source and photo-</w:t>
      </w:r>
      <w:r w:rsidRPr="00C46487">
        <w:rPr>
          <w:rFonts w:ascii="URWPalladioL" w:hAnsi="URWPalladioL" w:cs="Times New Roman"/>
          <w:i/>
          <w:iCs/>
          <w:sz w:val="22"/>
          <w:szCs w:val="22"/>
          <w:lang w:eastAsia="zh-TW"/>
        </w:rPr>
        <w:t xml:space="preserve">z </w:t>
      </w:r>
      <w:r w:rsidRPr="00C46487">
        <w:rPr>
          <w:rFonts w:ascii="URWPalladioL" w:hAnsi="URWPalladioL" w:cs="Times New Roman"/>
          <w:sz w:val="22"/>
          <w:szCs w:val="22"/>
          <w:lang w:eastAsia="zh-TW"/>
        </w:rPr>
        <w:t xml:space="preserve">algorithms (we con- firmed within OU-PHZ that a combination of template fitting and machine learning is the best tool to achieve the precision goals). </w:t>
      </w:r>
    </w:p>
    <w:p w:rsidR="00C46487" w:rsidRPr="00C46487" w:rsidRDefault="00C46487" w:rsidP="00C46487">
      <w:pPr>
        <w:suppressAutoHyphens w:val="0"/>
        <w:spacing w:before="100" w:beforeAutospacing="1" w:after="100" w:afterAutospacing="1"/>
        <w:ind w:left="0"/>
        <w:rPr>
          <w:rFonts w:ascii="Times New Roman" w:hAnsi="Times New Roman" w:cs="Times New Roman"/>
          <w:sz w:val="24"/>
          <w:szCs w:val="24"/>
          <w:lang w:eastAsia="zh-TW"/>
        </w:rPr>
      </w:pPr>
      <w:r w:rsidRPr="00C46487">
        <w:rPr>
          <w:rFonts w:ascii="URWPalladioL" w:hAnsi="URWPalladioL" w:cs="Times New Roman"/>
          <w:sz w:val="22"/>
          <w:szCs w:val="22"/>
          <w:lang w:eastAsia="zh-TW"/>
        </w:rPr>
        <w:t xml:space="preserve">The specification on accuracy is that, per tomographic bin (there will be 10 bins between 0.2 </w:t>
      </w:r>
      <w:r w:rsidRPr="00C46487">
        <w:rPr>
          <w:rFonts w:ascii="CMMI10" w:hAnsi="CMMI10" w:cs="Times New Roman"/>
          <w:sz w:val="22"/>
          <w:szCs w:val="22"/>
          <w:lang w:eastAsia="zh-TW"/>
        </w:rPr>
        <w:t xml:space="preserve">&lt; </w:t>
      </w:r>
      <w:r w:rsidRPr="00C46487">
        <w:rPr>
          <w:rFonts w:ascii="URWPalladioL" w:hAnsi="URWPalladioL" w:cs="Times New Roman"/>
          <w:i/>
          <w:iCs/>
          <w:sz w:val="22"/>
          <w:szCs w:val="22"/>
          <w:lang w:eastAsia="zh-TW"/>
        </w:rPr>
        <w:t xml:space="preserve">z </w:t>
      </w:r>
      <w:r w:rsidRPr="00C46487">
        <w:rPr>
          <w:rFonts w:ascii="CMMI10" w:hAnsi="CMMI10" w:cs="Times New Roman"/>
          <w:sz w:val="22"/>
          <w:szCs w:val="22"/>
          <w:lang w:eastAsia="zh-TW"/>
        </w:rPr>
        <w:t xml:space="preserve">&lt; </w:t>
      </w:r>
      <w:r w:rsidRPr="00C46487">
        <w:rPr>
          <w:rFonts w:ascii="URWPalladioL" w:hAnsi="URWPalladioL" w:cs="Times New Roman"/>
          <w:sz w:val="22"/>
          <w:szCs w:val="22"/>
          <w:lang w:eastAsia="zh-TW"/>
        </w:rPr>
        <w:t xml:space="preserve">2.0), the mean redshift of the ensemble must be known with better accuracy than </w:t>
      </w:r>
      <w:r w:rsidRPr="00C46487">
        <w:rPr>
          <w:rFonts w:ascii="PazoMath" w:hAnsi="PazoMath" w:cs="Times New Roman"/>
          <w:sz w:val="22"/>
          <w:szCs w:val="22"/>
          <w:lang w:eastAsia="zh-TW"/>
        </w:rPr>
        <w:t>∆</w:t>
      </w:r>
      <w:r w:rsidRPr="00C46487">
        <w:rPr>
          <w:rFonts w:ascii="URWPalladioL" w:hAnsi="URWPalladioL" w:cs="Times New Roman"/>
          <w:i/>
          <w:iCs/>
          <w:sz w:val="22"/>
          <w:szCs w:val="22"/>
          <w:lang w:eastAsia="zh-TW"/>
        </w:rPr>
        <w:t xml:space="preserve">z </w:t>
      </w:r>
      <w:r w:rsidRPr="00C46487">
        <w:rPr>
          <w:rFonts w:ascii="CMR10" w:hAnsi="CMR10" w:cs="Times New Roman"/>
          <w:sz w:val="22"/>
          <w:szCs w:val="22"/>
          <w:lang w:eastAsia="zh-TW"/>
        </w:rPr>
        <w:t xml:space="preserve">= </w:t>
      </w:r>
      <w:r w:rsidRPr="00C46487">
        <w:rPr>
          <w:rFonts w:ascii="URWPalladioL" w:hAnsi="URWPalladioL" w:cs="Times New Roman"/>
          <w:sz w:val="22"/>
          <w:szCs w:val="22"/>
          <w:lang w:eastAsia="zh-TW"/>
        </w:rPr>
        <w:t xml:space="preserve">0.002 </w:t>
      </w:r>
      <w:r w:rsidRPr="00C46487">
        <w:rPr>
          <w:rFonts w:ascii="CMSY10" w:hAnsi="CMSY10" w:cs="Times New Roman"/>
          <w:sz w:val="22"/>
          <w:szCs w:val="22"/>
          <w:lang w:eastAsia="zh-TW"/>
        </w:rPr>
        <w:t xml:space="preserve">× </w:t>
      </w:r>
      <w:r w:rsidRPr="00C46487">
        <w:rPr>
          <w:rFonts w:ascii="CMR10" w:hAnsi="CMR10" w:cs="Times New Roman"/>
          <w:sz w:val="22"/>
          <w:szCs w:val="22"/>
          <w:lang w:eastAsia="zh-TW"/>
        </w:rPr>
        <w:t>(</w:t>
      </w:r>
      <w:r w:rsidRPr="00C46487">
        <w:rPr>
          <w:rFonts w:ascii="URWPalladioL" w:hAnsi="URWPalladioL" w:cs="Times New Roman"/>
          <w:sz w:val="22"/>
          <w:szCs w:val="22"/>
          <w:lang w:eastAsia="zh-TW"/>
        </w:rPr>
        <w:t xml:space="preserve">1 </w:t>
      </w:r>
      <w:r w:rsidRPr="00C46487">
        <w:rPr>
          <w:rFonts w:ascii="CMR10" w:hAnsi="CMR10" w:cs="Times New Roman"/>
          <w:sz w:val="22"/>
          <w:szCs w:val="22"/>
          <w:lang w:eastAsia="zh-TW"/>
        </w:rPr>
        <w:t xml:space="preserve">+ </w:t>
      </w:r>
      <w:r w:rsidRPr="00C46487">
        <w:rPr>
          <w:rFonts w:ascii="URWPalladioL" w:hAnsi="URWPalladioL" w:cs="Times New Roman"/>
          <w:i/>
          <w:iCs/>
          <w:sz w:val="22"/>
          <w:szCs w:val="22"/>
          <w:lang w:eastAsia="zh-TW"/>
        </w:rPr>
        <w:t>z</w:t>
      </w:r>
      <w:r w:rsidRPr="00C46487">
        <w:rPr>
          <w:rFonts w:ascii="CMR10" w:hAnsi="CMR10" w:cs="Times New Roman"/>
          <w:sz w:val="22"/>
          <w:szCs w:val="22"/>
          <w:lang w:eastAsia="zh-TW"/>
        </w:rPr>
        <w:t>)</w:t>
      </w:r>
      <w:r w:rsidRPr="00C46487">
        <w:rPr>
          <w:rFonts w:ascii="URWPalladioL" w:hAnsi="URWPalladioL" w:cs="Times New Roman"/>
          <w:sz w:val="22"/>
          <w:szCs w:val="22"/>
          <w:lang w:eastAsia="zh-TW"/>
        </w:rPr>
        <w:t xml:space="preserve">. The current baseline of OU-PHZ is to use spectroscopic redshifts (hereafter spec- </w:t>
      </w:r>
      <w:r w:rsidRPr="00C46487">
        <w:rPr>
          <w:rFonts w:ascii="URWPalladioL" w:hAnsi="URWPalladioL" w:cs="Times New Roman"/>
          <w:i/>
          <w:iCs/>
          <w:sz w:val="22"/>
          <w:szCs w:val="22"/>
          <w:lang w:eastAsia="zh-TW"/>
        </w:rPr>
        <w:t>z</w:t>
      </w:r>
      <w:r w:rsidRPr="00C46487">
        <w:rPr>
          <w:rFonts w:ascii="URWPalladioL" w:hAnsi="URWPalladioL" w:cs="Times New Roman"/>
          <w:sz w:val="22"/>
          <w:szCs w:val="22"/>
          <w:lang w:eastAsia="zh-TW"/>
        </w:rPr>
        <w:t>’s), matched in color to the Euclid galaxies, to correct for the residual redshift bias. The validation of this procedure will be done with clustering redshifts (hereafter cluster-</w:t>
      </w:r>
      <w:r w:rsidRPr="00C46487">
        <w:rPr>
          <w:rFonts w:ascii="URWPalladioL" w:hAnsi="URWPalladioL" w:cs="Times New Roman"/>
          <w:i/>
          <w:iCs/>
          <w:sz w:val="22"/>
          <w:szCs w:val="22"/>
          <w:lang w:eastAsia="zh-TW"/>
        </w:rPr>
        <w:t>z</w:t>
      </w:r>
      <w:r w:rsidRPr="00C46487">
        <w:rPr>
          <w:rFonts w:ascii="URWPalladioL" w:hAnsi="URWPalladioL" w:cs="Times New Roman"/>
          <w:sz w:val="22"/>
          <w:szCs w:val="22"/>
          <w:lang w:eastAsia="zh-TW"/>
        </w:rPr>
        <w:t xml:space="preserve">). </w:t>
      </w:r>
    </w:p>
    <w:p w:rsidR="00FA2B53" w:rsidRDefault="00C46487" w:rsidP="00E735B7">
      <w:pPr>
        <w:suppressAutoHyphens w:val="0"/>
        <w:spacing w:before="100" w:beforeAutospacing="1" w:after="100" w:afterAutospacing="1"/>
        <w:ind w:left="0"/>
        <w:rPr>
          <w:rFonts w:ascii="URWPalladioL" w:hAnsi="URWPalladioL" w:cs="Times New Roman"/>
          <w:sz w:val="22"/>
          <w:szCs w:val="22"/>
          <w:lang w:eastAsia="zh-TW"/>
        </w:rPr>
      </w:pPr>
      <w:r w:rsidRPr="00C46487">
        <w:rPr>
          <w:rFonts w:ascii="URWPalladioL" w:hAnsi="URWPalladioL" w:cs="Times New Roman"/>
          <w:sz w:val="22"/>
          <w:szCs w:val="22"/>
          <w:lang w:eastAsia="zh-TW"/>
        </w:rPr>
        <w:t>Hence the Euclid galaxies must be observed with stable transmissions, identical to that of the galaxies with spec-</w:t>
      </w:r>
      <w:r w:rsidRPr="00C46487">
        <w:rPr>
          <w:rFonts w:ascii="URWPalladioL" w:hAnsi="URWPalladioL" w:cs="Times New Roman"/>
          <w:i/>
          <w:iCs/>
          <w:sz w:val="22"/>
          <w:szCs w:val="22"/>
          <w:lang w:eastAsia="zh-TW"/>
        </w:rPr>
        <w:t>z</w:t>
      </w:r>
      <w:r w:rsidRPr="00C46487">
        <w:rPr>
          <w:rFonts w:ascii="URWPalladioL" w:hAnsi="URWPalladioL" w:cs="Times New Roman"/>
          <w:sz w:val="22"/>
          <w:szCs w:val="22"/>
          <w:lang w:eastAsia="zh-TW"/>
        </w:rPr>
        <w:t>’s used for the mean redshift calibration. The problem we address here is when Euclid galaxies are observed in different transmissions compared to the spec-</w:t>
      </w:r>
      <w:r w:rsidRPr="00C46487">
        <w:rPr>
          <w:rFonts w:ascii="URWPalladioL" w:hAnsi="URWPalladioL" w:cs="Times New Roman"/>
          <w:i/>
          <w:iCs/>
          <w:sz w:val="22"/>
          <w:szCs w:val="22"/>
          <w:lang w:eastAsia="zh-TW"/>
        </w:rPr>
        <w:t xml:space="preserve">z </w:t>
      </w:r>
      <w:r w:rsidRPr="00C46487">
        <w:rPr>
          <w:rFonts w:ascii="URWPalladioL" w:hAnsi="URWPalladioL" w:cs="Times New Roman"/>
          <w:sz w:val="22"/>
          <w:szCs w:val="22"/>
          <w:lang w:eastAsia="zh-TW"/>
        </w:rPr>
        <w:t>sample. What is the impact on the mean redshift and from what point do we fail to meet the accuracy requirement, given a type and strength of variation?</w:t>
      </w:r>
    </w:p>
    <w:p w:rsidR="00E735B7" w:rsidRDefault="00E735B7" w:rsidP="00E735B7">
      <w:pPr>
        <w:pStyle w:val="Heading1"/>
        <w:rPr>
          <w:rFonts w:ascii="Georgia" w:hAnsi="Georgia"/>
          <w:lang w:val="en-GB"/>
        </w:rPr>
      </w:pPr>
      <w:r>
        <w:rPr>
          <w:rFonts w:ascii="Georgia" w:hAnsi="Georgia"/>
          <w:lang w:val="en-GB"/>
        </w:rPr>
        <w:lastRenderedPageBreak/>
        <w:t>Theory</w:t>
      </w:r>
    </w:p>
    <w:p w:rsidR="00E735B7" w:rsidRDefault="00E735B7" w:rsidP="00E735B7">
      <w:pPr>
        <w:rPr>
          <w:lang w:val="en-GB"/>
        </w:rPr>
      </w:pPr>
    </w:p>
    <w:p w:rsidR="00E0039C" w:rsidRPr="00E0039C" w:rsidRDefault="00E0039C" w:rsidP="00E0039C">
      <w:pPr>
        <w:suppressAutoHyphens w:val="0"/>
        <w:spacing w:before="100" w:beforeAutospacing="1" w:after="100" w:afterAutospacing="1"/>
        <w:ind w:left="0"/>
        <w:rPr>
          <w:rFonts w:ascii="URWPalladioL" w:hAnsi="URWPalladioL" w:cs="Times New Roman"/>
          <w:b/>
          <w:bCs/>
          <w:sz w:val="24"/>
          <w:szCs w:val="24"/>
          <w:lang w:eastAsia="zh-TW"/>
        </w:rPr>
      </w:pPr>
      <w:r>
        <w:rPr>
          <w:rFonts w:ascii="URWPalladioL" w:hAnsi="URWPalladioL" w:cs="Times New Roman"/>
          <w:b/>
          <w:bCs/>
          <w:sz w:val="24"/>
          <w:szCs w:val="24"/>
          <w:lang w:eastAsia="zh-TW"/>
        </w:rPr>
        <w:t xml:space="preserve">7.1 </w:t>
      </w:r>
      <w:r w:rsidRPr="00E0039C">
        <w:rPr>
          <w:rFonts w:ascii="URWPalladioL" w:hAnsi="URWPalladioL" w:cs="Times New Roman"/>
          <w:b/>
          <w:bCs/>
          <w:sz w:val="24"/>
          <w:szCs w:val="24"/>
          <w:lang w:eastAsia="zh-TW"/>
        </w:rPr>
        <w:t xml:space="preserve">Definition of a variable transmission </w:t>
      </w:r>
    </w:p>
    <w:p w:rsidR="00E0039C" w:rsidRPr="00E0039C" w:rsidRDefault="00E0039C" w:rsidP="00E0039C">
      <w:pPr>
        <w:suppressAutoHyphens w:val="0"/>
        <w:spacing w:before="100" w:beforeAutospacing="1" w:after="100" w:afterAutospacing="1"/>
        <w:ind w:left="0"/>
        <w:rPr>
          <w:rFonts w:ascii="Times New Roman" w:hAnsi="Times New Roman" w:cs="Times New Roman"/>
          <w:sz w:val="24"/>
          <w:szCs w:val="24"/>
          <w:lang w:eastAsia="zh-TW"/>
        </w:rPr>
      </w:pPr>
      <w:r w:rsidRPr="00E0039C">
        <w:rPr>
          <w:rFonts w:ascii="URWPalladioL" w:hAnsi="URWPalladioL" w:cs="Times New Roman"/>
          <w:sz w:val="22"/>
          <w:szCs w:val="22"/>
          <w:lang w:eastAsia="zh-TW"/>
        </w:rPr>
        <w:t>A "photometric transmission" is everything between the source and the detector. It includes (starting from the source itself) the inter-</w:t>
      </w:r>
      <w:proofErr w:type="spellStart"/>
      <w:r w:rsidRPr="00E0039C">
        <w:rPr>
          <w:rFonts w:ascii="URWPalladioL" w:hAnsi="URWPalladioL" w:cs="Times New Roman"/>
          <w:sz w:val="22"/>
          <w:szCs w:val="22"/>
          <w:lang w:eastAsia="zh-TW"/>
        </w:rPr>
        <w:t>galtic</w:t>
      </w:r>
      <w:proofErr w:type="spellEnd"/>
      <w:r w:rsidRPr="00E0039C">
        <w:rPr>
          <w:rFonts w:ascii="URWPalladioL" w:hAnsi="URWPalladioL" w:cs="Times New Roman"/>
          <w:sz w:val="22"/>
          <w:szCs w:val="22"/>
          <w:lang w:eastAsia="zh-TW"/>
        </w:rPr>
        <w:t xml:space="preserve"> medium (IGM), the Milky Way extinction, the at- </w:t>
      </w:r>
      <w:proofErr w:type="spellStart"/>
      <w:r w:rsidRPr="00E0039C">
        <w:rPr>
          <w:rFonts w:ascii="URWPalladioL" w:hAnsi="URWPalladioL" w:cs="Times New Roman"/>
          <w:sz w:val="22"/>
          <w:szCs w:val="22"/>
          <w:lang w:eastAsia="zh-TW"/>
        </w:rPr>
        <w:t>mosphere</w:t>
      </w:r>
      <w:proofErr w:type="spellEnd"/>
      <w:r w:rsidRPr="00E0039C">
        <w:rPr>
          <w:rFonts w:ascii="URWPalladioL" w:hAnsi="URWPalladioL" w:cs="Times New Roman"/>
          <w:sz w:val="22"/>
          <w:szCs w:val="22"/>
          <w:lang w:eastAsia="zh-TW"/>
        </w:rPr>
        <w:t xml:space="preserve"> (for ground-based facilities), the instrument sensitivity, the photometric filter and the quantum efficiency of the detector. In most cases, the Milky Way extinction and the photometric filter will be the main source of variations. In this study our main focus is on the filter variations. </w:t>
      </w:r>
      <w:proofErr w:type="gramStart"/>
      <w:r w:rsidRPr="00E0039C">
        <w:rPr>
          <w:rFonts w:ascii="URWPalladioL" w:hAnsi="URWPalladioL" w:cs="Times New Roman"/>
          <w:sz w:val="22"/>
          <w:szCs w:val="22"/>
          <w:lang w:eastAsia="zh-TW"/>
        </w:rPr>
        <w:t>So</w:t>
      </w:r>
      <w:proofErr w:type="gramEnd"/>
      <w:r w:rsidRPr="00E0039C">
        <w:rPr>
          <w:rFonts w:ascii="URWPalladioL" w:hAnsi="URWPalladioL" w:cs="Times New Roman"/>
          <w:sz w:val="22"/>
          <w:szCs w:val="22"/>
          <w:lang w:eastAsia="zh-TW"/>
        </w:rPr>
        <w:t xml:space="preserve"> in the rest of the document, "transmission" means filter response. </w:t>
      </w:r>
    </w:p>
    <w:p w:rsidR="00E0039C" w:rsidRPr="00E0039C" w:rsidRDefault="00E0039C" w:rsidP="00E0039C">
      <w:pPr>
        <w:suppressAutoHyphens w:val="0"/>
        <w:spacing w:before="100" w:beforeAutospacing="1" w:after="100" w:afterAutospacing="1"/>
        <w:ind w:left="0"/>
        <w:rPr>
          <w:rFonts w:ascii="Times New Roman" w:hAnsi="Times New Roman" w:cs="Times New Roman"/>
          <w:sz w:val="24"/>
          <w:szCs w:val="24"/>
          <w:lang w:eastAsia="zh-TW"/>
        </w:rPr>
      </w:pPr>
      <w:r w:rsidRPr="00E0039C">
        <w:rPr>
          <w:rFonts w:ascii="URWPalladioL" w:hAnsi="URWPalladioL" w:cs="Times New Roman"/>
          <w:b/>
          <w:bCs/>
          <w:sz w:val="24"/>
          <w:szCs w:val="24"/>
          <w:lang w:eastAsia="zh-TW"/>
        </w:rPr>
        <w:t>4.2 Impact on photo-</w:t>
      </w:r>
      <w:r w:rsidRPr="00E0039C">
        <w:rPr>
          <w:rFonts w:ascii="URWPalladioL" w:hAnsi="URWPalladioL" w:cs="Times New Roman"/>
          <w:i/>
          <w:iCs/>
          <w:sz w:val="24"/>
          <w:szCs w:val="24"/>
          <w:lang w:eastAsia="zh-TW"/>
        </w:rPr>
        <w:t>z</w:t>
      </w:r>
      <w:r w:rsidRPr="00E0039C">
        <w:rPr>
          <w:rFonts w:ascii="URWPalladioL" w:hAnsi="URWPalladioL" w:cs="Times New Roman"/>
          <w:b/>
          <w:bCs/>
          <w:sz w:val="24"/>
          <w:szCs w:val="24"/>
          <w:lang w:eastAsia="zh-TW"/>
        </w:rPr>
        <w:t xml:space="preserve">’s </w:t>
      </w:r>
    </w:p>
    <w:p w:rsidR="00E0039C" w:rsidRPr="00E0039C" w:rsidRDefault="00E0039C" w:rsidP="00E0039C">
      <w:pPr>
        <w:suppressAutoHyphens w:val="0"/>
        <w:spacing w:before="100" w:beforeAutospacing="1" w:after="100" w:afterAutospacing="1"/>
        <w:ind w:left="0"/>
        <w:rPr>
          <w:rFonts w:ascii="Times New Roman" w:hAnsi="Times New Roman" w:cs="Times New Roman"/>
          <w:sz w:val="24"/>
          <w:szCs w:val="24"/>
          <w:lang w:eastAsia="zh-TW"/>
        </w:rPr>
      </w:pPr>
      <w:r w:rsidRPr="00E0039C">
        <w:rPr>
          <w:rFonts w:ascii="URWPalladioL" w:hAnsi="URWPalladioL" w:cs="Times New Roman"/>
          <w:sz w:val="22"/>
          <w:szCs w:val="22"/>
          <w:lang w:eastAsia="zh-TW"/>
        </w:rPr>
        <w:t xml:space="preserve">The photometric redshift method is a way to predict a galaxy redshift PDF from a set of colors and brightness (or simply fluxes - the difference between the two set of quantities being in the way to </w:t>
      </w:r>
      <w:proofErr w:type="spellStart"/>
      <w:r w:rsidRPr="00E0039C">
        <w:rPr>
          <w:rFonts w:ascii="URWPalladioL" w:hAnsi="URWPalladioL" w:cs="Times New Roman"/>
          <w:sz w:val="22"/>
          <w:szCs w:val="22"/>
          <w:lang w:eastAsia="zh-TW"/>
        </w:rPr>
        <w:t>optimise</w:t>
      </w:r>
      <w:proofErr w:type="spellEnd"/>
      <w:r w:rsidRPr="00E0039C">
        <w:rPr>
          <w:rFonts w:ascii="URWPalladioL" w:hAnsi="URWPalladioL" w:cs="Times New Roman"/>
          <w:sz w:val="22"/>
          <w:szCs w:val="22"/>
          <w:lang w:eastAsia="zh-TW"/>
        </w:rPr>
        <w:t xml:space="preserve"> the photometry measurement). In principle any photo-</w:t>
      </w:r>
      <w:r w:rsidRPr="00E0039C">
        <w:rPr>
          <w:rFonts w:ascii="URWPalladioL" w:hAnsi="URWPalladioL" w:cs="Times New Roman"/>
          <w:i/>
          <w:iCs/>
          <w:sz w:val="22"/>
          <w:szCs w:val="22"/>
          <w:lang w:eastAsia="zh-TW"/>
        </w:rPr>
        <w:t xml:space="preserve">z </w:t>
      </w:r>
      <w:r w:rsidRPr="00E0039C">
        <w:rPr>
          <w:rFonts w:ascii="URWPalladioL" w:hAnsi="URWPalladioL" w:cs="Times New Roman"/>
          <w:sz w:val="22"/>
          <w:szCs w:val="22"/>
          <w:lang w:eastAsia="zh-TW"/>
        </w:rPr>
        <w:t xml:space="preserve">method makes use of all the color information but the most informative pieces of information </w:t>
      </w:r>
      <w:proofErr w:type="gramStart"/>
      <w:r w:rsidRPr="00E0039C">
        <w:rPr>
          <w:rFonts w:ascii="URWPalladioL" w:hAnsi="URWPalladioL" w:cs="Times New Roman"/>
          <w:sz w:val="22"/>
          <w:szCs w:val="22"/>
          <w:lang w:eastAsia="zh-TW"/>
        </w:rPr>
        <w:t>is</w:t>
      </w:r>
      <w:proofErr w:type="gramEnd"/>
      <w:r w:rsidRPr="00E0039C">
        <w:rPr>
          <w:rFonts w:ascii="URWPalladioL" w:hAnsi="URWPalladioL" w:cs="Times New Roman"/>
          <w:sz w:val="22"/>
          <w:szCs w:val="22"/>
          <w:lang w:eastAsia="zh-TW"/>
        </w:rPr>
        <w:t xml:space="preserve"> when the galaxy SED strongest features are moving through the filters. </w:t>
      </w:r>
    </w:p>
    <w:p w:rsidR="00E0039C" w:rsidRPr="00E0039C" w:rsidRDefault="00E0039C" w:rsidP="00E0039C">
      <w:pPr>
        <w:suppressAutoHyphens w:val="0"/>
        <w:spacing w:before="100" w:beforeAutospacing="1" w:after="100" w:afterAutospacing="1"/>
        <w:ind w:left="0"/>
        <w:rPr>
          <w:rFonts w:ascii="Times New Roman" w:hAnsi="Times New Roman" w:cs="Times New Roman"/>
          <w:sz w:val="24"/>
          <w:szCs w:val="24"/>
          <w:lang w:eastAsia="zh-TW"/>
        </w:rPr>
      </w:pPr>
      <w:r w:rsidRPr="00E0039C">
        <w:rPr>
          <w:rFonts w:ascii="URWPalladioL" w:hAnsi="URWPalladioL" w:cs="Times New Roman"/>
          <w:sz w:val="22"/>
          <w:szCs w:val="22"/>
          <w:lang w:eastAsia="zh-TW"/>
        </w:rPr>
        <w:t>The most prominent features are the Lyman (</w:t>
      </w:r>
      <w:r w:rsidRPr="00E0039C">
        <w:rPr>
          <w:rFonts w:ascii="CMSY10" w:hAnsi="CMSY10" w:cs="Times New Roman"/>
          <w:sz w:val="22"/>
          <w:szCs w:val="22"/>
          <w:lang w:eastAsia="zh-TW"/>
        </w:rPr>
        <w:t xml:space="preserve">∼ </w:t>
      </w:r>
      <w:r w:rsidRPr="00E0039C">
        <w:rPr>
          <w:rFonts w:ascii="URWPalladioL" w:hAnsi="URWPalladioL" w:cs="Times New Roman"/>
          <w:sz w:val="22"/>
          <w:szCs w:val="22"/>
          <w:lang w:eastAsia="zh-TW"/>
        </w:rPr>
        <w:t>1000 Angstroms) and Balmer (</w:t>
      </w:r>
      <w:r w:rsidRPr="00E0039C">
        <w:rPr>
          <w:rFonts w:ascii="CMSY10" w:hAnsi="CMSY10" w:cs="Times New Roman"/>
          <w:sz w:val="22"/>
          <w:szCs w:val="22"/>
          <w:lang w:eastAsia="zh-TW"/>
        </w:rPr>
        <w:t xml:space="preserve">∼ </w:t>
      </w:r>
      <w:r w:rsidRPr="00E0039C">
        <w:rPr>
          <w:rFonts w:ascii="URWPalladioL" w:hAnsi="URWPalladioL" w:cs="Times New Roman"/>
          <w:sz w:val="22"/>
          <w:szCs w:val="22"/>
          <w:lang w:eastAsia="zh-TW"/>
        </w:rPr>
        <w:t xml:space="preserve">4000 Angstroms) breaks. The Euclid-survey filter set is </w:t>
      </w:r>
      <w:proofErr w:type="spellStart"/>
      <w:r w:rsidRPr="00E0039C">
        <w:rPr>
          <w:rFonts w:ascii="URWPalladioL" w:hAnsi="URWPalladioL" w:cs="Times New Roman"/>
          <w:sz w:val="22"/>
          <w:szCs w:val="22"/>
          <w:lang w:eastAsia="zh-TW"/>
        </w:rPr>
        <w:t>optimised</w:t>
      </w:r>
      <w:proofErr w:type="spellEnd"/>
      <w:r w:rsidRPr="00E0039C">
        <w:rPr>
          <w:rFonts w:ascii="URWPalladioL" w:hAnsi="URWPalladioL" w:cs="Times New Roman"/>
          <w:sz w:val="22"/>
          <w:szCs w:val="22"/>
          <w:lang w:eastAsia="zh-TW"/>
        </w:rPr>
        <w:t xml:space="preserve"> to properly constrain the Balmer break in the range 0.2 </w:t>
      </w:r>
      <w:r w:rsidRPr="00E0039C">
        <w:rPr>
          <w:rFonts w:ascii="CMMI10" w:hAnsi="CMMI10" w:cs="Times New Roman"/>
          <w:sz w:val="22"/>
          <w:szCs w:val="22"/>
          <w:lang w:eastAsia="zh-TW"/>
        </w:rPr>
        <w:t xml:space="preserve">&lt; </w:t>
      </w:r>
      <w:r w:rsidRPr="00E0039C">
        <w:rPr>
          <w:rFonts w:ascii="URWPalladioL" w:hAnsi="URWPalladioL" w:cs="Times New Roman"/>
          <w:i/>
          <w:iCs/>
          <w:sz w:val="22"/>
          <w:szCs w:val="22"/>
          <w:lang w:eastAsia="zh-TW"/>
        </w:rPr>
        <w:t xml:space="preserve">z </w:t>
      </w:r>
      <w:r w:rsidRPr="00E0039C">
        <w:rPr>
          <w:rFonts w:ascii="CMMI10" w:hAnsi="CMMI10" w:cs="Times New Roman"/>
          <w:sz w:val="22"/>
          <w:szCs w:val="22"/>
          <w:lang w:eastAsia="zh-TW"/>
        </w:rPr>
        <w:t xml:space="preserve">&lt; </w:t>
      </w:r>
      <w:r w:rsidRPr="00E0039C">
        <w:rPr>
          <w:rFonts w:ascii="URWPalladioL" w:hAnsi="URWPalladioL" w:cs="Times New Roman"/>
          <w:sz w:val="22"/>
          <w:szCs w:val="22"/>
          <w:lang w:eastAsia="zh-TW"/>
        </w:rPr>
        <w:t>2.0 with a filter set going from 3000 to 10000 Angstroms (</w:t>
      </w:r>
      <w:proofErr w:type="spellStart"/>
      <w:r w:rsidRPr="00E0039C">
        <w:rPr>
          <w:rFonts w:ascii="URWPalladioL" w:hAnsi="URWPalladioL" w:cs="Times New Roman"/>
          <w:i/>
          <w:iCs/>
          <w:sz w:val="22"/>
          <w:szCs w:val="22"/>
          <w:lang w:eastAsia="zh-TW"/>
        </w:rPr>
        <w:t>ugrizYJH</w:t>
      </w:r>
      <w:proofErr w:type="spellEnd"/>
      <w:r w:rsidRPr="00E0039C">
        <w:rPr>
          <w:rFonts w:ascii="URWPalladioL" w:hAnsi="URWPalladioL" w:cs="Times New Roman"/>
          <w:i/>
          <w:iCs/>
          <w:sz w:val="22"/>
          <w:szCs w:val="22"/>
          <w:lang w:eastAsia="zh-TW"/>
        </w:rPr>
        <w:t xml:space="preserve"> </w:t>
      </w:r>
      <w:r w:rsidRPr="00E0039C">
        <w:rPr>
          <w:rFonts w:ascii="URWPalladioL" w:hAnsi="URWPalladioL" w:cs="Times New Roman"/>
          <w:sz w:val="22"/>
          <w:szCs w:val="22"/>
          <w:lang w:eastAsia="zh-TW"/>
        </w:rPr>
        <w:t xml:space="preserve">and </w:t>
      </w:r>
      <w:r w:rsidRPr="00E0039C">
        <w:rPr>
          <w:rFonts w:ascii="URWPalladioL" w:hAnsi="URWPalladioL" w:cs="Times New Roman"/>
          <w:i/>
          <w:iCs/>
          <w:sz w:val="22"/>
          <w:szCs w:val="22"/>
          <w:lang w:eastAsia="zh-TW"/>
        </w:rPr>
        <w:t xml:space="preserve">vis </w:t>
      </w:r>
      <w:r w:rsidRPr="00E0039C">
        <w:rPr>
          <w:rFonts w:ascii="URWPalladioL" w:hAnsi="URWPalladioL" w:cs="Times New Roman"/>
          <w:sz w:val="22"/>
          <w:szCs w:val="22"/>
          <w:lang w:eastAsia="zh-TW"/>
        </w:rPr>
        <w:t xml:space="preserve">filters). </w:t>
      </w:r>
    </w:p>
    <w:p w:rsidR="0089435F" w:rsidRDefault="00E0039C" w:rsidP="003648A1">
      <w:pPr>
        <w:suppressAutoHyphens w:val="0"/>
        <w:spacing w:before="100" w:beforeAutospacing="1" w:after="100" w:afterAutospacing="1"/>
        <w:ind w:left="0"/>
        <w:rPr>
          <w:rFonts w:ascii="URWPalladioL" w:hAnsi="URWPalladioL" w:cs="Times New Roman"/>
          <w:sz w:val="22"/>
          <w:szCs w:val="22"/>
          <w:lang w:eastAsia="zh-TW"/>
        </w:rPr>
      </w:pPr>
      <w:r w:rsidRPr="00E0039C">
        <w:rPr>
          <w:rFonts w:ascii="URWPalladioL" w:hAnsi="URWPalladioL" w:cs="Times New Roman"/>
          <w:sz w:val="22"/>
          <w:szCs w:val="22"/>
          <w:lang w:eastAsia="zh-TW"/>
        </w:rPr>
        <w:t>In the forthcoming sections, we will quantify the exact impact but, to first order, the main impact on photo-</w:t>
      </w:r>
      <w:r w:rsidRPr="00E0039C">
        <w:rPr>
          <w:rFonts w:ascii="URWPalladioL" w:hAnsi="URWPalladioL" w:cs="Times New Roman"/>
          <w:i/>
          <w:iCs/>
          <w:sz w:val="22"/>
          <w:szCs w:val="22"/>
          <w:lang w:eastAsia="zh-TW"/>
        </w:rPr>
        <w:t>z</w:t>
      </w:r>
      <w:r w:rsidRPr="00E0039C">
        <w:rPr>
          <w:rFonts w:ascii="URWPalladioL" w:hAnsi="URWPalladioL" w:cs="Times New Roman"/>
          <w:sz w:val="22"/>
          <w:szCs w:val="22"/>
          <w:lang w:eastAsia="zh-TW"/>
        </w:rPr>
        <w:t xml:space="preserve">’s is when the Balmer break at a given redshift enters a filter whose transmission varies (this is what we will focus on). As an example, a galaxy will have its Balmer break enter the </w:t>
      </w:r>
      <w:r w:rsidRPr="00E0039C">
        <w:rPr>
          <w:rFonts w:ascii="URWPalladioL" w:hAnsi="URWPalladioL" w:cs="Times New Roman"/>
          <w:i/>
          <w:iCs/>
          <w:sz w:val="22"/>
          <w:szCs w:val="22"/>
          <w:lang w:eastAsia="zh-TW"/>
        </w:rPr>
        <w:t>r</w:t>
      </w:r>
      <w:r w:rsidRPr="00E0039C">
        <w:rPr>
          <w:rFonts w:ascii="URWPalladioL" w:hAnsi="URWPalladioL" w:cs="Times New Roman"/>
          <w:sz w:val="22"/>
          <w:szCs w:val="22"/>
          <w:lang w:eastAsia="zh-TW"/>
        </w:rPr>
        <w:t xml:space="preserve">-band at </w:t>
      </w:r>
      <w:r w:rsidRPr="00E0039C">
        <w:rPr>
          <w:rFonts w:ascii="URWPalladioL" w:hAnsi="URWPalladioL" w:cs="Times New Roman"/>
          <w:i/>
          <w:iCs/>
          <w:sz w:val="22"/>
          <w:szCs w:val="22"/>
          <w:lang w:eastAsia="zh-TW"/>
        </w:rPr>
        <w:t xml:space="preserve">z </w:t>
      </w:r>
      <w:r w:rsidRPr="00E0039C">
        <w:rPr>
          <w:rFonts w:ascii="CMSY10" w:hAnsi="CMSY10" w:cs="Times New Roman"/>
          <w:sz w:val="22"/>
          <w:szCs w:val="22"/>
          <w:lang w:eastAsia="zh-TW"/>
        </w:rPr>
        <w:t xml:space="preserve">∼ </w:t>
      </w:r>
      <w:r w:rsidRPr="00E0039C">
        <w:rPr>
          <w:rFonts w:ascii="URWPalladioL" w:hAnsi="URWPalladioL" w:cs="Times New Roman"/>
          <w:sz w:val="22"/>
          <w:szCs w:val="22"/>
          <w:lang w:eastAsia="zh-TW"/>
        </w:rPr>
        <w:t xml:space="preserve">0.6: </w:t>
      </w:r>
    </w:p>
    <w:p w:rsidR="002F0163" w:rsidRPr="002F0163" w:rsidRDefault="002F0163">
      <w:pPr>
        <w:rPr>
          <w:rFonts w:ascii="URWPalladioL" w:hAnsi="URWPalladioL" w:cs="Times New Roman"/>
          <w:sz w:val="22"/>
          <w:szCs w:val="22"/>
          <w:lang w:eastAsia="zh-TW"/>
        </w:rPr>
      </w:pPr>
      <w:bookmarkStart w:id="9" w:name="_GoBack"/>
      <w:bookmarkEnd w:id="9"/>
      <m:oMathPara>
        <m:oMath>
          <m:r>
            <w:rPr>
              <w:rFonts w:ascii="Cambria Math" w:hAnsi="Cambria Math" w:cs="Times New Roman"/>
              <w:sz w:val="22"/>
              <w:szCs w:val="22"/>
              <w:lang w:eastAsia="zh-TW"/>
            </w:rPr>
            <m:t xml:space="preserve">z = </m:t>
          </m:r>
          <m:r>
            <w:rPr>
              <w:rFonts w:ascii="Cambria Math" w:hAnsi="Cambria Math" w:cs="Times New Roman"/>
              <w:sz w:val="22"/>
              <w:szCs w:val="22"/>
              <w:lang w:eastAsia="zh-TW"/>
            </w:rPr>
            <m:t>\frac</m:t>
          </m:r>
          <m:d>
            <m:dPr>
              <m:begChr m:val="{"/>
              <m:endChr m:val="}"/>
              <m:ctrlPr>
                <w:rPr>
                  <w:rFonts w:ascii="Cambria Math" w:hAnsi="Cambria Math" w:cs="Times New Roman"/>
                  <w:i/>
                  <w:sz w:val="22"/>
                  <w:szCs w:val="22"/>
                  <w:lang w:eastAsia="zh-TW"/>
                </w:rPr>
              </m:ctrlPr>
            </m:dPr>
            <m:e>
              <m:r>
                <w:rPr>
                  <w:rFonts w:ascii="Cambria Math" w:hAnsi="Cambria Math" w:cs="Times New Roman"/>
                  <w:sz w:val="22"/>
                  <w:szCs w:val="22"/>
                  <w:lang w:eastAsia="zh-TW"/>
                </w:rPr>
                <m:t>1</m:t>
              </m:r>
            </m:e>
          </m:d>
          <m:d>
            <m:dPr>
              <m:begChr m:val="{"/>
              <m:endChr m:val="}"/>
              <m:ctrlPr>
                <w:rPr>
                  <w:rFonts w:ascii="Cambria Math" w:hAnsi="Cambria Math" w:cs="Times New Roman"/>
                  <w:i/>
                  <w:sz w:val="22"/>
                  <w:szCs w:val="22"/>
                  <w:lang w:eastAsia="zh-TW"/>
                </w:rPr>
              </m:ctrlPr>
            </m:dPr>
            <m:e>
              <m:r>
                <w:rPr>
                  <w:rFonts w:ascii="Cambria Math" w:hAnsi="Cambria Math" w:cs="Times New Roman"/>
                  <w:sz w:val="22"/>
                  <w:szCs w:val="22"/>
                  <w:lang w:eastAsia="zh-TW"/>
                </w:rPr>
                <m:t>2</m:t>
              </m:r>
            </m:e>
          </m:d>
        </m:oMath>
      </m:oMathPara>
    </w:p>
    <w:p w:rsidR="002F0163" w:rsidRPr="002F0163" w:rsidRDefault="002F0163">
      <w:pPr>
        <w:rPr>
          <w:rFonts w:ascii="Cambria Math" w:hAnsi="Cambria Math" w:cs="Times New Roman"/>
          <w:sz w:val="22"/>
          <w:szCs w:val="22"/>
          <w:lang w:eastAsia="zh-TW"/>
          <w:oMath/>
        </w:rPr>
      </w:pPr>
      <m:oMathPara>
        <m:oMath>
          <m:r>
            <w:rPr>
              <w:rFonts w:ascii="Cambria Math" w:hAnsi="Cambria Math" w:cs="Times New Roman"/>
              <w:sz w:val="22"/>
              <w:szCs w:val="22"/>
              <w:lang w:eastAsia="zh-TW"/>
            </w:rPr>
            <m:t>\frac</m:t>
          </m:r>
          <m:d>
            <m:dPr>
              <m:begChr m:val="{"/>
              <m:endChr m:val="}"/>
              <m:ctrlPr>
                <w:rPr>
                  <w:rFonts w:ascii="Cambria Math" w:hAnsi="Cambria Math" w:cs="Times New Roman"/>
                  <w:i/>
                  <w:sz w:val="22"/>
                  <w:szCs w:val="22"/>
                  <w:lang w:eastAsia="zh-TW"/>
                </w:rPr>
              </m:ctrlPr>
            </m:dPr>
            <m:e>
              <m:sSub>
                <m:sSubPr>
                  <m:ctrlPr>
                    <w:rPr>
                      <w:rFonts w:ascii="Cambria Math" w:hAnsi="Cambria Math" w:cs="Times New Roman"/>
                      <w:i/>
                      <w:sz w:val="22"/>
                      <w:szCs w:val="22"/>
                      <w:lang w:eastAsia="zh-TW"/>
                    </w:rPr>
                  </m:ctrlPr>
                </m:sSubPr>
                <m:e>
                  <m:r>
                    <w:rPr>
                      <w:rFonts w:ascii="Cambria Math" w:hAnsi="Cambria Math" w:cs="Times New Roman"/>
                      <w:sz w:val="22"/>
                      <w:szCs w:val="22"/>
                      <w:lang w:eastAsia="zh-TW"/>
                    </w:rPr>
                    <m:t>λ</m:t>
                  </m:r>
                </m:e>
                <m:sub>
                  <m:r>
                    <w:rPr>
                      <w:rFonts w:ascii="Cambria Math" w:hAnsi="Cambria Math" w:cs="Times New Roman"/>
                      <w:sz w:val="22"/>
                      <w:szCs w:val="22"/>
                      <w:lang w:eastAsia="zh-TW"/>
                    </w:rPr>
                    <m:t>\mathrm</m:t>
                  </m:r>
                  <m:d>
                    <m:dPr>
                      <m:begChr m:val="{"/>
                      <m:endChr m:val="}"/>
                      <m:ctrlPr>
                        <w:rPr>
                          <w:rFonts w:ascii="Cambria Math" w:hAnsi="Cambria Math" w:cs="Times New Roman"/>
                          <w:i/>
                          <w:sz w:val="22"/>
                          <w:szCs w:val="22"/>
                          <w:lang w:eastAsia="zh-TW"/>
                        </w:rPr>
                      </m:ctrlPr>
                    </m:dPr>
                    <m:e>
                      <m:r>
                        <w:rPr>
                          <w:rFonts w:ascii="Cambria Math" w:hAnsi="Cambria Math" w:cs="Times New Roman"/>
                          <w:sz w:val="22"/>
                          <w:szCs w:val="22"/>
                          <w:lang w:eastAsia="zh-TW"/>
                        </w:rPr>
                        <m:t xml:space="preserve"> mesured</m:t>
                      </m:r>
                    </m:e>
                  </m:d>
                </m:sub>
              </m:sSub>
            </m:e>
          </m:d>
          <m:d>
            <m:dPr>
              <m:begChr m:val="{"/>
              <m:endChr m:val="}"/>
              <m:ctrlPr>
                <w:rPr>
                  <w:rFonts w:ascii="Cambria Math" w:hAnsi="Cambria Math" w:cs="Times New Roman"/>
                  <w:i/>
                  <w:sz w:val="22"/>
                  <w:szCs w:val="22"/>
                  <w:lang w:eastAsia="zh-TW"/>
                </w:rPr>
              </m:ctrlPr>
            </m:dPr>
            <m:e>
              <m:sSub>
                <m:sSubPr>
                  <m:ctrlPr>
                    <w:rPr>
                      <w:rFonts w:ascii="Cambria Math" w:hAnsi="Cambria Math" w:cs="Times New Roman"/>
                      <w:i/>
                      <w:sz w:val="22"/>
                      <w:szCs w:val="22"/>
                      <w:lang w:eastAsia="zh-TW"/>
                    </w:rPr>
                  </m:ctrlPr>
                </m:sSubPr>
                <m:e>
                  <m:r>
                    <w:rPr>
                      <w:rFonts w:ascii="Cambria Math" w:hAnsi="Cambria Math" w:cs="Times New Roman"/>
                      <w:sz w:val="22"/>
                      <w:szCs w:val="22"/>
                      <w:lang w:eastAsia="zh-TW"/>
                    </w:rPr>
                    <m:t>λ</m:t>
                  </m:r>
                </m:e>
                <m:sub>
                  <m:r>
                    <w:rPr>
                      <w:rFonts w:ascii="Cambria Math" w:hAnsi="Cambria Math" w:cs="Times New Roman"/>
                      <w:sz w:val="22"/>
                      <w:szCs w:val="22"/>
                      <w:lang w:eastAsia="zh-TW"/>
                    </w:rPr>
                    <m:t>\mathrm</m:t>
                  </m:r>
                  <m:d>
                    <m:dPr>
                      <m:begChr m:val="{"/>
                      <m:endChr m:val="}"/>
                      <m:ctrlPr>
                        <w:rPr>
                          <w:rFonts w:ascii="Cambria Math" w:hAnsi="Cambria Math" w:cs="Times New Roman"/>
                          <w:i/>
                          <w:sz w:val="22"/>
                          <w:szCs w:val="22"/>
                          <w:lang w:eastAsia="zh-TW"/>
                        </w:rPr>
                      </m:ctrlPr>
                    </m:dPr>
                    <m:e>
                      <m:r>
                        <w:rPr>
                          <w:rFonts w:ascii="Cambria Math" w:hAnsi="Cambria Math" w:cs="Times New Roman"/>
                          <w:sz w:val="22"/>
                          <w:szCs w:val="22"/>
                          <w:lang w:eastAsia="zh-TW"/>
                        </w:rPr>
                        <m:t xml:space="preserve"> emitted</m:t>
                      </m:r>
                    </m:e>
                  </m:d>
                </m:sub>
              </m:sSub>
            </m:e>
          </m:d>
          <m:r>
            <w:rPr>
              <w:rFonts w:ascii="Cambria Math" w:hAnsi="Cambria Math" w:cs="Times New Roman"/>
              <w:sz w:val="22"/>
              <w:szCs w:val="22"/>
              <w:lang w:eastAsia="zh-TW"/>
            </w:rPr>
            <m:t>- 1 = \frac</m:t>
          </m:r>
          <m:d>
            <m:dPr>
              <m:begChr m:val="{"/>
              <m:endChr m:val="}"/>
              <m:ctrlPr>
                <w:rPr>
                  <w:rFonts w:ascii="Cambria Math" w:hAnsi="Cambria Math" w:cs="Times New Roman"/>
                  <w:i/>
                  <w:sz w:val="22"/>
                  <w:szCs w:val="22"/>
                  <w:lang w:eastAsia="zh-TW"/>
                </w:rPr>
              </m:ctrlPr>
            </m:dPr>
            <m:e>
              <m:r>
                <w:rPr>
                  <w:rFonts w:ascii="Cambria Math" w:hAnsi="Cambria Math" w:cs="Times New Roman"/>
                  <w:sz w:val="22"/>
                  <w:szCs w:val="22"/>
                  <w:lang w:eastAsia="zh-TW"/>
                </w:rPr>
                <m:t>6400</m:t>
              </m:r>
            </m:e>
          </m:d>
          <m:d>
            <m:dPr>
              <m:begChr m:val="{"/>
              <m:endChr m:val="}"/>
              <m:ctrlPr>
                <w:rPr>
                  <w:rFonts w:ascii="Cambria Math" w:hAnsi="Cambria Math" w:cs="Times New Roman"/>
                  <w:i/>
                  <w:sz w:val="22"/>
                  <w:szCs w:val="22"/>
                  <w:lang w:eastAsia="zh-TW"/>
                </w:rPr>
              </m:ctrlPr>
            </m:dPr>
            <m:e>
              <m:r>
                <w:rPr>
                  <w:rFonts w:ascii="Cambria Math" w:hAnsi="Cambria Math" w:cs="Times New Roman"/>
                  <w:sz w:val="22"/>
                  <w:szCs w:val="22"/>
                  <w:lang w:eastAsia="zh-TW"/>
                </w:rPr>
                <m:t>4000</m:t>
              </m:r>
            </m:e>
          </m:d>
          <m:r>
            <w:rPr>
              <w:rFonts w:ascii="Cambria Math" w:hAnsi="Cambria Math" w:cs="Times New Roman"/>
              <w:sz w:val="22"/>
              <w:szCs w:val="22"/>
              <w:lang w:eastAsia="zh-TW"/>
            </w:rPr>
            <m:t>-1 = 0.6</m:t>
          </m:r>
        </m:oMath>
      </m:oMathPara>
    </w:p>
    <w:p w:rsidR="0089435F" w:rsidRPr="0089435F" w:rsidRDefault="0089435F" w:rsidP="003648A1">
      <w:pPr>
        <w:suppressAutoHyphens w:val="0"/>
        <w:spacing w:before="100" w:beforeAutospacing="1" w:after="100" w:afterAutospacing="1"/>
        <w:ind w:left="0"/>
        <w:rPr>
          <w:rFonts w:ascii="URWPalladioL" w:hAnsi="URWPalladioL" w:cs="Times New Roman"/>
          <w:sz w:val="22"/>
          <w:szCs w:val="22"/>
          <w:lang w:eastAsia="zh-TW"/>
        </w:rPr>
      </w:pPr>
    </w:p>
    <w:p w:rsidR="00353373" w:rsidRPr="003C0A38" w:rsidRDefault="00C34DC2" w:rsidP="00353373">
      <w:pPr>
        <w:pStyle w:val="Heading1"/>
        <w:rPr>
          <w:rFonts w:ascii="Georgia" w:hAnsi="Georgia"/>
          <w:lang w:val="en-GB"/>
        </w:rPr>
      </w:pPr>
      <w:bookmarkStart w:id="10" w:name="_Toc225590306"/>
      <w:r w:rsidRPr="003C0A38">
        <w:rPr>
          <w:rFonts w:ascii="Georgia" w:hAnsi="Georgia"/>
          <w:lang w:val="en-GB"/>
        </w:rPr>
        <w:lastRenderedPageBreak/>
        <w:t>Fifth section</w:t>
      </w:r>
      <w:bookmarkEnd w:id="10"/>
    </w:p>
    <w:p w:rsidR="004236CC" w:rsidRPr="003C0A38" w:rsidRDefault="004236CC" w:rsidP="00D26D43">
      <w:pPr>
        <w:rPr>
          <w:rFonts w:ascii="Georgia" w:hAnsi="Georgia"/>
          <w:lang w:val="en-GB"/>
        </w:rPr>
      </w:pPr>
    </w:p>
    <w:p w:rsidR="0003617A" w:rsidRPr="003C0A38" w:rsidRDefault="00C34DC2" w:rsidP="00D26D43">
      <w:pPr>
        <w:pStyle w:val="Heading2"/>
        <w:rPr>
          <w:rFonts w:ascii="Georgia" w:hAnsi="Georgia"/>
          <w:lang w:val="en-GB"/>
        </w:rPr>
      </w:pPr>
      <w:bookmarkStart w:id="11" w:name="_Toc225590307"/>
      <w:r w:rsidRPr="003C0A38">
        <w:rPr>
          <w:rFonts w:ascii="Georgia" w:hAnsi="Georgia"/>
          <w:lang w:val="en-GB"/>
        </w:rPr>
        <w:t>First Subsection</w:t>
      </w:r>
      <w:bookmarkEnd w:id="11"/>
    </w:p>
    <w:p w:rsidR="0003617A" w:rsidRPr="003C0A38" w:rsidRDefault="0003617A" w:rsidP="00D26D43">
      <w:pPr>
        <w:rPr>
          <w:rFonts w:ascii="Georgia" w:hAnsi="Georgia"/>
          <w:lang w:val="en-GB"/>
        </w:rPr>
      </w:pPr>
    </w:p>
    <w:p w:rsidR="002F0712" w:rsidRPr="003C0A38" w:rsidRDefault="00C34DC2" w:rsidP="00D26D43">
      <w:pPr>
        <w:rPr>
          <w:rFonts w:ascii="Georgia" w:hAnsi="Georgia"/>
          <w:lang w:val="en-GB"/>
        </w:rPr>
      </w:pPr>
      <w:r w:rsidRPr="003C0A38">
        <w:rPr>
          <w:rFonts w:ascii="Georgia" w:hAnsi="Georgia"/>
          <w:lang w:val="en-GB"/>
        </w:rPr>
        <w:t>Again text.</w:t>
      </w:r>
    </w:p>
    <w:p w:rsidR="00DA4299" w:rsidRPr="003C0A38" w:rsidRDefault="00DA4299" w:rsidP="00D26D43">
      <w:pPr>
        <w:jc w:val="both"/>
        <w:rPr>
          <w:rFonts w:ascii="Georgia" w:hAnsi="Georgia"/>
          <w:lang w:val="en-GB"/>
        </w:rPr>
      </w:pPr>
    </w:p>
    <w:p w:rsidR="00DA4299" w:rsidRPr="003C0A38" w:rsidRDefault="00C34DC2" w:rsidP="00D26D43">
      <w:pPr>
        <w:pStyle w:val="Heading2"/>
        <w:rPr>
          <w:rFonts w:ascii="Georgia" w:hAnsi="Georgia"/>
          <w:lang w:val="en-GB"/>
        </w:rPr>
      </w:pPr>
      <w:bookmarkStart w:id="12" w:name="_Toc225590308"/>
      <w:r w:rsidRPr="003C0A38">
        <w:rPr>
          <w:rFonts w:ascii="Georgia" w:hAnsi="Georgia"/>
          <w:lang w:val="en-GB"/>
        </w:rPr>
        <w:t>Second Subsection</w:t>
      </w:r>
      <w:bookmarkEnd w:id="12"/>
    </w:p>
    <w:p w:rsidR="00DA4299" w:rsidRPr="003C0A38" w:rsidRDefault="00DA4299" w:rsidP="00D26D43">
      <w:pPr>
        <w:jc w:val="both"/>
        <w:rPr>
          <w:rFonts w:ascii="Georgia" w:hAnsi="Georgia"/>
          <w:lang w:val="en-GB"/>
        </w:rPr>
      </w:pPr>
    </w:p>
    <w:p w:rsidR="00044B3C" w:rsidRPr="003C0A38" w:rsidRDefault="00C34DC2" w:rsidP="00D26D43">
      <w:pPr>
        <w:jc w:val="both"/>
        <w:rPr>
          <w:rFonts w:ascii="Georgia" w:hAnsi="Georgia"/>
          <w:lang w:val="en-GB"/>
        </w:rPr>
      </w:pPr>
      <w:r w:rsidRPr="003C0A38">
        <w:rPr>
          <w:rFonts w:ascii="Georgia" w:hAnsi="Georgia"/>
          <w:lang w:val="en-GB"/>
        </w:rPr>
        <w:t>And more text.</w:t>
      </w:r>
    </w:p>
    <w:p w:rsidR="00DA4299" w:rsidRPr="003C0A38" w:rsidRDefault="008E65D0" w:rsidP="008E65D0">
      <w:pPr>
        <w:pStyle w:val="Heading3n"/>
      </w:pPr>
      <w:bookmarkStart w:id="13" w:name="_Toc225590309"/>
      <w:r w:rsidRPr="003C0A38">
        <w:t>First Subsubsection</w:t>
      </w:r>
      <w:bookmarkEnd w:id="13"/>
    </w:p>
    <w:p w:rsidR="0096019F" w:rsidRPr="003C0A38" w:rsidRDefault="0096019F" w:rsidP="0096019F">
      <w:pPr>
        <w:pStyle w:val="Action"/>
        <w:rPr>
          <w:rFonts w:ascii="Georgia" w:hAnsi="Georgia"/>
        </w:rPr>
      </w:pPr>
    </w:p>
    <w:p w:rsidR="0096019F" w:rsidRPr="003C0A38" w:rsidRDefault="0096019F" w:rsidP="0096019F">
      <w:pPr>
        <w:pStyle w:val="Action"/>
        <w:rPr>
          <w:rFonts w:ascii="Georgia" w:hAnsi="Georgia"/>
        </w:rPr>
      </w:pPr>
    </w:p>
    <w:p w:rsidR="00DA4299" w:rsidRPr="003C0A38" w:rsidRDefault="003C0A38" w:rsidP="0096019F">
      <w:pPr>
        <w:pStyle w:val="Heading4"/>
        <w:rPr>
          <w:rFonts w:ascii="Georgia" w:hAnsi="Georgia"/>
          <w:sz w:val="20"/>
          <w:szCs w:val="20"/>
          <w:u w:val="single"/>
        </w:rPr>
      </w:pPr>
      <w:r w:rsidRPr="003C0A38">
        <w:rPr>
          <w:rFonts w:ascii="Georgia" w:hAnsi="Georgia"/>
          <w:sz w:val="20"/>
          <w:szCs w:val="20"/>
          <w:u w:val="single"/>
        </w:rPr>
        <w:t>And a Subsubsubsection</w:t>
      </w:r>
    </w:p>
    <w:p w:rsidR="003C0A38" w:rsidRDefault="003C0A38" w:rsidP="003C0A38">
      <w:pPr>
        <w:rPr>
          <w:rFonts w:ascii="Georgia" w:hAnsi="Georgia"/>
        </w:rPr>
      </w:pPr>
    </w:p>
    <w:p w:rsidR="003C0A38" w:rsidRDefault="003C0A38" w:rsidP="003C0A38">
      <w:pPr>
        <w:rPr>
          <w:rFonts w:ascii="Georgia" w:hAnsi="Georgia"/>
        </w:rPr>
      </w:pPr>
      <w:r>
        <w:rPr>
          <w:rFonts w:ascii="Georgia" w:hAnsi="Georgia"/>
        </w:rPr>
        <w:t>Empty Figure 5.1, put here for the caption’s format.</w:t>
      </w:r>
    </w:p>
    <w:p w:rsidR="003C0A38" w:rsidRDefault="003C0A38" w:rsidP="003C0A38">
      <w:pPr>
        <w:rPr>
          <w:rFonts w:ascii="Georgia" w:hAnsi="Georgia"/>
        </w:rPr>
      </w:pPr>
    </w:p>
    <w:p w:rsidR="003C0A38" w:rsidRPr="003C0A38" w:rsidRDefault="003C0A38" w:rsidP="003C0A38">
      <w:pPr>
        <w:rPr>
          <w:rFonts w:ascii="Georgia" w:hAnsi="Georgia"/>
        </w:rPr>
      </w:pPr>
    </w:p>
    <w:p w:rsidR="0096019F" w:rsidRPr="003C0A38" w:rsidRDefault="0096019F" w:rsidP="0096019F">
      <w:pPr>
        <w:rPr>
          <w:rFonts w:ascii="Georgia" w:hAnsi="Georgia"/>
        </w:rPr>
      </w:pPr>
    </w:p>
    <w:p w:rsidR="00402B1C" w:rsidRPr="003C0A38" w:rsidRDefault="00402B1C" w:rsidP="00584F0F">
      <w:pPr>
        <w:rPr>
          <w:rFonts w:ascii="Georgia" w:hAnsi="Georgia" w:cs="Times New Roman"/>
          <w:lang w:val="en-GB"/>
        </w:rPr>
      </w:pPr>
    </w:p>
    <w:p w:rsidR="00353373" w:rsidRPr="003C0A38" w:rsidRDefault="0000087A" w:rsidP="008E65D0">
      <w:pPr>
        <w:pStyle w:val="Caption"/>
        <w:rPr>
          <w:color w:val="auto"/>
        </w:rPr>
      </w:pPr>
      <w:r w:rsidRPr="003C0A38">
        <w:rPr>
          <w:color w:val="auto"/>
        </w:rPr>
        <w:t>Figure 5.1</w:t>
      </w:r>
      <w:r w:rsidR="00353373" w:rsidRPr="003C0A38">
        <w:rPr>
          <w:color w:val="auto"/>
        </w:rPr>
        <w:t xml:space="preserve">: </w:t>
      </w:r>
      <w:r w:rsidRPr="003C0A38">
        <w:rPr>
          <w:color w:val="auto"/>
        </w:rPr>
        <w:t>Caption</w:t>
      </w:r>
    </w:p>
    <w:p w:rsidR="00402B1C" w:rsidRPr="003C0A38" w:rsidRDefault="00402B1C" w:rsidP="00D26D43">
      <w:pPr>
        <w:rPr>
          <w:rFonts w:ascii="Georgia" w:hAnsi="Georgia"/>
          <w:lang w:val="en-GB" w:eastAsia="fr-FR"/>
        </w:rPr>
      </w:pPr>
    </w:p>
    <w:p w:rsidR="00402B1C" w:rsidRPr="003C0A38" w:rsidRDefault="00402B1C" w:rsidP="00D26D43">
      <w:pPr>
        <w:rPr>
          <w:rFonts w:ascii="Georgia" w:hAnsi="Georgia"/>
          <w:lang w:val="en-GB" w:eastAsia="fr-FR"/>
        </w:rPr>
      </w:pPr>
    </w:p>
    <w:p w:rsidR="00402B1C" w:rsidRPr="003C0A38" w:rsidRDefault="00402B1C" w:rsidP="00D26D43">
      <w:pPr>
        <w:rPr>
          <w:rFonts w:ascii="Georgia" w:hAnsi="Georgia"/>
          <w:lang w:val="en-GB" w:eastAsia="fr-FR"/>
        </w:rPr>
      </w:pPr>
    </w:p>
    <w:p w:rsidR="00DD75F6" w:rsidRPr="003C0A38" w:rsidRDefault="00DD75F6" w:rsidP="00353373">
      <w:pPr>
        <w:pStyle w:val="Heading1"/>
        <w:numPr>
          <w:ilvl w:val="0"/>
          <w:numId w:val="0"/>
        </w:numPr>
        <w:rPr>
          <w:rFonts w:ascii="Georgia" w:hAnsi="Georgia"/>
          <w:sz w:val="18"/>
          <w:szCs w:val="18"/>
          <w:lang w:val="en-GB"/>
        </w:rPr>
      </w:pPr>
    </w:p>
    <w:p w:rsidR="00DD75F6" w:rsidRPr="003C0A38" w:rsidRDefault="00DD75F6" w:rsidP="00EE2E8F">
      <w:pPr>
        <w:ind w:left="0"/>
        <w:jc w:val="both"/>
        <w:rPr>
          <w:rFonts w:ascii="Georgia" w:hAnsi="Georgia"/>
          <w:sz w:val="18"/>
          <w:szCs w:val="18"/>
          <w:lang w:val="en-GB"/>
        </w:rPr>
      </w:pPr>
    </w:p>
    <w:p w:rsidR="00DD75F6" w:rsidRPr="003C0A38" w:rsidRDefault="00DD75F6" w:rsidP="00EE2E8F">
      <w:pPr>
        <w:ind w:left="0"/>
        <w:jc w:val="both"/>
        <w:rPr>
          <w:rFonts w:ascii="Georgia" w:hAnsi="Georgia"/>
          <w:sz w:val="18"/>
          <w:szCs w:val="18"/>
          <w:lang w:val="en-GB"/>
        </w:rPr>
      </w:pPr>
    </w:p>
    <w:p w:rsidR="00E2655A" w:rsidRPr="003C0A38" w:rsidRDefault="00E2655A" w:rsidP="00EE2E8F">
      <w:pPr>
        <w:ind w:left="0"/>
        <w:jc w:val="both"/>
        <w:rPr>
          <w:rFonts w:ascii="Georgia" w:hAnsi="Georgia"/>
          <w:sz w:val="18"/>
          <w:szCs w:val="18"/>
          <w:lang w:val="en-GB"/>
        </w:rPr>
      </w:pPr>
    </w:p>
    <w:p w:rsidR="00E2655A" w:rsidRPr="003C0A38" w:rsidRDefault="00E2655A" w:rsidP="00EE2E8F">
      <w:pPr>
        <w:ind w:left="0"/>
        <w:jc w:val="both"/>
        <w:rPr>
          <w:rFonts w:ascii="Georgia" w:hAnsi="Georgia"/>
          <w:sz w:val="18"/>
          <w:szCs w:val="18"/>
          <w:lang w:val="en-GB"/>
        </w:rPr>
      </w:pPr>
    </w:p>
    <w:p w:rsidR="00E2655A" w:rsidRPr="003C0A38" w:rsidRDefault="00E2655A" w:rsidP="00EE2E8F">
      <w:pPr>
        <w:ind w:left="0"/>
        <w:jc w:val="both"/>
        <w:rPr>
          <w:rFonts w:ascii="Georgia" w:hAnsi="Georgia"/>
          <w:sz w:val="18"/>
          <w:szCs w:val="18"/>
          <w:lang w:val="en-GB"/>
        </w:rPr>
      </w:pPr>
    </w:p>
    <w:p w:rsidR="00E2655A" w:rsidRPr="003C0A38" w:rsidRDefault="00E2655A" w:rsidP="00EE2E8F">
      <w:pPr>
        <w:ind w:left="0"/>
        <w:jc w:val="both"/>
        <w:rPr>
          <w:rFonts w:ascii="Georgia" w:hAnsi="Georgia"/>
          <w:sz w:val="18"/>
          <w:szCs w:val="18"/>
          <w:lang w:val="en-GB"/>
        </w:rPr>
      </w:pPr>
    </w:p>
    <w:p w:rsidR="00E2655A" w:rsidRPr="003C0A38" w:rsidRDefault="00E2655A" w:rsidP="00EE2E8F">
      <w:pPr>
        <w:ind w:left="0"/>
        <w:jc w:val="both"/>
        <w:rPr>
          <w:rFonts w:ascii="Georgia" w:hAnsi="Georgia"/>
          <w:sz w:val="18"/>
          <w:szCs w:val="18"/>
          <w:lang w:val="en-GB"/>
        </w:rPr>
      </w:pPr>
    </w:p>
    <w:p w:rsidR="00E2655A" w:rsidRPr="003C0A38" w:rsidRDefault="00E2655A" w:rsidP="00EE2E8F">
      <w:pPr>
        <w:ind w:left="0"/>
        <w:jc w:val="both"/>
        <w:rPr>
          <w:rFonts w:ascii="Georgia" w:hAnsi="Georgia"/>
          <w:sz w:val="18"/>
          <w:szCs w:val="18"/>
          <w:lang w:val="en-GB"/>
        </w:rPr>
      </w:pPr>
    </w:p>
    <w:p w:rsidR="00E2655A" w:rsidRPr="003C0A38" w:rsidRDefault="00E2655A" w:rsidP="00EE2E8F">
      <w:pPr>
        <w:ind w:left="0"/>
        <w:jc w:val="both"/>
        <w:rPr>
          <w:rFonts w:ascii="Georgia" w:hAnsi="Georgia"/>
          <w:sz w:val="18"/>
          <w:szCs w:val="18"/>
          <w:lang w:val="en-GB"/>
        </w:rPr>
      </w:pPr>
    </w:p>
    <w:p w:rsidR="00E2655A" w:rsidRPr="003C0A38" w:rsidRDefault="00E2655A" w:rsidP="00EE2E8F">
      <w:pPr>
        <w:ind w:left="0"/>
        <w:jc w:val="both"/>
        <w:rPr>
          <w:rFonts w:ascii="Georgia" w:hAnsi="Georgia"/>
          <w:sz w:val="18"/>
          <w:szCs w:val="18"/>
          <w:lang w:val="en-GB"/>
        </w:rPr>
      </w:pPr>
    </w:p>
    <w:p w:rsidR="00E2655A" w:rsidRPr="003C0A38" w:rsidRDefault="00E2655A" w:rsidP="00EE2E8F">
      <w:pPr>
        <w:ind w:left="0"/>
        <w:jc w:val="both"/>
        <w:rPr>
          <w:rFonts w:ascii="Georgia" w:hAnsi="Georgia"/>
          <w:sz w:val="18"/>
          <w:szCs w:val="18"/>
          <w:lang w:val="en-GB"/>
        </w:rPr>
      </w:pPr>
    </w:p>
    <w:p w:rsidR="00E2655A" w:rsidRPr="003C0A38" w:rsidRDefault="00E2655A" w:rsidP="00EE2E8F">
      <w:pPr>
        <w:ind w:left="0"/>
        <w:jc w:val="both"/>
        <w:rPr>
          <w:rFonts w:ascii="Georgia" w:hAnsi="Georgia"/>
          <w:sz w:val="18"/>
          <w:szCs w:val="18"/>
          <w:lang w:val="en-GB"/>
        </w:rPr>
      </w:pPr>
    </w:p>
    <w:p w:rsidR="00E2655A" w:rsidRPr="003C0A38" w:rsidRDefault="00E2655A" w:rsidP="00EE2E8F">
      <w:pPr>
        <w:ind w:left="0"/>
        <w:jc w:val="both"/>
        <w:rPr>
          <w:rFonts w:ascii="Georgia" w:hAnsi="Georgia"/>
          <w:sz w:val="18"/>
          <w:szCs w:val="18"/>
          <w:lang w:val="en-GB"/>
        </w:rPr>
      </w:pPr>
    </w:p>
    <w:p w:rsidR="00E2655A" w:rsidRPr="003C0A38" w:rsidRDefault="00E2655A" w:rsidP="00EE2E8F">
      <w:pPr>
        <w:ind w:left="0"/>
        <w:jc w:val="both"/>
        <w:rPr>
          <w:rFonts w:ascii="Georgia" w:hAnsi="Georgia"/>
          <w:sz w:val="18"/>
          <w:szCs w:val="18"/>
          <w:lang w:val="en-GB"/>
        </w:rPr>
      </w:pPr>
    </w:p>
    <w:p w:rsidR="00E2655A" w:rsidRPr="003C0A38" w:rsidRDefault="00E2655A" w:rsidP="00EE2E8F">
      <w:pPr>
        <w:ind w:left="0"/>
        <w:jc w:val="both"/>
        <w:rPr>
          <w:rFonts w:ascii="Georgia" w:hAnsi="Georgia"/>
          <w:sz w:val="18"/>
          <w:szCs w:val="18"/>
          <w:lang w:val="en-GB"/>
        </w:rPr>
      </w:pPr>
    </w:p>
    <w:p w:rsidR="00E2655A" w:rsidRPr="003C0A38" w:rsidRDefault="00E2655A" w:rsidP="00EE2E8F">
      <w:pPr>
        <w:ind w:left="0"/>
        <w:jc w:val="both"/>
        <w:rPr>
          <w:rFonts w:ascii="Georgia" w:hAnsi="Georgia"/>
          <w:sz w:val="18"/>
          <w:szCs w:val="18"/>
          <w:lang w:val="en-GB"/>
        </w:rPr>
      </w:pPr>
    </w:p>
    <w:p w:rsidR="00096509" w:rsidRPr="003C0A38" w:rsidRDefault="00096509" w:rsidP="00EE2E8F">
      <w:pPr>
        <w:ind w:left="0"/>
        <w:jc w:val="both"/>
        <w:rPr>
          <w:rFonts w:ascii="Georgia" w:hAnsi="Georgia"/>
          <w:sz w:val="18"/>
          <w:szCs w:val="18"/>
          <w:lang w:val="en-GB"/>
        </w:rPr>
      </w:pPr>
    </w:p>
    <w:p w:rsidR="00096509" w:rsidRPr="003C0A38" w:rsidRDefault="00096509" w:rsidP="00EE2E8F">
      <w:pPr>
        <w:ind w:left="0"/>
        <w:jc w:val="both"/>
        <w:rPr>
          <w:rFonts w:ascii="Georgia" w:hAnsi="Georgia"/>
          <w:sz w:val="18"/>
          <w:szCs w:val="18"/>
          <w:lang w:val="en-GB"/>
        </w:rPr>
      </w:pPr>
    </w:p>
    <w:p w:rsidR="00096509" w:rsidRPr="003C0A38" w:rsidRDefault="00096509" w:rsidP="00E2655A">
      <w:pPr>
        <w:widowControl w:val="0"/>
        <w:autoSpaceDE w:val="0"/>
        <w:autoSpaceDN w:val="0"/>
        <w:adjustRightInd w:val="0"/>
        <w:ind w:left="0"/>
        <w:jc w:val="center"/>
        <w:rPr>
          <w:rFonts w:ascii="Georgia" w:hAnsi="Georgia"/>
          <w:sz w:val="36"/>
          <w:lang w:val="en-GB"/>
        </w:rPr>
      </w:pPr>
      <w:r w:rsidRPr="003C0A38">
        <w:rPr>
          <w:rFonts w:ascii="Georgia" w:hAnsi="Georgia" w:cs="Georgia"/>
          <w:sz w:val="40"/>
          <w:szCs w:val="23"/>
          <w:lang w:val="en-GB"/>
        </w:rPr>
        <w:t>END OF DOCUMENT</w:t>
      </w:r>
    </w:p>
    <w:sectPr w:rsidR="00096509" w:rsidRPr="003C0A38">
      <w:type w:val="continuous"/>
      <w:pgSz w:w="11906" w:h="16838"/>
      <w:pgMar w:top="765" w:right="1134" w:bottom="1418" w:left="1134"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36F4" w:rsidRDefault="00EE36F4">
      <w:r>
        <w:separator/>
      </w:r>
    </w:p>
  </w:endnote>
  <w:endnote w:type="continuationSeparator" w:id="0">
    <w:p w:rsidR="00EE36F4" w:rsidRDefault="00EE3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00000003" w:usb1="00000000" w:usb2="00000000" w:usb3="00000000" w:csb0="00000001" w:csb1="00000000"/>
  </w:font>
  <w:font w:name="Cambria">
    <w:panose1 w:val="02040503050406030204"/>
    <w:charset w:val="00"/>
    <w:family w:val="roman"/>
    <w:pitch w:val="variable"/>
    <w:sig w:usb0="00000003" w:usb1="00000000" w:usb2="00000000" w:usb3="00000000" w:csb0="00000001" w:csb1="00000000"/>
  </w:font>
  <w:font w:name="Times">
    <w:panose1 w:val="00000000000000000000"/>
    <w:charset w:val="00"/>
    <w:family w:val="auto"/>
    <w:pitch w:val="variable"/>
    <w:sig w:usb0="00000003" w:usb1="00000000" w:usb2="00000000" w:usb3="00000000" w:csb0="00000007"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Unicode MS"/>
    <w:panose1 w:val="020B0604020202020204"/>
    <w:charset w:val="80"/>
    <w:family w:val="swiss"/>
    <w:pitch w:val="variable"/>
  </w:font>
  <w:font w:name="WenQuanYi Zen Hei">
    <w:panose1 w:val="020B0604020202020204"/>
    <w:charset w:val="80"/>
    <w:family w:val="auto"/>
    <w:pitch w:val="variable"/>
  </w:font>
  <w:font w:name="Lohit Devanagari">
    <w:altName w:val="MS Mincho"/>
    <w:panose1 w:val="020B0604020202020204"/>
    <w:charset w:val="80"/>
    <w:family w:val="auto"/>
    <w:pitch w:val="variable"/>
  </w:font>
  <w:font w:name="Helvetica">
    <w:panose1 w:val="00000000000000000000"/>
    <w:charset w:val="00"/>
    <w:family w:val="auto"/>
    <w:pitch w:val="variable"/>
    <w:sig w:usb0="E00002FF" w:usb1="5000785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ヒラギノ角ゴ Pro W3">
    <w:panose1 w:val="020B0300000000000000"/>
    <w:charset w:val="80"/>
    <w:family w:val="swiss"/>
    <w:pitch w:val="variable"/>
    <w:sig w:usb0="E00002FF" w:usb1="7AC7FFFF" w:usb2="00000012" w:usb3="00000000" w:csb0="0002000D" w:csb1="00000000"/>
  </w:font>
  <w:font w:name="Lucida Grande">
    <w:panose1 w:val="020B0600040502020204"/>
    <w:charset w:val="00"/>
    <w:family w:val="swiss"/>
    <w:pitch w:val="variable"/>
    <w:sig w:usb0="E1000AEF" w:usb1="5000A1FF" w:usb2="00000000" w:usb3="00000000" w:csb0="000001BF" w:csb1="00000000"/>
  </w:font>
  <w:font w:name="OpenSymbol">
    <w:altName w:val="Arial Unicode MS"/>
    <w:panose1 w:val="020B0604020202020204"/>
    <w:charset w:val="80"/>
    <w:family w:val="auto"/>
    <w:pitch w:val="default"/>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URWPalladioL">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PazoMath">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428A" w:rsidRPr="00DB47E2" w:rsidRDefault="0040428A">
    <w:pPr>
      <w:jc w:val="center"/>
      <w:rPr>
        <w:rFonts w:ascii="Georgia" w:hAnsi="Georgia"/>
        <w:sz w:val="14"/>
        <w:lang w:eastAsia="he-IL" w:bidi="he-IL"/>
      </w:rPr>
    </w:pPr>
    <w:r w:rsidRPr="00DB47E2">
      <w:rPr>
        <w:rFonts w:ascii="Georgia" w:hAnsi="Georgia"/>
        <w:sz w:val="16"/>
        <w:lang w:eastAsia="he-IL" w:bidi="he-IL"/>
      </w:rPr>
      <w:t>T</w:t>
    </w:r>
    <w:r w:rsidRPr="00DB47E2">
      <w:rPr>
        <w:rFonts w:ascii="Georgia" w:hAnsi="Georgia"/>
        <w:sz w:val="14"/>
        <w:lang w:eastAsia="he-IL" w:bidi="he-IL"/>
      </w:rPr>
      <w:t xml:space="preserve">he presented document is Proprietary information of the </w:t>
    </w:r>
    <w:r w:rsidRPr="0097034D">
      <w:rPr>
        <w:rFonts w:ascii="Georgia" w:hAnsi="Georgia"/>
        <w:sz w:val="14"/>
        <w:lang w:eastAsia="he-IL" w:bidi="he-IL"/>
      </w:rPr>
      <w:t xml:space="preserve">Euclid Science Ground Segment, a </w:t>
    </w:r>
    <w:r>
      <w:rPr>
        <w:rFonts w:ascii="Georgia" w:hAnsi="Georgia"/>
        <w:sz w:val="14"/>
        <w:lang w:eastAsia="he-IL" w:bidi="he-IL"/>
      </w:rPr>
      <w:t>colla</w:t>
    </w:r>
    <w:r w:rsidRPr="0097034D">
      <w:rPr>
        <w:rFonts w:ascii="Georgia" w:hAnsi="Georgia"/>
        <w:sz w:val="14"/>
        <w:lang w:eastAsia="he-IL" w:bidi="he-IL"/>
      </w:rPr>
      <w:t>boration between ESA and the Euclid Consortium</w:t>
    </w:r>
    <w:r w:rsidRPr="00DB47E2">
      <w:rPr>
        <w:rFonts w:ascii="Georgia" w:hAnsi="Georgia"/>
        <w:sz w:val="14"/>
        <w:lang w:eastAsia="he-IL" w:bidi="he-IL"/>
      </w:rPr>
      <w:t>.</w:t>
    </w:r>
  </w:p>
  <w:p w:rsidR="0040428A" w:rsidRPr="00DB47E2" w:rsidRDefault="0040428A">
    <w:pPr>
      <w:jc w:val="center"/>
      <w:rPr>
        <w:rFonts w:ascii="Georgia" w:hAnsi="Georgia"/>
        <w:sz w:val="14"/>
        <w:lang w:eastAsia="he-IL" w:bidi="he-IL"/>
      </w:rPr>
    </w:pPr>
    <w:r w:rsidRPr="00DB47E2">
      <w:rPr>
        <w:rFonts w:ascii="Georgia" w:hAnsi="Georgia"/>
        <w:sz w:val="14"/>
        <w:lang w:eastAsia="he-IL" w:bidi="he-IL"/>
      </w:rPr>
      <w:t>This document shall be used and disclosed by the receiving Party and its related entities (e.g. contractors and subcontractors) only for the purposes of fulfilling the receiving Party's responsibilities under the Euclid Project and that the identified and marked technical data shall not be disclosed or retransferred to any other entity without prior written permission of the document preparer.</w:t>
    </w:r>
  </w:p>
  <w:p w:rsidR="0040428A" w:rsidRPr="00DB47E2" w:rsidRDefault="0040428A">
    <w:pPr>
      <w:pStyle w:val="Footer"/>
      <w:rPr>
        <w:rFonts w:ascii="Georgia" w:hAnsi="Georg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36F4" w:rsidRDefault="00EE36F4">
      <w:r>
        <w:separator/>
      </w:r>
    </w:p>
  </w:footnote>
  <w:footnote w:type="continuationSeparator" w:id="0">
    <w:p w:rsidR="00EE36F4" w:rsidRDefault="00EE36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79" w:type="dxa"/>
      <w:tblInd w:w="-229" w:type="dxa"/>
      <w:tblLayout w:type="fixed"/>
      <w:tblCellMar>
        <w:left w:w="70" w:type="dxa"/>
        <w:right w:w="70" w:type="dxa"/>
      </w:tblCellMar>
      <w:tblLook w:val="0000" w:firstRow="0" w:lastRow="0" w:firstColumn="0" w:lastColumn="0" w:noHBand="0" w:noVBand="0"/>
    </w:tblPr>
    <w:tblGrid>
      <w:gridCol w:w="1859"/>
      <w:gridCol w:w="4961"/>
      <w:gridCol w:w="992"/>
      <w:gridCol w:w="2567"/>
    </w:tblGrid>
    <w:tr w:rsidR="0040428A" w:rsidRPr="00DB47E2" w:rsidTr="001B1143">
      <w:trPr>
        <w:trHeight w:val="618"/>
      </w:trPr>
      <w:tc>
        <w:tcPr>
          <w:tcW w:w="1859" w:type="dxa"/>
          <w:tcBorders>
            <w:top w:val="single" w:sz="8" w:space="0" w:color="000000"/>
            <w:left w:val="single" w:sz="8" w:space="0" w:color="000000"/>
            <w:bottom w:val="single" w:sz="8" w:space="0" w:color="000000"/>
          </w:tcBorders>
          <w:shd w:val="clear" w:color="auto" w:fill="auto"/>
          <w:tcMar>
            <w:left w:w="0" w:type="dxa"/>
            <w:right w:w="0" w:type="dxa"/>
          </w:tcMar>
          <w:vAlign w:val="center"/>
        </w:tcPr>
        <w:p w:rsidR="0040428A" w:rsidRPr="00DB47E2" w:rsidRDefault="00A831D1" w:rsidP="00690D2B">
          <w:pPr>
            <w:snapToGrid w:val="0"/>
            <w:ind w:left="0"/>
            <w:jc w:val="center"/>
            <w:rPr>
              <w:rFonts w:ascii="Georgia" w:hAnsi="Georgia"/>
            </w:rPr>
          </w:pPr>
          <w:r w:rsidRPr="00AF0335">
            <w:rPr>
              <w:noProof/>
            </w:rPr>
            <w:drawing>
              <wp:inline distT="0" distB="0" distL="0" distR="0">
                <wp:extent cx="721360" cy="266700"/>
                <wp:effectExtent l="0" t="0" r="0" b="0"/>
                <wp:docPr id="1" name="Picture 1" descr="esa-logo_JPG_RGB-300DP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esa-logo_JPG_RGB-300DPI"/>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1360" cy="266700"/>
                        </a:xfrm>
                        <a:prstGeom prst="rect">
                          <a:avLst/>
                        </a:prstGeom>
                        <a:noFill/>
                        <a:ln>
                          <a:noFill/>
                        </a:ln>
                      </pic:spPr>
                    </pic:pic>
                  </a:graphicData>
                </a:graphic>
              </wp:inline>
            </w:drawing>
          </w:r>
        </w:p>
      </w:tc>
      <w:tc>
        <w:tcPr>
          <w:tcW w:w="4961" w:type="dxa"/>
          <w:vMerge w:val="restart"/>
          <w:tcBorders>
            <w:top w:val="single" w:sz="8" w:space="0" w:color="000000"/>
            <w:left w:val="single" w:sz="8" w:space="0" w:color="000000"/>
          </w:tcBorders>
          <w:shd w:val="clear" w:color="auto" w:fill="auto"/>
          <w:vAlign w:val="center"/>
        </w:tcPr>
        <w:p w:rsidR="0040428A" w:rsidRPr="006B7C85" w:rsidRDefault="00DA3099" w:rsidP="006B7C85">
          <w:pPr>
            <w:pStyle w:val="Header"/>
            <w:snapToGrid w:val="0"/>
            <w:ind w:left="71"/>
            <w:jc w:val="center"/>
            <w:rPr>
              <w:rFonts w:ascii="Georgia" w:eastAsia="SimSun" w:hAnsi="Georgia"/>
              <w:b/>
              <w:bCs/>
              <w:i/>
              <w:sz w:val="36"/>
              <w:szCs w:val="44"/>
            </w:rPr>
          </w:pPr>
          <w:r>
            <w:rPr>
              <w:rFonts w:ascii="Georgia" w:eastAsia="SimSun" w:hAnsi="Georgia"/>
              <w:b/>
              <w:bCs/>
              <w:i/>
              <w:sz w:val="36"/>
              <w:szCs w:val="44"/>
            </w:rPr>
            <w:t xml:space="preserve">The </w:t>
          </w:r>
          <w:r w:rsidR="00200391">
            <w:rPr>
              <w:rFonts w:ascii="Georgia" w:eastAsia="SimSun" w:hAnsi="Georgia"/>
              <w:b/>
              <w:bCs/>
              <w:i/>
              <w:sz w:val="36"/>
              <w:szCs w:val="44"/>
            </w:rPr>
            <w:t>effect</w:t>
          </w:r>
          <w:r>
            <w:rPr>
              <w:rFonts w:ascii="Georgia" w:eastAsia="SimSun" w:hAnsi="Georgia"/>
              <w:b/>
              <w:bCs/>
              <w:i/>
              <w:sz w:val="36"/>
              <w:szCs w:val="44"/>
            </w:rPr>
            <w:t xml:space="preserve"> of</w:t>
          </w:r>
          <w:r w:rsidR="006B7C85">
            <w:rPr>
              <w:rFonts w:ascii="Georgia" w:eastAsia="SimSun" w:hAnsi="Georgia"/>
              <w:b/>
              <w:bCs/>
              <w:i/>
              <w:sz w:val="36"/>
              <w:szCs w:val="44"/>
            </w:rPr>
            <w:t xml:space="preserve"> v</w:t>
          </w:r>
          <w:r w:rsidR="009B400B">
            <w:rPr>
              <w:rFonts w:ascii="Georgia" w:eastAsia="SimSun" w:hAnsi="Georgia"/>
              <w:b/>
              <w:bCs/>
              <w:i/>
              <w:sz w:val="36"/>
              <w:szCs w:val="44"/>
            </w:rPr>
            <w:t>ariable transmissions</w:t>
          </w:r>
          <w:r>
            <w:rPr>
              <w:rFonts w:ascii="Georgia" w:eastAsia="SimSun" w:hAnsi="Georgia"/>
              <w:b/>
              <w:bCs/>
              <w:i/>
              <w:sz w:val="36"/>
              <w:szCs w:val="44"/>
            </w:rPr>
            <w:t xml:space="preserve"> on photometric redshifts</w:t>
          </w:r>
        </w:p>
      </w:tc>
      <w:tc>
        <w:tcPr>
          <w:tcW w:w="992" w:type="dxa"/>
          <w:vMerge w:val="restart"/>
          <w:tcBorders>
            <w:top w:val="single" w:sz="8" w:space="0" w:color="000000"/>
            <w:left w:val="single" w:sz="8" w:space="0" w:color="000000"/>
          </w:tcBorders>
          <w:shd w:val="clear" w:color="auto" w:fill="auto"/>
          <w:vAlign w:val="center"/>
        </w:tcPr>
        <w:p w:rsidR="0040428A" w:rsidRPr="00DB47E2" w:rsidRDefault="0040428A">
          <w:pPr>
            <w:pStyle w:val="Header"/>
            <w:snapToGrid w:val="0"/>
            <w:ind w:left="71"/>
            <w:rPr>
              <w:rFonts w:ascii="Georgia" w:hAnsi="Georgia"/>
              <w:sz w:val="18"/>
            </w:rPr>
          </w:pPr>
          <w:r w:rsidRPr="00DB47E2">
            <w:rPr>
              <w:rFonts w:ascii="Georgia" w:hAnsi="Georgia"/>
              <w:sz w:val="18"/>
            </w:rPr>
            <w:t xml:space="preserve">Ref. </w:t>
          </w:r>
        </w:p>
        <w:p w:rsidR="0040428A" w:rsidRPr="00DB47E2" w:rsidRDefault="0040428A">
          <w:pPr>
            <w:pStyle w:val="Header"/>
            <w:ind w:left="71"/>
            <w:rPr>
              <w:rFonts w:ascii="Georgia" w:hAnsi="Georgia"/>
              <w:sz w:val="18"/>
            </w:rPr>
          </w:pPr>
          <w:r w:rsidRPr="00DB47E2">
            <w:rPr>
              <w:rFonts w:ascii="Georgia" w:hAnsi="Georgia"/>
              <w:sz w:val="18"/>
            </w:rPr>
            <w:t xml:space="preserve">Version: </w:t>
          </w:r>
        </w:p>
        <w:p w:rsidR="0040428A" w:rsidRPr="00DB47E2" w:rsidRDefault="0040428A">
          <w:pPr>
            <w:pStyle w:val="Header"/>
            <w:ind w:left="71"/>
            <w:rPr>
              <w:rFonts w:ascii="Georgia" w:hAnsi="Georgia"/>
              <w:sz w:val="18"/>
            </w:rPr>
          </w:pPr>
          <w:r w:rsidRPr="00DB47E2">
            <w:rPr>
              <w:rFonts w:ascii="Georgia" w:hAnsi="Georgia"/>
              <w:sz w:val="18"/>
            </w:rPr>
            <w:t>Date:</w:t>
          </w:r>
        </w:p>
        <w:p w:rsidR="0040428A" w:rsidRPr="00DB47E2" w:rsidRDefault="0040428A">
          <w:pPr>
            <w:pStyle w:val="Header"/>
            <w:ind w:left="71"/>
            <w:rPr>
              <w:rFonts w:ascii="Georgia" w:hAnsi="Georgia"/>
              <w:sz w:val="18"/>
            </w:rPr>
          </w:pPr>
          <w:r w:rsidRPr="00DB47E2">
            <w:rPr>
              <w:rFonts w:ascii="Georgia" w:hAnsi="Georgia"/>
              <w:sz w:val="18"/>
            </w:rPr>
            <w:t>Page:</w:t>
          </w:r>
        </w:p>
      </w:tc>
      <w:tc>
        <w:tcPr>
          <w:tcW w:w="2567" w:type="dxa"/>
          <w:vMerge w:val="restart"/>
          <w:tcBorders>
            <w:top w:val="single" w:sz="8" w:space="0" w:color="000000"/>
            <w:right w:val="single" w:sz="8" w:space="0" w:color="000000"/>
          </w:tcBorders>
          <w:shd w:val="clear" w:color="auto" w:fill="auto"/>
          <w:vAlign w:val="center"/>
        </w:tcPr>
        <w:p w:rsidR="0040428A" w:rsidRDefault="0040428A" w:rsidP="00781250">
          <w:pPr>
            <w:pStyle w:val="Header"/>
            <w:ind w:left="0"/>
            <w:rPr>
              <w:rFonts w:ascii="Georgia" w:hAnsi="Georgia" w:cs="Arial"/>
              <w:sz w:val="18"/>
              <w:szCs w:val="18"/>
            </w:rPr>
          </w:pPr>
          <w:r w:rsidRPr="00DE6EE2">
            <w:rPr>
              <w:rFonts w:ascii="Georgia" w:hAnsi="Georgia" w:cs="Arial"/>
              <w:sz w:val="18"/>
              <w:szCs w:val="18"/>
            </w:rPr>
            <w:t>EUCL-</w:t>
          </w:r>
          <w:r w:rsidR="00507B8E">
            <w:rPr>
              <w:rFonts w:ascii="Georgia" w:hAnsi="Georgia" w:cs="Arial"/>
              <w:sz w:val="18"/>
              <w:szCs w:val="18"/>
            </w:rPr>
            <w:t>UOG</w:t>
          </w:r>
          <w:r w:rsidRPr="00DE6EE2">
            <w:rPr>
              <w:rFonts w:ascii="Georgia" w:hAnsi="Georgia" w:cs="Arial"/>
              <w:sz w:val="18"/>
              <w:szCs w:val="18"/>
            </w:rPr>
            <w:t>-</w:t>
          </w:r>
          <w:r w:rsidR="00507B8E">
            <w:rPr>
              <w:rFonts w:ascii="Georgia" w:hAnsi="Georgia" w:cs="Arial"/>
              <w:sz w:val="18"/>
              <w:szCs w:val="18"/>
            </w:rPr>
            <w:t>TN</w:t>
          </w:r>
          <w:r w:rsidRPr="00DE6EE2">
            <w:rPr>
              <w:rFonts w:ascii="Georgia" w:hAnsi="Georgia" w:cs="Arial"/>
              <w:sz w:val="18"/>
              <w:szCs w:val="18"/>
            </w:rPr>
            <w:t>-</w:t>
          </w:r>
          <w:r w:rsidR="00507B8E">
            <w:rPr>
              <w:rFonts w:ascii="Georgia" w:hAnsi="Georgia" w:cs="Arial"/>
              <w:sz w:val="18"/>
              <w:szCs w:val="18"/>
            </w:rPr>
            <w:t>8</w:t>
          </w:r>
          <w:r w:rsidRPr="00DE6EE2">
            <w:rPr>
              <w:rFonts w:ascii="Georgia" w:hAnsi="Georgia" w:cs="Arial"/>
              <w:sz w:val="18"/>
              <w:szCs w:val="18"/>
            </w:rPr>
            <w:t>-</w:t>
          </w:r>
          <w:r w:rsidR="00507B8E">
            <w:rPr>
              <w:rFonts w:ascii="Georgia" w:hAnsi="Georgia" w:cs="Arial"/>
              <w:sz w:val="18"/>
              <w:szCs w:val="18"/>
            </w:rPr>
            <w:t>001</w:t>
          </w:r>
        </w:p>
        <w:p w:rsidR="0040428A" w:rsidRPr="00DB47E2" w:rsidRDefault="005D1D22" w:rsidP="00781250">
          <w:pPr>
            <w:pStyle w:val="Header"/>
            <w:ind w:left="0"/>
            <w:rPr>
              <w:rFonts w:ascii="Georgia" w:hAnsi="Georgia" w:cs="Arial"/>
              <w:sz w:val="18"/>
              <w:szCs w:val="18"/>
            </w:rPr>
          </w:pPr>
          <w:r>
            <w:rPr>
              <w:rFonts w:ascii="Georgia" w:hAnsi="Georgia" w:cs="Arial"/>
              <w:sz w:val="18"/>
              <w:szCs w:val="18"/>
            </w:rPr>
            <w:t>0.2</w:t>
          </w:r>
        </w:p>
        <w:p w:rsidR="0040428A" w:rsidRPr="00DB47E2" w:rsidRDefault="009D0327" w:rsidP="00781250">
          <w:pPr>
            <w:pStyle w:val="Header"/>
            <w:ind w:left="0"/>
            <w:rPr>
              <w:rFonts w:ascii="Georgia" w:hAnsi="Georgia" w:cs="Arial"/>
              <w:sz w:val="18"/>
            </w:rPr>
          </w:pPr>
          <w:r>
            <w:rPr>
              <w:rFonts w:ascii="Georgia" w:hAnsi="Georgia" w:cs="Arial"/>
              <w:sz w:val="18"/>
            </w:rPr>
            <w:t>03</w:t>
          </w:r>
          <w:r w:rsidR="0040428A">
            <w:rPr>
              <w:rFonts w:ascii="Georgia" w:hAnsi="Georgia" w:cs="Arial"/>
              <w:sz w:val="18"/>
            </w:rPr>
            <w:t>/</w:t>
          </w:r>
          <w:r>
            <w:rPr>
              <w:rFonts w:ascii="Georgia" w:hAnsi="Georgia" w:cs="Arial"/>
              <w:sz w:val="18"/>
            </w:rPr>
            <w:t>05</w:t>
          </w:r>
          <w:r w:rsidR="0040428A">
            <w:rPr>
              <w:rFonts w:ascii="Georgia" w:hAnsi="Georgia" w:cs="Arial"/>
              <w:sz w:val="18"/>
            </w:rPr>
            <w:t>/</w:t>
          </w:r>
          <w:r>
            <w:rPr>
              <w:rFonts w:ascii="Georgia" w:hAnsi="Georgia" w:cs="Arial"/>
              <w:sz w:val="18"/>
            </w:rPr>
            <w:t>18</w:t>
          </w:r>
        </w:p>
        <w:p w:rsidR="0040428A" w:rsidRPr="00DB47E2" w:rsidRDefault="0040428A" w:rsidP="00781250">
          <w:pPr>
            <w:pStyle w:val="Header"/>
            <w:ind w:left="0"/>
            <w:rPr>
              <w:rFonts w:ascii="Georgia" w:hAnsi="Georgia"/>
            </w:rPr>
          </w:pPr>
          <w:r w:rsidRPr="00DB47E2">
            <w:rPr>
              <w:rStyle w:val="PageNumber"/>
              <w:rFonts w:ascii="Georgia" w:hAnsi="Georgia" w:cs="Arial"/>
              <w:sz w:val="18"/>
              <w:szCs w:val="16"/>
            </w:rPr>
            <w:fldChar w:fldCharType="begin"/>
          </w:r>
          <w:r w:rsidRPr="00DB47E2">
            <w:rPr>
              <w:rStyle w:val="PageNumber"/>
              <w:rFonts w:ascii="Georgia" w:hAnsi="Georgia" w:cs="Arial"/>
              <w:sz w:val="18"/>
              <w:szCs w:val="16"/>
            </w:rPr>
            <w:instrText xml:space="preserve"> PAGE </w:instrText>
          </w:r>
          <w:r w:rsidRPr="00DB47E2">
            <w:rPr>
              <w:rStyle w:val="PageNumber"/>
              <w:rFonts w:ascii="Georgia" w:hAnsi="Georgia" w:cs="Arial"/>
              <w:sz w:val="18"/>
              <w:szCs w:val="16"/>
            </w:rPr>
            <w:fldChar w:fldCharType="separate"/>
          </w:r>
          <w:r w:rsidR="007632A0">
            <w:rPr>
              <w:rStyle w:val="PageNumber"/>
              <w:rFonts w:ascii="Georgia" w:hAnsi="Georgia" w:cs="Arial"/>
              <w:noProof/>
              <w:sz w:val="18"/>
              <w:szCs w:val="16"/>
            </w:rPr>
            <w:t>1</w:t>
          </w:r>
          <w:r w:rsidRPr="00DB47E2">
            <w:rPr>
              <w:rStyle w:val="PageNumber"/>
              <w:rFonts w:ascii="Georgia" w:hAnsi="Georgia" w:cs="Arial"/>
              <w:sz w:val="18"/>
              <w:szCs w:val="16"/>
            </w:rPr>
            <w:fldChar w:fldCharType="end"/>
          </w:r>
          <w:r w:rsidRPr="00DB47E2">
            <w:rPr>
              <w:rStyle w:val="PageNumber"/>
              <w:rFonts w:ascii="Georgia" w:hAnsi="Georgia" w:cs="Arial"/>
              <w:sz w:val="18"/>
              <w:szCs w:val="16"/>
            </w:rPr>
            <w:t>/</w:t>
          </w:r>
          <w:r w:rsidRPr="00DB47E2">
            <w:rPr>
              <w:rStyle w:val="PageNumber"/>
              <w:rFonts w:ascii="Georgia" w:hAnsi="Georgia" w:cs="Arial"/>
              <w:sz w:val="18"/>
              <w:szCs w:val="16"/>
            </w:rPr>
            <w:fldChar w:fldCharType="begin"/>
          </w:r>
          <w:r w:rsidRPr="00DB47E2">
            <w:rPr>
              <w:rStyle w:val="PageNumber"/>
              <w:rFonts w:ascii="Georgia" w:hAnsi="Georgia" w:cs="Arial"/>
              <w:sz w:val="18"/>
              <w:szCs w:val="16"/>
            </w:rPr>
            <w:instrText xml:space="preserve"> NUMPAGES \*Arabic </w:instrText>
          </w:r>
          <w:r w:rsidRPr="00DB47E2">
            <w:rPr>
              <w:rStyle w:val="PageNumber"/>
              <w:rFonts w:ascii="Georgia" w:hAnsi="Georgia" w:cs="Arial"/>
              <w:sz w:val="18"/>
              <w:szCs w:val="16"/>
            </w:rPr>
            <w:fldChar w:fldCharType="separate"/>
          </w:r>
          <w:r w:rsidR="007632A0">
            <w:rPr>
              <w:rStyle w:val="PageNumber"/>
              <w:rFonts w:ascii="Georgia" w:hAnsi="Georgia" w:cs="Arial"/>
              <w:noProof/>
              <w:sz w:val="18"/>
              <w:szCs w:val="16"/>
            </w:rPr>
            <w:t>8</w:t>
          </w:r>
          <w:r w:rsidRPr="00DB47E2">
            <w:rPr>
              <w:rStyle w:val="PageNumber"/>
              <w:rFonts w:ascii="Georgia" w:hAnsi="Georgia" w:cs="Arial"/>
              <w:sz w:val="18"/>
              <w:szCs w:val="16"/>
            </w:rPr>
            <w:fldChar w:fldCharType="end"/>
          </w:r>
        </w:p>
      </w:tc>
    </w:tr>
    <w:tr w:rsidR="0040428A" w:rsidRPr="00DB47E2" w:rsidTr="00EE56C4">
      <w:trPr>
        <w:trHeight w:hRule="exact" w:val="618"/>
      </w:trPr>
      <w:tc>
        <w:tcPr>
          <w:tcW w:w="1859" w:type="dxa"/>
          <w:tcBorders>
            <w:top w:val="single" w:sz="8" w:space="0" w:color="000000"/>
            <w:left w:val="single" w:sz="8" w:space="0" w:color="000000"/>
            <w:bottom w:val="single" w:sz="8" w:space="0" w:color="000000"/>
          </w:tcBorders>
          <w:shd w:val="clear" w:color="auto" w:fill="auto"/>
          <w:tcMar>
            <w:left w:w="0" w:type="dxa"/>
            <w:right w:w="0" w:type="dxa"/>
          </w:tcMar>
          <w:vAlign w:val="center"/>
        </w:tcPr>
        <w:p w:rsidR="0040428A" w:rsidRPr="001B1143" w:rsidRDefault="00A831D1" w:rsidP="0040428A">
          <w:pPr>
            <w:snapToGrid w:val="0"/>
            <w:ind w:left="0"/>
            <w:jc w:val="center"/>
          </w:pPr>
          <w:r>
            <w:rPr>
              <w:noProof/>
            </w:rPr>
            <w:drawing>
              <wp:inline distT="0" distB="0" distL="0" distR="0">
                <wp:extent cx="647700" cy="357505"/>
                <wp:effectExtent l="0" t="0" r="0" b="0"/>
                <wp:docPr id="2" name="Picture 2" descr="EC_Logo_3_Black on White_Sigle + Euclid + Consortium-crop-forDo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EC_Logo_3_Black on White_Sigle + Euclid + Consortium-crop-forDocs"/>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357505"/>
                        </a:xfrm>
                        <a:prstGeom prst="rect">
                          <a:avLst/>
                        </a:prstGeom>
                        <a:noFill/>
                        <a:ln>
                          <a:noFill/>
                        </a:ln>
                      </pic:spPr>
                    </pic:pic>
                  </a:graphicData>
                </a:graphic>
              </wp:inline>
            </w:drawing>
          </w:r>
        </w:p>
      </w:tc>
      <w:tc>
        <w:tcPr>
          <w:tcW w:w="4961" w:type="dxa"/>
          <w:vMerge/>
          <w:tcBorders>
            <w:left w:val="single" w:sz="8" w:space="0" w:color="000000"/>
            <w:bottom w:val="single" w:sz="8" w:space="0" w:color="000000"/>
          </w:tcBorders>
          <w:shd w:val="clear" w:color="auto" w:fill="auto"/>
          <w:vAlign w:val="center"/>
        </w:tcPr>
        <w:p w:rsidR="0040428A" w:rsidRDefault="0040428A" w:rsidP="00D26D43">
          <w:pPr>
            <w:pStyle w:val="Header"/>
            <w:snapToGrid w:val="0"/>
            <w:ind w:left="71"/>
            <w:jc w:val="center"/>
            <w:rPr>
              <w:rFonts w:ascii="Georgia" w:eastAsia="SimSun" w:hAnsi="Georgia"/>
              <w:b/>
              <w:bCs/>
              <w:i/>
              <w:sz w:val="36"/>
              <w:szCs w:val="44"/>
            </w:rPr>
          </w:pPr>
        </w:p>
      </w:tc>
      <w:tc>
        <w:tcPr>
          <w:tcW w:w="992" w:type="dxa"/>
          <w:vMerge/>
          <w:tcBorders>
            <w:left w:val="single" w:sz="8" w:space="0" w:color="000000"/>
            <w:bottom w:val="single" w:sz="8" w:space="0" w:color="000000"/>
          </w:tcBorders>
          <w:shd w:val="clear" w:color="auto" w:fill="auto"/>
          <w:vAlign w:val="center"/>
        </w:tcPr>
        <w:p w:rsidR="0040428A" w:rsidRPr="00DB47E2" w:rsidRDefault="0040428A">
          <w:pPr>
            <w:pStyle w:val="Header"/>
            <w:snapToGrid w:val="0"/>
            <w:ind w:left="71"/>
            <w:rPr>
              <w:rFonts w:ascii="Georgia" w:hAnsi="Georgia"/>
              <w:sz w:val="18"/>
            </w:rPr>
          </w:pPr>
        </w:p>
      </w:tc>
      <w:tc>
        <w:tcPr>
          <w:tcW w:w="2567" w:type="dxa"/>
          <w:vMerge/>
          <w:tcBorders>
            <w:bottom w:val="single" w:sz="8" w:space="0" w:color="000000"/>
            <w:right w:val="single" w:sz="8" w:space="0" w:color="000000"/>
          </w:tcBorders>
          <w:shd w:val="clear" w:color="auto" w:fill="auto"/>
          <w:vAlign w:val="center"/>
        </w:tcPr>
        <w:p w:rsidR="0040428A" w:rsidRPr="00DE6EE2" w:rsidRDefault="0040428A" w:rsidP="00781250">
          <w:pPr>
            <w:pStyle w:val="Header"/>
            <w:ind w:left="0"/>
            <w:rPr>
              <w:rFonts w:ascii="Georgia" w:hAnsi="Georgia" w:cs="Arial"/>
              <w:sz w:val="18"/>
              <w:szCs w:val="18"/>
            </w:rPr>
          </w:pPr>
        </w:p>
      </w:tc>
    </w:tr>
  </w:tbl>
  <w:p w:rsidR="0040428A" w:rsidRDefault="0040428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61E371"/>
    <w:multiLevelType w:val="hybridMultilevel"/>
    <w:tmpl w:val="D36CB80F"/>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1D"/>
    <w:multiLevelType w:val="multilevel"/>
    <w:tmpl w:val="437434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00000001"/>
    <w:multiLevelType w:val="multilevel"/>
    <w:tmpl w:val="5F2C7946"/>
    <w:styleLink w:val="Puce"/>
    <w:lvl w:ilvl="0">
      <w:start w:val="1"/>
      <w:numFmt w:val="decimal"/>
      <w:pStyle w:val="Heading1"/>
      <w:lvlText w:val="%1."/>
      <w:lvlJc w:val="left"/>
      <w:pPr>
        <w:tabs>
          <w:tab w:val="num" w:pos="3240"/>
        </w:tabs>
        <w:ind w:left="3240" w:hanging="360"/>
      </w:pPr>
      <w:rPr>
        <w:rFonts w:hint="default"/>
      </w:rPr>
    </w:lvl>
    <w:lvl w:ilvl="1">
      <w:start w:val="1"/>
      <w:numFmt w:val="decimal"/>
      <w:pStyle w:val="Heading2"/>
      <w:lvlText w:val="%1.%2."/>
      <w:lvlJc w:val="left"/>
      <w:pPr>
        <w:tabs>
          <w:tab w:val="num" w:pos="3597"/>
        </w:tabs>
        <w:ind w:left="3597" w:hanging="357"/>
      </w:pPr>
      <w:rPr>
        <w:rFonts w:hint="default"/>
      </w:rPr>
    </w:lvl>
    <w:lvl w:ilvl="2">
      <w:start w:val="1"/>
      <w:numFmt w:val="decimal"/>
      <w:pStyle w:val="Heading3"/>
      <w:lvlText w:val="%1.%2.%3."/>
      <w:lvlJc w:val="left"/>
      <w:pPr>
        <w:tabs>
          <w:tab w:val="num" w:pos="4680"/>
        </w:tabs>
        <w:ind w:left="4104" w:hanging="504"/>
      </w:pPr>
      <w:rPr>
        <w:rFonts w:hint="default"/>
      </w:rPr>
    </w:lvl>
    <w:lvl w:ilvl="3">
      <w:start w:val="1"/>
      <w:numFmt w:val="decimal"/>
      <w:pStyle w:val="Heading4"/>
      <w:lvlText w:val="%1.%2.%3.%4."/>
      <w:lvlJc w:val="left"/>
      <w:pPr>
        <w:tabs>
          <w:tab w:val="num" w:pos="5040"/>
        </w:tabs>
        <w:ind w:left="4608" w:hanging="648"/>
      </w:pPr>
      <w:rPr>
        <w:rFonts w:hint="default"/>
        <w:sz w:val="22"/>
      </w:rPr>
    </w:lvl>
    <w:lvl w:ilvl="4">
      <w:start w:val="1"/>
      <w:numFmt w:val="decimal"/>
      <w:pStyle w:val="Heading5"/>
      <w:lvlText w:val="%1.%2.%3.%4.%5."/>
      <w:lvlJc w:val="left"/>
      <w:pPr>
        <w:tabs>
          <w:tab w:val="num" w:pos="5760"/>
        </w:tabs>
        <w:ind w:left="5112" w:hanging="792"/>
      </w:pPr>
      <w:rPr>
        <w:rFonts w:hint="default"/>
      </w:rPr>
    </w:lvl>
    <w:lvl w:ilvl="5">
      <w:start w:val="1"/>
      <w:numFmt w:val="decimal"/>
      <w:lvlText w:val="%1.%2.%3.%4.%5.%6."/>
      <w:lvlJc w:val="left"/>
      <w:pPr>
        <w:tabs>
          <w:tab w:val="num" w:pos="6480"/>
        </w:tabs>
        <w:ind w:left="5616" w:hanging="936"/>
      </w:pPr>
      <w:rPr>
        <w:rFonts w:hint="default"/>
      </w:rPr>
    </w:lvl>
    <w:lvl w:ilvl="6">
      <w:start w:val="1"/>
      <w:numFmt w:val="decimal"/>
      <w:lvlText w:val="%1.%2.%3.%4.%5.%6.%7."/>
      <w:lvlJc w:val="left"/>
      <w:pPr>
        <w:tabs>
          <w:tab w:val="num" w:pos="7200"/>
        </w:tabs>
        <w:ind w:left="6120" w:hanging="1080"/>
      </w:pPr>
      <w:rPr>
        <w:rFonts w:hint="default"/>
      </w:rPr>
    </w:lvl>
    <w:lvl w:ilvl="7">
      <w:start w:val="1"/>
      <w:numFmt w:val="decimal"/>
      <w:lvlText w:val="%1.%2.%3.%4.%5.%6.%7.%8."/>
      <w:lvlJc w:val="left"/>
      <w:pPr>
        <w:tabs>
          <w:tab w:val="num" w:pos="7560"/>
        </w:tabs>
        <w:ind w:left="6624" w:hanging="1224"/>
      </w:pPr>
      <w:rPr>
        <w:rFonts w:hint="default"/>
      </w:rPr>
    </w:lvl>
    <w:lvl w:ilvl="8">
      <w:start w:val="1"/>
      <w:numFmt w:val="decimal"/>
      <w:lvlText w:val="%1.%2.%3.%4.%5.%6.%7.%8.%9."/>
      <w:lvlJc w:val="left"/>
      <w:pPr>
        <w:tabs>
          <w:tab w:val="num" w:pos="8280"/>
        </w:tabs>
        <w:ind w:left="7200" w:hanging="1440"/>
      </w:pPr>
      <w:rPr>
        <w:rFonts w:hint="default"/>
      </w:rPr>
    </w:lvl>
  </w:abstractNum>
  <w:abstractNum w:abstractNumId="3" w15:restartNumberingAfterBreak="0">
    <w:nsid w:val="00000002"/>
    <w:multiLevelType w:val="multilevel"/>
    <w:tmpl w:val="00000002"/>
    <w:name w:val="WW8Num1"/>
    <w:lvl w:ilvl="0">
      <w:start w:val="1"/>
      <w:numFmt w:val="bullet"/>
      <w:lvlText w:val="•"/>
      <w:lvlJc w:val="left"/>
      <w:pPr>
        <w:tabs>
          <w:tab w:val="num" w:pos="0"/>
        </w:tabs>
        <w:ind w:left="720" w:hanging="360"/>
      </w:pPr>
      <w:rPr>
        <w:rFonts w:ascii="Times New Roman" w:hAnsi="Times New Roman"/>
      </w:rPr>
    </w:lvl>
    <w:lvl w:ilvl="1">
      <w:start w:val="1"/>
      <w:numFmt w:val="bullet"/>
      <w:lvlText w:val="•"/>
      <w:lvlJc w:val="left"/>
      <w:pPr>
        <w:tabs>
          <w:tab w:val="num" w:pos="0"/>
        </w:tabs>
        <w:ind w:left="1440" w:hanging="360"/>
      </w:pPr>
      <w:rPr>
        <w:rFonts w:ascii="Times New Roman" w:hAnsi="Times New Roman"/>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0000004"/>
    <w:multiLevelType w:val="singleLevel"/>
    <w:tmpl w:val="00000004"/>
    <w:name w:val="WW8Num3"/>
    <w:lvl w:ilvl="0">
      <w:start w:val="1"/>
      <w:numFmt w:val="bullet"/>
      <w:lvlText w:val="-"/>
      <w:lvlJc w:val="left"/>
      <w:pPr>
        <w:tabs>
          <w:tab w:val="num" w:pos="0"/>
        </w:tabs>
        <w:ind w:left="1080" w:hanging="360"/>
      </w:pPr>
      <w:rPr>
        <w:rFonts w:ascii="Arial" w:hAnsi="Arial"/>
      </w:rPr>
    </w:lvl>
  </w:abstractNum>
  <w:abstractNum w:abstractNumId="5" w15:restartNumberingAfterBreak="0">
    <w:nsid w:val="00000005"/>
    <w:multiLevelType w:val="singleLevel"/>
    <w:tmpl w:val="00000005"/>
    <w:name w:val="WW8Num4"/>
    <w:lvl w:ilvl="0">
      <w:start w:val="1"/>
      <w:numFmt w:val="bullet"/>
      <w:lvlText w:val="-"/>
      <w:lvlJc w:val="left"/>
      <w:pPr>
        <w:tabs>
          <w:tab w:val="num" w:pos="0"/>
        </w:tabs>
        <w:ind w:left="720" w:hanging="360"/>
      </w:pPr>
      <w:rPr>
        <w:rFonts w:ascii="Arial" w:hAnsi="Arial"/>
      </w:rPr>
    </w:lvl>
  </w:abstractNum>
  <w:abstractNum w:abstractNumId="6"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Arial" w:hAnsi="Arial"/>
      </w:rPr>
    </w:lvl>
  </w:abstractNum>
  <w:abstractNum w:abstractNumId="7" w15:restartNumberingAfterBreak="0">
    <w:nsid w:val="00000007"/>
    <w:multiLevelType w:val="singleLevel"/>
    <w:tmpl w:val="00000007"/>
    <w:name w:val="WW8Num6"/>
    <w:lvl w:ilvl="0">
      <w:start w:val="1"/>
      <w:numFmt w:val="bullet"/>
      <w:lvlText w:val="•"/>
      <w:lvlJc w:val="left"/>
      <w:pPr>
        <w:tabs>
          <w:tab w:val="num" w:pos="720"/>
        </w:tabs>
        <w:ind w:left="720" w:hanging="360"/>
      </w:pPr>
      <w:rPr>
        <w:rFonts w:ascii="Arial" w:hAnsi="Arial"/>
      </w:rPr>
    </w:lvl>
  </w:abstractNum>
  <w:abstractNum w:abstractNumId="8" w15:restartNumberingAfterBreak="0">
    <w:nsid w:val="00000008"/>
    <w:multiLevelType w:val="singleLevel"/>
    <w:tmpl w:val="00000008"/>
    <w:name w:val="WW8Num7"/>
    <w:lvl w:ilvl="0">
      <w:start w:val="1"/>
      <w:numFmt w:val="bullet"/>
      <w:lvlText w:val="-"/>
      <w:lvlJc w:val="left"/>
      <w:pPr>
        <w:tabs>
          <w:tab w:val="num" w:pos="0"/>
        </w:tabs>
        <w:ind w:left="1080" w:hanging="360"/>
      </w:pPr>
      <w:rPr>
        <w:rFonts w:ascii="Arial" w:hAnsi="Arial"/>
      </w:rPr>
    </w:lvl>
  </w:abstractNum>
  <w:abstractNum w:abstractNumId="9" w15:restartNumberingAfterBreak="0">
    <w:nsid w:val="00000009"/>
    <w:multiLevelType w:val="singleLevel"/>
    <w:tmpl w:val="00000009"/>
    <w:name w:val="WW8Num8"/>
    <w:lvl w:ilvl="0">
      <w:start w:val="1"/>
      <w:numFmt w:val="bullet"/>
      <w:lvlText w:val="-"/>
      <w:lvlJc w:val="left"/>
      <w:pPr>
        <w:tabs>
          <w:tab w:val="num" w:pos="0"/>
        </w:tabs>
        <w:ind w:left="720" w:hanging="360"/>
      </w:pPr>
      <w:rPr>
        <w:rFonts w:ascii="Arial" w:hAnsi="Arial"/>
      </w:rPr>
    </w:lvl>
  </w:abstractNum>
  <w:abstractNum w:abstractNumId="10" w15:restartNumberingAfterBreak="0">
    <w:nsid w:val="0000000A"/>
    <w:multiLevelType w:val="singleLevel"/>
    <w:tmpl w:val="0000000A"/>
    <w:name w:val="WW8Num9"/>
    <w:lvl w:ilvl="0">
      <w:start w:val="1"/>
      <w:numFmt w:val="bullet"/>
      <w:lvlText w:val="-"/>
      <w:lvlJc w:val="left"/>
      <w:pPr>
        <w:tabs>
          <w:tab w:val="num" w:pos="0"/>
        </w:tabs>
        <w:ind w:left="720" w:hanging="360"/>
      </w:pPr>
      <w:rPr>
        <w:rFonts w:ascii="Arial" w:hAnsi="Arial"/>
      </w:rPr>
    </w:lvl>
  </w:abstractNum>
  <w:abstractNum w:abstractNumId="11" w15:restartNumberingAfterBreak="0">
    <w:nsid w:val="0000000B"/>
    <w:multiLevelType w:val="multilevel"/>
    <w:tmpl w:val="0000000B"/>
    <w:name w:val="WW8Num10"/>
    <w:lvl w:ilvl="0">
      <w:start w:val="1"/>
      <w:numFmt w:val="bullet"/>
      <w:lvlText w:val="•"/>
      <w:lvlJc w:val="left"/>
      <w:pPr>
        <w:tabs>
          <w:tab w:val="num" w:pos="0"/>
        </w:tabs>
        <w:ind w:left="720" w:hanging="360"/>
      </w:pPr>
      <w:rPr>
        <w:rFonts w:ascii="Times New Roman" w:hAnsi="Times New Roman"/>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Times New Roman" w:hAnsi="Times New Roman"/>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2" w15:restartNumberingAfterBreak="0">
    <w:nsid w:val="0000000C"/>
    <w:multiLevelType w:val="singleLevel"/>
    <w:tmpl w:val="0000000C"/>
    <w:name w:val="WW8Num11"/>
    <w:lvl w:ilvl="0">
      <w:start w:val="1"/>
      <w:numFmt w:val="bullet"/>
      <w:lvlText w:val="•"/>
      <w:lvlJc w:val="left"/>
      <w:pPr>
        <w:tabs>
          <w:tab w:val="num" w:pos="0"/>
        </w:tabs>
        <w:ind w:left="720" w:hanging="360"/>
      </w:pPr>
      <w:rPr>
        <w:rFonts w:ascii="Arial" w:hAnsi="Arial"/>
      </w:rPr>
    </w:lvl>
  </w:abstractNum>
  <w:abstractNum w:abstractNumId="13" w15:restartNumberingAfterBreak="0">
    <w:nsid w:val="0000000D"/>
    <w:multiLevelType w:val="singleLevel"/>
    <w:tmpl w:val="0000000D"/>
    <w:name w:val="WW8Num12"/>
    <w:lvl w:ilvl="0">
      <w:start w:val="1"/>
      <w:numFmt w:val="bullet"/>
      <w:lvlText w:val="-"/>
      <w:lvlJc w:val="left"/>
      <w:pPr>
        <w:tabs>
          <w:tab w:val="num" w:pos="0"/>
        </w:tabs>
        <w:ind w:left="720" w:hanging="360"/>
      </w:pPr>
      <w:rPr>
        <w:rFonts w:ascii="Arial" w:hAnsi="Arial"/>
      </w:rPr>
    </w:lvl>
  </w:abstractNum>
  <w:abstractNum w:abstractNumId="14" w15:restartNumberingAfterBreak="0">
    <w:nsid w:val="0000000F"/>
    <w:multiLevelType w:val="singleLevel"/>
    <w:tmpl w:val="0000000F"/>
    <w:name w:val="WW8Num14"/>
    <w:lvl w:ilvl="0">
      <w:start w:val="1"/>
      <w:numFmt w:val="bullet"/>
      <w:lvlText w:val=""/>
      <w:lvlJc w:val="left"/>
      <w:pPr>
        <w:tabs>
          <w:tab w:val="num" w:pos="360"/>
        </w:tabs>
        <w:ind w:left="360" w:hanging="360"/>
      </w:pPr>
      <w:rPr>
        <w:rFonts w:ascii="Symbol" w:hAnsi="Symbol"/>
      </w:rPr>
    </w:lvl>
  </w:abstractNum>
  <w:abstractNum w:abstractNumId="15" w15:restartNumberingAfterBreak="0">
    <w:nsid w:val="00000010"/>
    <w:multiLevelType w:val="multilevel"/>
    <w:tmpl w:val="00000010"/>
    <w:name w:val="WW8Num15"/>
    <w:lvl w:ilvl="0">
      <w:start w:val="1"/>
      <w:numFmt w:val="bullet"/>
      <w:lvlText w:val="•"/>
      <w:lvlJc w:val="left"/>
      <w:pPr>
        <w:tabs>
          <w:tab w:val="num" w:pos="-720"/>
        </w:tabs>
        <w:ind w:left="-360" w:hanging="360"/>
      </w:pPr>
      <w:rPr>
        <w:rFonts w:ascii="Times New Roman" w:hAnsi="Times New Roman"/>
      </w:rPr>
    </w:lvl>
    <w:lvl w:ilvl="1">
      <w:start w:val="1"/>
      <w:numFmt w:val="bullet"/>
      <w:lvlText w:val="•"/>
      <w:lvlJc w:val="left"/>
      <w:pPr>
        <w:tabs>
          <w:tab w:val="num" w:pos="-720"/>
        </w:tabs>
        <w:ind w:left="360" w:hanging="360"/>
      </w:pPr>
      <w:rPr>
        <w:rFonts w:ascii="Times New Roman" w:hAnsi="Times New Roman"/>
      </w:rPr>
    </w:lvl>
    <w:lvl w:ilvl="2">
      <w:start w:val="1"/>
      <w:numFmt w:val="bullet"/>
      <w:lvlText w:val=""/>
      <w:lvlJc w:val="left"/>
      <w:pPr>
        <w:tabs>
          <w:tab w:val="num" w:pos="-720"/>
        </w:tabs>
        <w:ind w:left="1080" w:hanging="360"/>
      </w:pPr>
      <w:rPr>
        <w:rFonts w:ascii="Wingdings" w:hAnsi="Wingdings"/>
      </w:rPr>
    </w:lvl>
    <w:lvl w:ilvl="3">
      <w:start w:val="1"/>
      <w:numFmt w:val="bullet"/>
      <w:lvlText w:val=""/>
      <w:lvlJc w:val="left"/>
      <w:pPr>
        <w:tabs>
          <w:tab w:val="num" w:pos="-720"/>
        </w:tabs>
        <w:ind w:left="1800" w:hanging="360"/>
      </w:pPr>
      <w:rPr>
        <w:rFonts w:ascii="Symbol" w:hAnsi="Symbol"/>
      </w:rPr>
    </w:lvl>
    <w:lvl w:ilvl="4">
      <w:start w:val="1"/>
      <w:numFmt w:val="bullet"/>
      <w:lvlText w:val="o"/>
      <w:lvlJc w:val="left"/>
      <w:pPr>
        <w:tabs>
          <w:tab w:val="num" w:pos="-720"/>
        </w:tabs>
        <w:ind w:left="2520" w:hanging="360"/>
      </w:pPr>
      <w:rPr>
        <w:rFonts w:ascii="Courier New" w:hAnsi="Courier New" w:cs="Courier New"/>
      </w:rPr>
    </w:lvl>
    <w:lvl w:ilvl="5">
      <w:start w:val="1"/>
      <w:numFmt w:val="bullet"/>
      <w:lvlText w:val=""/>
      <w:lvlJc w:val="left"/>
      <w:pPr>
        <w:tabs>
          <w:tab w:val="num" w:pos="-720"/>
        </w:tabs>
        <w:ind w:left="3240" w:hanging="360"/>
      </w:pPr>
      <w:rPr>
        <w:rFonts w:ascii="Wingdings" w:hAnsi="Wingdings"/>
      </w:rPr>
    </w:lvl>
    <w:lvl w:ilvl="6">
      <w:start w:val="1"/>
      <w:numFmt w:val="bullet"/>
      <w:lvlText w:val=""/>
      <w:lvlJc w:val="left"/>
      <w:pPr>
        <w:tabs>
          <w:tab w:val="num" w:pos="-720"/>
        </w:tabs>
        <w:ind w:left="3960" w:hanging="360"/>
      </w:pPr>
      <w:rPr>
        <w:rFonts w:ascii="Symbol" w:hAnsi="Symbol"/>
      </w:rPr>
    </w:lvl>
    <w:lvl w:ilvl="7">
      <w:start w:val="1"/>
      <w:numFmt w:val="bullet"/>
      <w:lvlText w:val="o"/>
      <w:lvlJc w:val="left"/>
      <w:pPr>
        <w:tabs>
          <w:tab w:val="num" w:pos="-720"/>
        </w:tabs>
        <w:ind w:left="4680" w:hanging="360"/>
      </w:pPr>
      <w:rPr>
        <w:rFonts w:ascii="Courier New" w:hAnsi="Courier New" w:cs="Courier New"/>
      </w:rPr>
    </w:lvl>
    <w:lvl w:ilvl="8">
      <w:start w:val="1"/>
      <w:numFmt w:val="bullet"/>
      <w:lvlText w:val=""/>
      <w:lvlJc w:val="left"/>
      <w:pPr>
        <w:tabs>
          <w:tab w:val="num" w:pos="-720"/>
        </w:tabs>
        <w:ind w:left="5400" w:hanging="360"/>
      </w:pPr>
      <w:rPr>
        <w:rFonts w:ascii="Wingdings" w:hAnsi="Wingdings"/>
      </w:rPr>
    </w:lvl>
  </w:abstractNum>
  <w:abstractNum w:abstractNumId="16" w15:restartNumberingAfterBreak="0">
    <w:nsid w:val="00000011"/>
    <w:multiLevelType w:val="singleLevel"/>
    <w:tmpl w:val="00000011"/>
    <w:name w:val="WW8Num16"/>
    <w:lvl w:ilvl="0">
      <w:start w:val="1"/>
      <w:numFmt w:val="bullet"/>
      <w:lvlText w:val="•"/>
      <w:lvlJc w:val="left"/>
      <w:pPr>
        <w:tabs>
          <w:tab w:val="num" w:pos="0"/>
        </w:tabs>
        <w:ind w:left="720" w:hanging="360"/>
      </w:pPr>
      <w:rPr>
        <w:rFonts w:ascii="Arial" w:hAnsi="Arial"/>
      </w:rPr>
    </w:lvl>
  </w:abstractNum>
  <w:abstractNum w:abstractNumId="17" w15:restartNumberingAfterBreak="0">
    <w:nsid w:val="00000012"/>
    <w:multiLevelType w:val="singleLevel"/>
    <w:tmpl w:val="00000012"/>
    <w:name w:val="WW8Num17"/>
    <w:lvl w:ilvl="0">
      <w:start w:val="1"/>
      <w:numFmt w:val="bullet"/>
      <w:lvlText w:val="-"/>
      <w:lvlJc w:val="left"/>
      <w:pPr>
        <w:tabs>
          <w:tab w:val="num" w:pos="0"/>
        </w:tabs>
        <w:ind w:left="720" w:hanging="360"/>
      </w:pPr>
      <w:rPr>
        <w:rFonts w:ascii="Arial" w:hAnsi="Arial"/>
      </w:rPr>
    </w:lvl>
  </w:abstractNum>
  <w:abstractNum w:abstractNumId="18" w15:restartNumberingAfterBreak="0">
    <w:nsid w:val="00000013"/>
    <w:multiLevelType w:val="singleLevel"/>
    <w:tmpl w:val="00000013"/>
    <w:name w:val="WW8Num18"/>
    <w:lvl w:ilvl="0">
      <w:start w:val="1"/>
      <w:numFmt w:val="bullet"/>
      <w:lvlText w:val="•"/>
      <w:lvlJc w:val="left"/>
      <w:pPr>
        <w:tabs>
          <w:tab w:val="num" w:pos="0"/>
        </w:tabs>
        <w:ind w:left="720" w:hanging="360"/>
      </w:pPr>
      <w:rPr>
        <w:rFonts w:ascii="Arial" w:hAnsi="Arial"/>
      </w:rPr>
    </w:lvl>
  </w:abstractNum>
  <w:abstractNum w:abstractNumId="19" w15:restartNumberingAfterBreak="0">
    <w:nsid w:val="00000014"/>
    <w:multiLevelType w:val="singleLevel"/>
    <w:tmpl w:val="00000014"/>
    <w:name w:val="WW8Num19"/>
    <w:lvl w:ilvl="0">
      <w:start w:val="1"/>
      <w:numFmt w:val="bullet"/>
      <w:lvlText w:val="-"/>
      <w:lvlJc w:val="left"/>
      <w:pPr>
        <w:tabs>
          <w:tab w:val="num" w:pos="0"/>
        </w:tabs>
        <w:ind w:left="720" w:hanging="360"/>
      </w:pPr>
      <w:rPr>
        <w:rFonts w:ascii="Arial" w:hAnsi="Arial"/>
      </w:rPr>
    </w:lvl>
  </w:abstractNum>
  <w:abstractNum w:abstractNumId="20" w15:restartNumberingAfterBreak="0">
    <w:nsid w:val="00000015"/>
    <w:multiLevelType w:val="singleLevel"/>
    <w:tmpl w:val="00000015"/>
    <w:name w:val="WW8Num20"/>
    <w:lvl w:ilvl="0">
      <w:start w:val="1"/>
      <w:numFmt w:val="bullet"/>
      <w:lvlText w:val="•"/>
      <w:lvlJc w:val="left"/>
      <w:pPr>
        <w:tabs>
          <w:tab w:val="num" w:pos="0"/>
        </w:tabs>
        <w:ind w:left="720" w:hanging="360"/>
      </w:pPr>
      <w:rPr>
        <w:rFonts w:ascii="Times New Roman" w:hAnsi="Times New Roman"/>
      </w:rPr>
    </w:lvl>
  </w:abstractNum>
  <w:abstractNum w:abstractNumId="21" w15:restartNumberingAfterBreak="0">
    <w:nsid w:val="00000016"/>
    <w:multiLevelType w:val="singleLevel"/>
    <w:tmpl w:val="00000016"/>
    <w:name w:val="WW8Num21"/>
    <w:lvl w:ilvl="0">
      <w:start w:val="1"/>
      <w:numFmt w:val="bullet"/>
      <w:lvlText w:val="•"/>
      <w:lvlJc w:val="left"/>
      <w:pPr>
        <w:tabs>
          <w:tab w:val="num" w:pos="0"/>
        </w:tabs>
        <w:ind w:left="720" w:hanging="360"/>
      </w:pPr>
      <w:rPr>
        <w:rFonts w:ascii="Arial" w:hAnsi="Arial"/>
      </w:rPr>
    </w:lvl>
  </w:abstractNum>
  <w:abstractNum w:abstractNumId="22" w15:restartNumberingAfterBreak="0">
    <w:nsid w:val="00000017"/>
    <w:multiLevelType w:val="singleLevel"/>
    <w:tmpl w:val="00000017"/>
    <w:name w:val="WW8Num23"/>
    <w:lvl w:ilvl="0">
      <w:start w:val="1"/>
      <w:numFmt w:val="bullet"/>
      <w:lvlText w:val="-"/>
      <w:lvlJc w:val="left"/>
      <w:pPr>
        <w:tabs>
          <w:tab w:val="num" w:pos="0"/>
        </w:tabs>
        <w:ind w:left="1080" w:hanging="360"/>
      </w:pPr>
      <w:rPr>
        <w:rFonts w:ascii="Arial" w:hAnsi="Arial"/>
      </w:rPr>
    </w:lvl>
  </w:abstractNum>
  <w:abstractNum w:abstractNumId="23" w15:restartNumberingAfterBreak="0">
    <w:nsid w:val="00000018"/>
    <w:multiLevelType w:val="singleLevel"/>
    <w:tmpl w:val="00000018"/>
    <w:name w:val="WW8Num24"/>
    <w:lvl w:ilvl="0">
      <w:start w:val="1"/>
      <w:numFmt w:val="bullet"/>
      <w:lvlText w:val="•"/>
      <w:lvlJc w:val="left"/>
      <w:pPr>
        <w:tabs>
          <w:tab w:val="num" w:pos="0"/>
        </w:tabs>
        <w:ind w:left="720" w:hanging="360"/>
      </w:pPr>
      <w:rPr>
        <w:rFonts w:ascii="Arial" w:hAnsi="Arial"/>
      </w:rPr>
    </w:lvl>
  </w:abstractNum>
  <w:abstractNum w:abstractNumId="24" w15:restartNumberingAfterBreak="0">
    <w:nsid w:val="00000019"/>
    <w:multiLevelType w:val="singleLevel"/>
    <w:tmpl w:val="00000019"/>
    <w:name w:val="WW8Num25"/>
    <w:lvl w:ilvl="0">
      <w:start w:val="1"/>
      <w:numFmt w:val="bullet"/>
      <w:lvlText w:val="-"/>
      <w:lvlJc w:val="left"/>
      <w:pPr>
        <w:tabs>
          <w:tab w:val="num" w:pos="0"/>
        </w:tabs>
        <w:ind w:left="720" w:hanging="360"/>
      </w:pPr>
      <w:rPr>
        <w:rFonts w:ascii="Arial" w:hAnsi="Arial"/>
      </w:rPr>
    </w:lvl>
  </w:abstractNum>
  <w:abstractNum w:abstractNumId="25" w15:restartNumberingAfterBreak="0">
    <w:nsid w:val="0000001A"/>
    <w:multiLevelType w:val="singleLevel"/>
    <w:tmpl w:val="0000001A"/>
    <w:name w:val="WW8Num26"/>
    <w:lvl w:ilvl="0">
      <w:start w:val="1"/>
      <w:numFmt w:val="bullet"/>
      <w:lvlText w:val="-"/>
      <w:lvlJc w:val="left"/>
      <w:pPr>
        <w:tabs>
          <w:tab w:val="num" w:pos="0"/>
        </w:tabs>
        <w:ind w:left="720" w:hanging="360"/>
      </w:pPr>
      <w:rPr>
        <w:rFonts w:ascii="Arial" w:hAnsi="Arial"/>
      </w:rPr>
    </w:lvl>
  </w:abstractNum>
  <w:abstractNum w:abstractNumId="26" w15:restartNumberingAfterBreak="0">
    <w:nsid w:val="0000001B"/>
    <w:multiLevelType w:val="multilevel"/>
    <w:tmpl w:val="21309634"/>
    <w:lvl w:ilvl="0">
      <w:start w:val="1"/>
      <w:numFmt w:val="bullet"/>
      <w:lvlText w:val=""/>
      <w:lvlJc w:val="left"/>
      <w:pPr>
        <w:tabs>
          <w:tab w:val="num" w:pos="-720"/>
        </w:tabs>
        <w:ind w:left="-720" w:hanging="360"/>
      </w:pPr>
      <w:rPr>
        <w:rFonts w:ascii="Symbol" w:hAnsi="Symbol" w:hint="default"/>
      </w:rPr>
    </w:lvl>
    <w:lvl w:ilvl="1">
      <w:start w:val="1"/>
      <w:numFmt w:val="decimal"/>
      <w:lvlText w:val="%1.%2."/>
      <w:lvlJc w:val="left"/>
      <w:pPr>
        <w:tabs>
          <w:tab w:val="num" w:pos="-723"/>
        </w:tabs>
        <w:ind w:left="-723" w:hanging="357"/>
      </w:pPr>
    </w:lvl>
    <w:lvl w:ilvl="2">
      <w:start w:val="1"/>
      <w:numFmt w:val="decimal"/>
      <w:lvlText w:val="%1.%2.%3."/>
      <w:lvlJc w:val="left"/>
      <w:pPr>
        <w:tabs>
          <w:tab w:val="num" w:pos="720"/>
        </w:tabs>
        <w:ind w:left="144" w:hanging="504"/>
      </w:pPr>
    </w:lvl>
    <w:lvl w:ilvl="3">
      <w:start w:val="1"/>
      <w:numFmt w:val="decimal"/>
      <w:lvlText w:val="%1.%2.%3.%4."/>
      <w:lvlJc w:val="left"/>
      <w:pPr>
        <w:tabs>
          <w:tab w:val="num" w:pos="1080"/>
        </w:tabs>
        <w:ind w:left="648" w:hanging="648"/>
      </w:pPr>
    </w:lvl>
    <w:lvl w:ilvl="4">
      <w:start w:val="1"/>
      <w:numFmt w:val="decimal"/>
      <w:lvlText w:val="%1.%2.%3.%4.%5."/>
      <w:lvlJc w:val="left"/>
      <w:pPr>
        <w:tabs>
          <w:tab w:val="num" w:pos="1800"/>
        </w:tabs>
        <w:ind w:left="1152" w:hanging="792"/>
      </w:pPr>
    </w:lvl>
    <w:lvl w:ilvl="5">
      <w:start w:val="1"/>
      <w:numFmt w:val="decimal"/>
      <w:lvlText w:val="%1.%2.%3.%4.%5.%6."/>
      <w:lvlJc w:val="left"/>
      <w:pPr>
        <w:tabs>
          <w:tab w:val="num" w:pos="2520"/>
        </w:tabs>
        <w:ind w:left="1656" w:hanging="936"/>
      </w:pPr>
    </w:lvl>
    <w:lvl w:ilvl="6">
      <w:start w:val="1"/>
      <w:numFmt w:val="decimal"/>
      <w:lvlText w:val="%1.%2.%3.%4.%5.%6.%7."/>
      <w:lvlJc w:val="left"/>
      <w:pPr>
        <w:tabs>
          <w:tab w:val="num" w:pos="3240"/>
        </w:tabs>
        <w:ind w:left="2160" w:hanging="1080"/>
      </w:pPr>
    </w:lvl>
    <w:lvl w:ilvl="7">
      <w:start w:val="1"/>
      <w:numFmt w:val="decimal"/>
      <w:lvlText w:val="%1.%2.%3.%4.%5.%6.%7.%8."/>
      <w:lvlJc w:val="left"/>
      <w:pPr>
        <w:tabs>
          <w:tab w:val="num" w:pos="3600"/>
        </w:tabs>
        <w:ind w:left="2664" w:hanging="1224"/>
      </w:pPr>
    </w:lvl>
    <w:lvl w:ilvl="8">
      <w:start w:val="1"/>
      <w:numFmt w:val="decimal"/>
      <w:lvlText w:val="%1.%2.%3.%4.%5.%6.%7.%8.%9."/>
      <w:lvlJc w:val="left"/>
      <w:pPr>
        <w:tabs>
          <w:tab w:val="num" w:pos="4320"/>
        </w:tabs>
        <w:ind w:left="3240" w:hanging="1440"/>
      </w:pPr>
    </w:lvl>
  </w:abstractNum>
  <w:abstractNum w:abstractNumId="27" w15:restartNumberingAfterBreak="0">
    <w:nsid w:val="0000001C"/>
    <w:multiLevelType w:val="singleLevel"/>
    <w:tmpl w:val="0000001C"/>
    <w:name w:val="WW8Num28"/>
    <w:lvl w:ilvl="0">
      <w:start w:val="1"/>
      <w:numFmt w:val="decimal"/>
      <w:lvlText w:val="%1."/>
      <w:lvlJc w:val="left"/>
      <w:pPr>
        <w:tabs>
          <w:tab w:val="num" w:pos="0"/>
        </w:tabs>
        <w:ind w:left="1080" w:hanging="360"/>
      </w:pPr>
    </w:lvl>
  </w:abstractNum>
  <w:abstractNum w:abstractNumId="28" w15:restartNumberingAfterBreak="0">
    <w:nsid w:val="0000001D"/>
    <w:multiLevelType w:val="singleLevel"/>
    <w:tmpl w:val="0000001D"/>
    <w:name w:val="WW8Num29"/>
    <w:lvl w:ilvl="0">
      <w:start w:val="1"/>
      <w:numFmt w:val="bullet"/>
      <w:lvlText w:val="•"/>
      <w:lvlJc w:val="left"/>
      <w:pPr>
        <w:tabs>
          <w:tab w:val="num" w:pos="360"/>
        </w:tabs>
        <w:ind w:left="360" w:hanging="360"/>
      </w:pPr>
      <w:rPr>
        <w:rFonts w:ascii="Times New Roman" w:hAnsi="Times New Roman"/>
      </w:rPr>
    </w:lvl>
  </w:abstractNum>
  <w:abstractNum w:abstractNumId="29" w15:restartNumberingAfterBreak="0">
    <w:nsid w:val="0000001E"/>
    <w:multiLevelType w:val="singleLevel"/>
    <w:tmpl w:val="0000001E"/>
    <w:name w:val="WW8Num30"/>
    <w:lvl w:ilvl="0">
      <w:start w:val="1"/>
      <w:numFmt w:val="bullet"/>
      <w:lvlText w:val="-"/>
      <w:lvlJc w:val="left"/>
      <w:pPr>
        <w:tabs>
          <w:tab w:val="num" w:pos="0"/>
        </w:tabs>
        <w:ind w:left="717" w:hanging="360"/>
      </w:pPr>
      <w:rPr>
        <w:rFonts w:ascii="Arial" w:hAnsi="Arial"/>
      </w:rPr>
    </w:lvl>
  </w:abstractNum>
  <w:abstractNum w:abstractNumId="30" w15:restartNumberingAfterBreak="0">
    <w:nsid w:val="0000001F"/>
    <w:multiLevelType w:val="singleLevel"/>
    <w:tmpl w:val="0000001F"/>
    <w:name w:val="WW8Num31"/>
    <w:lvl w:ilvl="0">
      <w:start w:val="1"/>
      <w:numFmt w:val="bullet"/>
      <w:lvlText w:val="-"/>
      <w:lvlJc w:val="left"/>
      <w:pPr>
        <w:tabs>
          <w:tab w:val="num" w:pos="0"/>
        </w:tabs>
        <w:ind w:left="720" w:hanging="360"/>
      </w:pPr>
      <w:rPr>
        <w:rFonts w:ascii="Arial" w:hAnsi="Arial"/>
      </w:rPr>
    </w:lvl>
  </w:abstractNum>
  <w:abstractNum w:abstractNumId="31" w15:restartNumberingAfterBreak="0">
    <w:nsid w:val="00000020"/>
    <w:multiLevelType w:val="multilevel"/>
    <w:tmpl w:val="00000020"/>
    <w:name w:val="WW8Num32"/>
    <w:lvl w:ilvl="0">
      <w:start w:val="1"/>
      <w:numFmt w:val="bullet"/>
      <w:lvlText w:val="•"/>
      <w:lvlJc w:val="left"/>
      <w:pPr>
        <w:tabs>
          <w:tab w:val="num" w:pos="-360"/>
        </w:tabs>
        <w:ind w:left="360" w:hanging="360"/>
      </w:pPr>
      <w:rPr>
        <w:rFonts w:ascii="Arial" w:hAnsi="Arial"/>
      </w:rPr>
    </w:lvl>
    <w:lvl w:ilvl="1">
      <w:start w:val="1"/>
      <w:numFmt w:val="bullet"/>
      <w:lvlText w:val=""/>
      <w:lvlJc w:val="left"/>
      <w:pPr>
        <w:tabs>
          <w:tab w:val="num" w:pos="-360"/>
        </w:tabs>
        <w:ind w:left="1080" w:hanging="360"/>
      </w:pPr>
      <w:rPr>
        <w:rFonts w:ascii="Symbol" w:hAnsi="Symbol"/>
      </w:rPr>
    </w:lvl>
    <w:lvl w:ilvl="2">
      <w:start w:val="1"/>
      <w:numFmt w:val="bullet"/>
      <w:lvlText w:val=""/>
      <w:lvlJc w:val="left"/>
      <w:pPr>
        <w:tabs>
          <w:tab w:val="num" w:pos="-360"/>
        </w:tabs>
        <w:ind w:left="1800" w:hanging="360"/>
      </w:pPr>
      <w:rPr>
        <w:rFonts w:ascii="Wingdings" w:hAnsi="Wingdings"/>
      </w:rPr>
    </w:lvl>
    <w:lvl w:ilvl="3">
      <w:start w:val="1"/>
      <w:numFmt w:val="bullet"/>
      <w:lvlText w:val=""/>
      <w:lvlJc w:val="left"/>
      <w:pPr>
        <w:tabs>
          <w:tab w:val="num" w:pos="-360"/>
        </w:tabs>
        <w:ind w:left="2520" w:hanging="360"/>
      </w:pPr>
      <w:rPr>
        <w:rFonts w:ascii="Symbol" w:hAnsi="Symbol"/>
      </w:rPr>
    </w:lvl>
    <w:lvl w:ilvl="4">
      <w:start w:val="1"/>
      <w:numFmt w:val="bullet"/>
      <w:lvlText w:val="o"/>
      <w:lvlJc w:val="left"/>
      <w:pPr>
        <w:tabs>
          <w:tab w:val="num" w:pos="-360"/>
        </w:tabs>
        <w:ind w:left="3240" w:hanging="360"/>
      </w:pPr>
      <w:rPr>
        <w:rFonts w:ascii="Courier New" w:hAnsi="Courier New" w:cs="Courier New"/>
      </w:rPr>
    </w:lvl>
    <w:lvl w:ilvl="5">
      <w:start w:val="1"/>
      <w:numFmt w:val="bullet"/>
      <w:lvlText w:val=""/>
      <w:lvlJc w:val="left"/>
      <w:pPr>
        <w:tabs>
          <w:tab w:val="num" w:pos="-360"/>
        </w:tabs>
        <w:ind w:left="3960" w:hanging="360"/>
      </w:pPr>
      <w:rPr>
        <w:rFonts w:ascii="Wingdings" w:hAnsi="Wingdings"/>
      </w:rPr>
    </w:lvl>
    <w:lvl w:ilvl="6">
      <w:start w:val="1"/>
      <w:numFmt w:val="bullet"/>
      <w:lvlText w:val=""/>
      <w:lvlJc w:val="left"/>
      <w:pPr>
        <w:tabs>
          <w:tab w:val="num" w:pos="-360"/>
        </w:tabs>
        <w:ind w:left="4680" w:hanging="360"/>
      </w:pPr>
      <w:rPr>
        <w:rFonts w:ascii="Symbol" w:hAnsi="Symbol"/>
      </w:rPr>
    </w:lvl>
    <w:lvl w:ilvl="7">
      <w:start w:val="1"/>
      <w:numFmt w:val="bullet"/>
      <w:lvlText w:val="o"/>
      <w:lvlJc w:val="left"/>
      <w:pPr>
        <w:tabs>
          <w:tab w:val="num" w:pos="-360"/>
        </w:tabs>
        <w:ind w:left="5400" w:hanging="360"/>
      </w:pPr>
      <w:rPr>
        <w:rFonts w:ascii="Courier New" w:hAnsi="Courier New" w:cs="Courier New"/>
      </w:rPr>
    </w:lvl>
    <w:lvl w:ilvl="8">
      <w:start w:val="1"/>
      <w:numFmt w:val="bullet"/>
      <w:lvlText w:val=""/>
      <w:lvlJc w:val="left"/>
      <w:pPr>
        <w:tabs>
          <w:tab w:val="num" w:pos="-360"/>
        </w:tabs>
        <w:ind w:left="6120" w:hanging="360"/>
      </w:pPr>
      <w:rPr>
        <w:rFonts w:ascii="Wingdings" w:hAnsi="Wingdings"/>
      </w:rPr>
    </w:lvl>
  </w:abstractNum>
  <w:abstractNum w:abstractNumId="32" w15:restartNumberingAfterBreak="0">
    <w:nsid w:val="00000021"/>
    <w:multiLevelType w:val="multilevel"/>
    <w:tmpl w:val="00000021"/>
    <w:name w:val="WW8Num33"/>
    <w:lvl w:ilvl="0">
      <w:start w:val="1"/>
      <w:numFmt w:val="bullet"/>
      <w:lvlText w:val="•"/>
      <w:lvlJc w:val="left"/>
      <w:pPr>
        <w:tabs>
          <w:tab w:val="num" w:pos="360"/>
        </w:tabs>
        <w:ind w:left="360" w:hanging="360"/>
      </w:pPr>
      <w:rPr>
        <w:rFonts w:ascii="Times New Roman" w:hAnsi="Times New Roman"/>
      </w:rPr>
    </w:lvl>
    <w:lvl w:ilvl="1">
      <w:start w:val="1"/>
      <w:numFmt w:val="bullet"/>
      <w:lvlText w:val="•"/>
      <w:lvlJc w:val="left"/>
      <w:pPr>
        <w:tabs>
          <w:tab w:val="num" w:pos="1080"/>
        </w:tabs>
        <w:ind w:left="1080" w:hanging="360"/>
      </w:pPr>
      <w:rPr>
        <w:rFonts w:ascii="Times New Roman" w:hAnsi="Times New Roman"/>
      </w:rPr>
    </w:lvl>
    <w:lvl w:ilvl="2">
      <w:start w:val="1"/>
      <w:numFmt w:val="bullet"/>
      <w:lvlText w:val="•"/>
      <w:lvlJc w:val="left"/>
      <w:pPr>
        <w:tabs>
          <w:tab w:val="num" w:pos="1800"/>
        </w:tabs>
        <w:ind w:left="1800" w:hanging="360"/>
      </w:pPr>
      <w:rPr>
        <w:rFonts w:ascii="Times New Roman" w:hAnsi="Times New Roman"/>
      </w:rPr>
    </w:lvl>
    <w:lvl w:ilvl="3">
      <w:start w:val="1"/>
      <w:numFmt w:val="bullet"/>
      <w:lvlText w:val="•"/>
      <w:lvlJc w:val="left"/>
      <w:pPr>
        <w:tabs>
          <w:tab w:val="num" w:pos="2520"/>
        </w:tabs>
        <w:ind w:left="2520" w:hanging="360"/>
      </w:pPr>
      <w:rPr>
        <w:rFonts w:ascii="Times New Roman" w:hAnsi="Times New Roman"/>
      </w:rPr>
    </w:lvl>
    <w:lvl w:ilvl="4">
      <w:start w:val="1"/>
      <w:numFmt w:val="bullet"/>
      <w:lvlText w:val="•"/>
      <w:lvlJc w:val="left"/>
      <w:pPr>
        <w:tabs>
          <w:tab w:val="num" w:pos="3240"/>
        </w:tabs>
        <w:ind w:left="3240" w:hanging="360"/>
      </w:pPr>
      <w:rPr>
        <w:rFonts w:ascii="Times New Roman" w:hAnsi="Times New Roman"/>
      </w:rPr>
    </w:lvl>
    <w:lvl w:ilvl="5">
      <w:start w:val="1"/>
      <w:numFmt w:val="bullet"/>
      <w:lvlText w:val="•"/>
      <w:lvlJc w:val="left"/>
      <w:pPr>
        <w:tabs>
          <w:tab w:val="num" w:pos="3960"/>
        </w:tabs>
        <w:ind w:left="3960" w:hanging="360"/>
      </w:pPr>
      <w:rPr>
        <w:rFonts w:ascii="Times New Roman" w:hAnsi="Times New Roman"/>
      </w:rPr>
    </w:lvl>
    <w:lvl w:ilvl="6">
      <w:start w:val="1"/>
      <w:numFmt w:val="bullet"/>
      <w:lvlText w:val="•"/>
      <w:lvlJc w:val="left"/>
      <w:pPr>
        <w:tabs>
          <w:tab w:val="num" w:pos="4680"/>
        </w:tabs>
        <w:ind w:left="4680" w:hanging="360"/>
      </w:pPr>
      <w:rPr>
        <w:rFonts w:ascii="Times New Roman" w:hAnsi="Times New Roman"/>
      </w:rPr>
    </w:lvl>
    <w:lvl w:ilvl="7">
      <w:start w:val="1"/>
      <w:numFmt w:val="bullet"/>
      <w:lvlText w:val="•"/>
      <w:lvlJc w:val="left"/>
      <w:pPr>
        <w:tabs>
          <w:tab w:val="num" w:pos="5400"/>
        </w:tabs>
        <w:ind w:left="5400" w:hanging="360"/>
      </w:pPr>
      <w:rPr>
        <w:rFonts w:ascii="Times New Roman" w:hAnsi="Times New Roman"/>
      </w:rPr>
    </w:lvl>
    <w:lvl w:ilvl="8">
      <w:start w:val="1"/>
      <w:numFmt w:val="bullet"/>
      <w:lvlText w:val="•"/>
      <w:lvlJc w:val="left"/>
      <w:pPr>
        <w:tabs>
          <w:tab w:val="num" w:pos="6120"/>
        </w:tabs>
        <w:ind w:left="6120" w:hanging="360"/>
      </w:pPr>
      <w:rPr>
        <w:rFonts w:ascii="Times New Roman" w:hAnsi="Times New Roman"/>
      </w:rPr>
    </w:lvl>
  </w:abstractNum>
  <w:abstractNum w:abstractNumId="33" w15:restartNumberingAfterBreak="0">
    <w:nsid w:val="00000022"/>
    <w:multiLevelType w:val="singleLevel"/>
    <w:tmpl w:val="00000022"/>
    <w:name w:val="WW8Num34"/>
    <w:lvl w:ilvl="0">
      <w:start w:val="1"/>
      <w:numFmt w:val="bullet"/>
      <w:lvlText w:val="-"/>
      <w:lvlJc w:val="left"/>
      <w:pPr>
        <w:tabs>
          <w:tab w:val="num" w:pos="0"/>
        </w:tabs>
        <w:ind w:left="720" w:hanging="360"/>
      </w:pPr>
      <w:rPr>
        <w:rFonts w:ascii="Arial" w:hAnsi="Arial"/>
      </w:rPr>
    </w:lvl>
  </w:abstractNum>
  <w:abstractNum w:abstractNumId="34" w15:restartNumberingAfterBreak="0">
    <w:nsid w:val="00000023"/>
    <w:multiLevelType w:val="singleLevel"/>
    <w:tmpl w:val="00000023"/>
    <w:name w:val="WW8Num35"/>
    <w:lvl w:ilvl="0">
      <w:start w:val="1"/>
      <w:numFmt w:val="bullet"/>
      <w:lvlText w:val="•"/>
      <w:lvlJc w:val="left"/>
      <w:pPr>
        <w:tabs>
          <w:tab w:val="num" w:pos="0"/>
        </w:tabs>
        <w:ind w:left="360" w:hanging="360"/>
      </w:pPr>
      <w:rPr>
        <w:rFonts w:ascii="Arial" w:hAnsi="Arial"/>
      </w:rPr>
    </w:lvl>
  </w:abstractNum>
  <w:abstractNum w:abstractNumId="35" w15:restartNumberingAfterBreak="0">
    <w:nsid w:val="00000024"/>
    <w:multiLevelType w:val="multilevel"/>
    <w:tmpl w:val="00000024"/>
    <w:name w:val="WW8Num3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6" w15:restartNumberingAfterBreak="0">
    <w:nsid w:val="00000025"/>
    <w:multiLevelType w:val="multilevel"/>
    <w:tmpl w:val="00000025"/>
    <w:name w:val="WW8Num3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7" w15:restartNumberingAfterBreak="0">
    <w:nsid w:val="00000026"/>
    <w:multiLevelType w:val="multilevel"/>
    <w:tmpl w:val="00000026"/>
    <w:name w:val="WW8Num38"/>
    <w:lvl w:ilvl="0">
      <w:start w:val="1"/>
      <w:numFmt w:val="decimal"/>
      <w:lvlText w:val="%1."/>
      <w:lvlJc w:val="left"/>
      <w:pPr>
        <w:tabs>
          <w:tab w:val="num" w:pos="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15:restartNumberingAfterBreak="0">
    <w:nsid w:val="00000027"/>
    <w:multiLevelType w:val="multilevel"/>
    <w:tmpl w:val="00000027"/>
    <w:name w:val="WW8Num3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9" w15:restartNumberingAfterBreak="0">
    <w:nsid w:val="00000028"/>
    <w:multiLevelType w:val="multilevel"/>
    <w:tmpl w:val="00000028"/>
    <w:name w:val="WW8Num4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40" w15:restartNumberingAfterBreak="0">
    <w:nsid w:val="00000029"/>
    <w:multiLevelType w:val="multilevel"/>
    <w:tmpl w:val="00000029"/>
    <w:name w:val="WW8Num41"/>
    <w:lvl w:ilvl="0">
      <w:start w:val="1"/>
      <w:numFmt w:val="decimal"/>
      <w:lvlText w:val="%1."/>
      <w:lvlJc w:val="left"/>
      <w:pPr>
        <w:tabs>
          <w:tab w:val="num" w:pos="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15:restartNumberingAfterBreak="0">
    <w:nsid w:val="0000002B"/>
    <w:multiLevelType w:val="multilevel"/>
    <w:tmpl w:val="0000002B"/>
    <w:name w:val="WW8Num4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42" w15:restartNumberingAfterBreak="0">
    <w:nsid w:val="0000002C"/>
    <w:multiLevelType w:val="multilevel"/>
    <w:tmpl w:val="0000002C"/>
    <w:name w:val="WW8Num44"/>
    <w:lvl w:ilvl="0">
      <w:start w:val="1"/>
      <w:numFmt w:val="decimal"/>
      <w:lvlText w:val="%1."/>
      <w:lvlJc w:val="left"/>
      <w:pPr>
        <w:tabs>
          <w:tab w:val="num" w:pos="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15:restartNumberingAfterBreak="0">
    <w:nsid w:val="0000002D"/>
    <w:multiLevelType w:val="multilevel"/>
    <w:tmpl w:val="0000002D"/>
    <w:name w:val="WW8Num4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44" w15:restartNumberingAfterBreak="0">
    <w:nsid w:val="00000030"/>
    <w:multiLevelType w:val="multilevel"/>
    <w:tmpl w:val="00000030"/>
    <w:name w:val="WW8Num4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45" w15:restartNumberingAfterBreak="0">
    <w:nsid w:val="00000031"/>
    <w:multiLevelType w:val="multilevel"/>
    <w:tmpl w:val="00000031"/>
    <w:name w:val="WW8Num4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46" w15:restartNumberingAfterBreak="0">
    <w:nsid w:val="00000032"/>
    <w:multiLevelType w:val="multilevel"/>
    <w:tmpl w:val="00000032"/>
    <w:name w:val="WW8Num50"/>
    <w:lvl w:ilvl="0">
      <w:start w:val="1"/>
      <w:numFmt w:val="decimal"/>
      <w:lvlText w:val="%1."/>
      <w:lvlJc w:val="left"/>
      <w:pPr>
        <w:tabs>
          <w:tab w:val="num" w:pos="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15:restartNumberingAfterBreak="0">
    <w:nsid w:val="00000033"/>
    <w:multiLevelType w:val="multilevel"/>
    <w:tmpl w:val="00000033"/>
    <w:name w:val="WW8Num51"/>
    <w:lvl w:ilvl="0">
      <w:start w:val="1"/>
      <w:numFmt w:val="decimal"/>
      <w:lvlText w:val="%1."/>
      <w:lvlJc w:val="left"/>
      <w:pPr>
        <w:tabs>
          <w:tab w:val="num" w:pos="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15:restartNumberingAfterBreak="0">
    <w:nsid w:val="00000034"/>
    <w:multiLevelType w:val="multilevel"/>
    <w:tmpl w:val="00000034"/>
    <w:name w:val="WW8Num52"/>
    <w:lvl w:ilvl="0">
      <w:start w:val="1"/>
      <w:numFmt w:val="decimal"/>
      <w:lvlText w:val="%1."/>
      <w:lvlJc w:val="left"/>
      <w:pPr>
        <w:tabs>
          <w:tab w:val="num" w:pos="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15:restartNumberingAfterBreak="0">
    <w:nsid w:val="00000036"/>
    <w:multiLevelType w:val="multilevel"/>
    <w:tmpl w:val="00000036"/>
    <w:name w:val="WW8Num5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50" w15:restartNumberingAfterBreak="0">
    <w:nsid w:val="00000037"/>
    <w:multiLevelType w:val="singleLevel"/>
    <w:tmpl w:val="00000037"/>
    <w:name w:val="WW8Num55"/>
    <w:lvl w:ilvl="0">
      <w:start w:val="1"/>
      <w:numFmt w:val="decimal"/>
      <w:lvlText w:val="%1."/>
      <w:lvlJc w:val="left"/>
      <w:pPr>
        <w:tabs>
          <w:tab w:val="num" w:pos="0"/>
        </w:tabs>
        <w:ind w:left="720" w:hanging="360"/>
      </w:pPr>
    </w:lvl>
  </w:abstractNum>
  <w:abstractNum w:abstractNumId="51" w15:restartNumberingAfterBreak="0">
    <w:nsid w:val="00000038"/>
    <w:multiLevelType w:val="singleLevel"/>
    <w:tmpl w:val="00000038"/>
    <w:name w:val="WW8Num56"/>
    <w:lvl w:ilvl="0">
      <w:start w:val="1"/>
      <w:numFmt w:val="decimal"/>
      <w:lvlText w:val="%1."/>
      <w:lvlJc w:val="left"/>
      <w:pPr>
        <w:tabs>
          <w:tab w:val="num" w:pos="0"/>
        </w:tabs>
        <w:ind w:left="720" w:hanging="360"/>
      </w:pPr>
    </w:lvl>
  </w:abstractNum>
  <w:abstractNum w:abstractNumId="52" w15:restartNumberingAfterBreak="0">
    <w:nsid w:val="00000039"/>
    <w:multiLevelType w:val="singleLevel"/>
    <w:tmpl w:val="00000039"/>
    <w:name w:val="WW8Num57"/>
    <w:lvl w:ilvl="0">
      <w:start w:val="1"/>
      <w:numFmt w:val="decimal"/>
      <w:lvlText w:val="%1."/>
      <w:lvlJc w:val="left"/>
      <w:pPr>
        <w:tabs>
          <w:tab w:val="num" w:pos="0"/>
        </w:tabs>
        <w:ind w:left="720" w:hanging="360"/>
      </w:pPr>
    </w:lvl>
  </w:abstractNum>
  <w:abstractNum w:abstractNumId="53" w15:restartNumberingAfterBreak="0">
    <w:nsid w:val="0000003A"/>
    <w:multiLevelType w:val="singleLevel"/>
    <w:tmpl w:val="0000003A"/>
    <w:name w:val="WW8Num58"/>
    <w:lvl w:ilvl="0">
      <w:start w:val="1"/>
      <w:numFmt w:val="decimal"/>
      <w:lvlText w:val="%1."/>
      <w:lvlJc w:val="left"/>
      <w:pPr>
        <w:tabs>
          <w:tab w:val="num" w:pos="0"/>
        </w:tabs>
        <w:ind w:left="720" w:hanging="360"/>
      </w:pPr>
    </w:lvl>
  </w:abstractNum>
  <w:abstractNum w:abstractNumId="54" w15:restartNumberingAfterBreak="0">
    <w:nsid w:val="0000003B"/>
    <w:multiLevelType w:val="singleLevel"/>
    <w:tmpl w:val="0000003B"/>
    <w:name w:val="WW8Num59"/>
    <w:lvl w:ilvl="0">
      <w:start w:val="1"/>
      <w:numFmt w:val="decimal"/>
      <w:lvlText w:val="%1."/>
      <w:lvlJc w:val="left"/>
      <w:pPr>
        <w:tabs>
          <w:tab w:val="num" w:pos="0"/>
        </w:tabs>
        <w:ind w:left="720" w:hanging="360"/>
      </w:pPr>
    </w:lvl>
  </w:abstractNum>
  <w:abstractNum w:abstractNumId="55" w15:restartNumberingAfterBreak="0">
    <w:nsid w:val="0000003D"/>
    <w:multiLevelType w:val="singleLevel"/>
    <w:tmpl w:val="0000003D"/>
    <w:name w:val="WW8Num61"/>
    <w:lvl w:ilvl="0">
      <w:start w:val="1"/>
      <w:numFmt w:val="decimal"/>
      <w:lvlText w:val="%1."/>
      <w:lvlJc w:val="left"/>
      <w:pPr>
        <w:tabs>
          <w:tab w:val="num" w:pos="0"/>
        </w:tabs>
        <w:ind w:left="720" w:hanging="360"/>
      </w:pPr>
    </w:lvl>
  </w:abstractNum>
  <w:abstractNum w:abstractNumId="56" w15:restartNumberingAfterBreak="0">
    <w:nsid w:val="0000003F"/>
    <w:multiLevelType w:val="multilevel"/>
    <w:tmpl w:val="0000003F"/>
    <w:name w:val="WW8Num63"/>
    <w:lvl w:ilvl="0">
      <w:start w:val="1"/>
      <w:numFmt w:val="decimal"/>
      <w:lvlText w:val="%1."/>
      <w:lvlJc w:val="left"/>
      <w:pPr>
        <w:tabs>
          <w:tab w:val="num" w:pos="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57" w15:restartNumberingAfterBreak="0">
    <w:nsid w:val="00000040"/>
    <w:multiLevelType w:val="multilevel"/>
    <w:tmpl w:val="00000040"/>
    <w:name w:val="WW8Num64"/>
    <w:lvl w:ilvl="0">
      <w:start w:val="1"/>
      <w:numFmt w:val="decimal"/>
      <w:lvlText w:val="%1."/>
      <w:lvlJc w:val="left"/>
      <w:pPr>
        <w:tabs>
          <w:tab w:val="num" w:pos="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58" w15:restartNumberingAfterBreak="0">
    <w:nsid w:val="00000041"/>
    <w:multiLevelType w:val="multilevel"/>
    <w:tmpl w:val="00000041"/>
    <w:name w:val="WW8Num65"/>
    <w:lvl w:ilvl="0">
      <w:start w:val="1"/>
      <w:numFmt w:val="decimal"/>
      <w:lvlText w:val="%1."/>
      <w:lvlJc w:val="left"/>
      <w:pPr>
        <w:tabs>
          <w:tab w:val="num" w:pos="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59" w15:restartNumberingAfterBreak="0">
    <w:nsid w:val="00000042"/>
    <w:multiLevelType w:val="multilevel"/>
    <w:tmpl w:val="00000042"/>
    <w:name w:val="WW8Num66"/>
    <w:lvl w:ilvl="0">
      <w:start w:val="1"/>
      <w:numFmt w:val="decimal"/>
      <w:lvlText w:val="%1."/>
      <w:lvlJc w:val="left"/>
      <w:pPr>
        <w:tabs>
          <w:tab w:val="num" w:pos="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60" w15:restartNumberingAfterBreak="0">
    <w:nsid w:val="05193A4B"/>
    <w:multiLevelType w:val="hybridMultilevel"/>
    <w:tmpl w:val="348A0AB8"/>
    <w:name w:val="WW8Num522222222222222222"/>
    <w:lvl w:ilvl="0" w:tplc="040C0001">
      <w:start w:val="1"/>
      <w:numFmt w:val="decimal"/>
      <w:lvlText w:val="%1."/>
      <w:lvlJc w:val="left"/>
      <w:pPr>
        <w:tabs>
          <w:tab w:val="num" w:pos="0"/>
        </w:tabs>
        <w:ind w:left="720" w:hanging="360"/>
      </w:pPr>
    </w:lvl>
    <w:lvl w:ilvl="1" w:tplc="040C0003" w:tentative="1">
      <w:start w:val="1"/>
      <w:numFmt w:val="lowerLetter"/>
      <w:lvlText w:val="%2."/>
      <w:lvlJc w:val="left"/>
      <w:pPr>
        <w:tabs>
          <w:tab w:val="num" w:pos="1440"/>
        </w:tabs>
        <w:ind w:left="1440" w:hanging="360"/>
      </w:pPr>
    </w:lvl>
    <w:lvl w:ilvl="2" w:tplc="040C0005" w:tentative="1">
      <w:start w:val="1"/>
      <w:numFmt w:val="lowerRoman"/>
      <w:lvlText w:val="%3."/>
      <w:lvlJc w:val="right"/>
      <w:pPr>
        <w:tabs>
          <w:tab w:val="num" w:pos="2160"/>
        </w:tabs>
        <w:ind w:left="2160" w:hanging="180"/>
      </w:p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61" w15:restartNumberingAfterBreak="0">
    <w:nsid w:val="059E3108"/>
    <w:multiLevelType w:val="hybridMultilevel"/>
    <w:tmpl w:val="89A87666"/>
    <w:name w:val="WW8Num5222222222"/>
    <w:lvl w:ilvl="0" w:tplc="040C000F">
      <w:start w:val="1"/>
      <w:numFmt w:val="decimal"/>
      <w:lvlText w:val="%1."/>
      <w:lvlJc w:val="left"/>
      <w:pPr>
        <w:tabs>
          <w:tab w:val="num" w:pos="0"/>
        </w:tabs>
        <w:ind w:left="720" w:hanging="360"/>
      </w:pPr>
    </w:lvl>
    <w:lvl w:ilvl="1" w:tplc="925C3728"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2" w15:restartNumberingAfterBreak="0">
    <w:nsid w:val="07E9387D"/>
    <w:multiLevelType w:val="hybridMultilevel"/>
    <w:tmpl w:val="BF9677A2"/>
    <w:name w:val="WW8Num152"/>
    <w:lvl w:ilvl="0" w:tplc="0000000E">
      <w:start w:val="1"/>
      <w:numFmt w:val="decimal"/>
      <w:lvlText w:val="%1."/>
      <w:lvlJc w:val="left"/>
      <w:pPr>
        <w:tabs>
          <w:tab w:val="num" w:pos="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15:restartNumberingAfterBreak="0">
    <w:nsid w:val="0F850AE2"/>
    <w:multiLevelType w:val="hybridMultilevel"/>
    <w:tmpl w:val="7E9A6B2C"/>
    <w:name w:val="WW8Num5222222222222222222"/>
    <w:lvl w:ilvl="0" w:tplc="040C0001">
      <w:start w:val="1"/>
      <w:numFmt w:val="decimal"/>
      <w:lvlText w:val="%1."/>
      <w:lvlJc w:val="left"/>
      <w:pPr>
        <w:tabs>
          <w:tab w:val="num" w:pos="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4" w15:restartNumberingAfterBreak="0">
    <w:nsid w:val="0FB078A5"/>
    <w:multiLevelType w:val="hybridMultilevel"/>
    <w:tmpl w:val="321E348A"/>
    <w:name w:val="WW8Num5222222222222"/>
    <w:lvl w:ilvl="0" w:tplc="00000006">
      <w:start w:val="1"/>
      <w:numFmt w:val="decimal"/>
      <w:lvlText w:val="%1."/>
      <w:lvlJc w:val="left"/>
      <w:pPr>
        <w:tabs>
          <w:tab w:val="num" w:pos="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15:restartNumberingAfterBreak="0">
    <w:nsid w:val="140D7155"/>
    <w:multiLevelType w:val="hybridMultilevel"/>
    <w:tmpl w:val="477CF3C8"/>
    <w:lvl w:ilvl="0" w:tplc="A88EBE3C">
      <w:numFmt w:val="bullet"/>
      <w:lvlText w:val="-"/>
      <w:lvlJc w:val="left"/>
      <w:pPr>
        <w:ind w:left="1077"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6" w15:restartNumberingAfterBreak="0">
    <w:nsid w:val="147C6756"/>
    <w:multiLevelType w:val="hybridMultilevel"/>
    <w:tmpl w:val="B7E4E301"/>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 w15:restartNumberingAfterBreak="0">
    <w:nsid w:val="14D97373"/>
    <w:multiLevelType w:val="hybridMultilevel"/>
    <w:tmpl w:val="9822CEA6"/>
    <w:lvl w:ilvl="0" w:tplc="A88EBE3C">
      <w:numFmt w:val="bullet"/>
      <w:lvlText w:val="-"/>
      <w:lvlJc w:val="left"/>
      <w:pPr>
        <w:ind w:left="1077"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8" w15:restartNumberingAfterBreak="0">
    <w:nsid w:val="184B2BDD"/>
    <w:multiLevelType w:val="hybridMultilevel"/>
    <w:tmpl w:val="13C6D544"/>
    <w:name w:val="WW8Num522222222222222"/>
    <w:lvl w:ilvl="0" w:tplc="040C000F">
      <w:start w:val="1"/>
      <w:numFmt w:val="decimal"/>
      <w:lvlText w:val="%1."/>
      <w:lvlJc w:val="left"/>
      <w:pPr>
        <w:tabs>
          <w:tab w:val="num" w:pos="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9" w15:restartNumberingAfterBreak="0">
    <w:nsid w:val="201D2683"/>
    <w:multiLevelType w:val="hybridMultilevel"/>
    <w:tmpl w:val="6824A0AA"/>
    <w:name w:val="WW8Num22222"/>
    <w:lvl w:ilvl="0" w:tplc="040C000F">
      <w:start w:val="1"/>
      <w:numFmt w:val="decimal"/>
      <w:lvlText w:val="%1."/>
      <w:lvlJc w:val="left"/>
      <w:pPr>
        <w:tabs>
          <w:tab w:val="num" w:pos="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70" w15:restartNumberingAfterBreak="0">
    <w:nsid w:val="20A93341"/>
    <w:multiLevelType w:val="hybridMultilevel"/>
    <w:tmpl w:val="F5683D74"/>
    <w:lvl w:ilvl="0" w:tplc="A88EBE3C">
      <w:numFmt w:val="bullet"/>
      <w:lvlText w:val="-"/>
      <w:lvlJc w:val="left"/>
      <w:pPr>
        <w:ind w:left="1077"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1" w15:restartNumberingAfterBreak="0">
    <w:nsid w:val="21F613E1"/>
    <w:multiLevelType w:val="hybridMultilevel"/>
    <w:tmpl w:val="B568DA34"/>
    <w:lvl w:ilvl="0" w:tplc="A88EBE3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25043774"/>
    <w:multiLevelType w:val="hybridMultilevel"/>
    <w:tmpl w:val="52A62994"/>
    <w:name w:val="WW8Num522222222222"/>
    <w:lvl w:ilvl="0">
      <w:start w:val="1"/>
      <w:numFmt w:val="bullet"/>
      <w:lvlText w:val=""/>
      <w:lvlJc w:val="left"/>
      <w:pPr>
        <w:ind w:left="360" w:hanging="360"/>
      </w:pPr>
      <w:rPr>
        <w:rFonts w:ascii="Symbol" w:hAnsi="Symbol"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73" w15:restartNumberingAfterBreak="0">
    <w:nsid w:val="25FF500E"/>
    <w:multiLevelType w:val="multilevel"/>
    <w:tmpl w:val="ECD2F9C8"/>
    <w:name w:val="WW8Num2223222"/>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357"/>
        </w:tabs>
        <w:ind w:left="357" w:hanging="357"/>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4" w15:restartNumberingAfterBreak="0">
    <w:nsid w:val="2B396C92"/>
    <w:multiLevelType w:val="multilevel"/>
    <w:tmpl w:val="E7E83CF0"/>
    <w:name w:val="WW8Num92"/>
    <w:lvl w:ilvl="0">
      <w:start w:val="1"/>
      <w:numFmt w:val="decimal"/>
      <w:lvlText w:val="%1."/>
      <w:lvlJc w:val="left"/>
      <w:pPr>
        <w:tabs>
          <w:tab w:val="num" w:pos="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75" w15:restartNumberingAfterBreak="0">
    <w:nsid w:val="2B811DDB"/>
    <w:multiLevelType w:val="hybridMultilevel"/>
    <w:tmpl w:val="069E4FFA"/>
    <w:name w:val="WW8Num22222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76" w15:restartNumberingAfterBreak="0">
    <w:nsid w:val="2BFA435A"/>
    <w:multiLevelType w:val="hybridMultilevel"/>
    <w:tmpl w:val="3E4EC2D2"/>
    <w:name w:val="WW8Num222322"/>
    <w:lvl w:ilvl="0" w:tplc="0C0A0001">
      <w:start w:val="1"/>
      <w:numFmt w:val="bullet"/>
      <w:lvlText w:val=""/>
      <w:lvlJc w:val="left"/>
      <w:pPr>
        <w:tabs>
          <w:tab w:val="num" w:pos="928"/>
        </w:tabs>
        <w:ind w:left="928" w:hanging="360"/>
      </w:pPr>
      <w:rPr>
        <w:rFonts w:ascii="Symbol" w:hAnsi="Symbol" w:hint="default"/>
      </w:rPr>
    </w:lvl>
    <w:lvl w:ilvl="1" w:tplc="0C0A0003">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77" w15:restartNumberingAfterBreak="0">
    <w:nsid w:val="2F504F90"/>
    <w:multiLevelType w:val="hybridMultilevel"/>
    <w:tmpl w:val="0B7011BA"/>
    <w:lvl w:ilvl="0" w:tplc="A88EBE3C">
      <w:numFmt w:val="bullet"/>
      <w:lvlText w:val="-"/>
      <w:lvlJc w:val="left"/>
      <w:pPr>
        <w:ind w:left="1077"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8" w15:restartNumberingAfterBreak="0">
    <w:nsid w:val="2FE654C3"/>
    <w:multiLevelType w:val="hybridMultilevel"/>
    <w:tmpl w:val="1BEA39C6"/>
    <w:name w:val="WW8Num52222222222222222222"/>
    <w:lvl w:ilvl="0" w:tplc="00000001">
      <w:start w:val="1"/>
      <w:numFmt w:val="bullet"/>
      <w:lvlText w:val=""/>
      <w:lvlJc w:val="left"/>
      <w:pPr>
        <w:tabs>
          <w:tab w:val="num" w:pos="720"/>
        </w:tabs>
        <w:ind w:left="720" w:hanging="360"/>
      </w:pPr>
      <w:rPr>
        <w:rFonts w:ascii="Symbol" w:hAnsi="Symbol" w:hint="default"/>
      </w:rPr>
    </w:lvl>
    <w:lvl w:ilvl="1" w:tplc="040C0019" w:tentative="1">
      <w:start w:val="1"/>
      <w:numFmt w:val="bullet"/>
      <w:lvlText w:val="o"/>
      <w:lvlJc w:val="left"/>
      <w:pPr>
        <w:tabs>
          <w:tab w:val="num" w:pos="1440"/>
        </w:tabs>
        <w:ind w:left="1440" w:hanging="360"/>
      </w:pPr>
      <w:rPr>
        <w:rFonts w:ascii="Courier New" w:hAnsi="Courier New" w:cs="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cs="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cs="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34A13B23"/>
    <w:multiLevelType w:val="hybridMultilevel"/>
    <w:tmpl w:val="D3C01356"/>
    <w:lvl w:ilvl="0" w:tplc="A88EBE3C">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0" w15:restartNumberingAfterBreak="0">
    <w:nsid w:val="35D56DD6"/>
    <w:multiLevelType w:val="multilevel"/>
    <w:tmpl w:val="21309634"/>
    <w:name w:val="WW8Num222322222"/>
    <w:lvl w:ilvl="0">
      <w:start w:val="1"/>
      <w:numFmt w:val="bullet"/>
      <w:lvlText w:val=""/>
      <w:lvlJc w:val="left"/>
      <w:pPr>
        <w:tabs>
          <w:tab w:val="num" w:pos="0"/>
        </w:tabs>
        <w:ind w:left="0" w:hanging="360"/>
      </w:pPr>
      <w:rPr>
        <w:rFonts w:ascii="Symbol" w:hAnsi="Symbol" w:hint="default"/>
      </w:rPr>
    </w:lvl>
    <w:lvl w:ilvl="1">
      <w:start w:val="1"/>
      <w:numFmt w:val="decimal"/>
      <w:lvlText w:val="%1.%2."/>
      <w:lvlJc w:val="left"/>
      <w:pPr>
        <w:tabs>
          <w:tab w:val="num" w:pos="-3"/>
        </w:tabs>
        <w:ind w:left="-3" w:hanging="357"/>
      </w:pPr>
    </w:lvl>
    <w:lvl w:ilvl="2">
      <w:start w:val="1"/>
      <w:numFmt w:val="decimal"/>
      <w:lvlText w:val="%1.%2.%3."/>
      <w:lvlJc w:val="left"/>
      <w:pPr>
        <w:tabs>
          <w:tab w:val="num" w:pos="1440"/>
        </w:tabs>
        <w:ind w:left="864" w:hanging="504"/>
      </w:pPr>
    </w:lvl>
    <w:lvl w:ilvl="3">
      <w:start w:val="1"/>
      <w:numFmt w:val="decimal"/>
      <w:lvlText w:val="%1.%2.%3.%4."/>
      <w:lvlJc w:val="left"/>
      <w:pPr>
        <w:tabs>
          <w:tab w:val="num" w:pos="180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320"/>
        </w:tabs>
        <w:ind w:left="3384" w:hanging="1224"/>
      </w:pPr>
    </w:lvl>
    <w:lvl w:ilvl="8">
      <w:start w:val="1"/>
      <w:numFmt w:val="decimal"/>
      <w:lvlText w:val="%1.%2.%3.%4.%5.%6.%7.%8.%9."/>
      <w:lvlJc w:val="left"/>
      <w:pPr>
        <w:tabs>
          <w:tab w:val="num" w:pos="5040"/>
        </w:tabs>
        <w:ind w:left="3960" w:hanging="1440"/>
      </w:pPr>
    </w:lvl>
  </w:abstractNum>
  <w:abstractNum w:abstractNumId="81" w15:restartNumberingAfterBreak="0">
    <w:nsid w:val="36436DFC"/>
    <w:multiLevelType w:val="hybridMultilevel"/>
    <w:tmpl w:val="678CD79A"/>
    <w:name w:val="WW8Num522"/>
    <w:lvl w:ilvl="0" w:tplc="040C000F">
      <w:start w:val="1"/>
      <w:numFmt w:val="bullet"/>
      <w:lvlText w:val=""/>
      <w:lvlJc w:val="left"/>
      <w:pPr>
        <w:tabs>
          <w:tab w:val="num" w:pos="-360"/>
        </w:tabs>
        <w:ind w:left="360" w:hanging="360"/>
      </w:pPr>
      <w:rPr>
        <w:rFonts w:ascii="Symbol" w:hAnsi="Symbol" w:hint="default"/>
      </w:rPr>
    </w:lvl>
    <w:lvl w:ilvl="1" w:tplc="040C0001"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82" w15:restartNumberingAfterBreak="0">
    <w:nsid w:val="3BA2061B"/>
    <w:multiLevelType w:val="hybridMultilevel"/>
    <w:tmpl w:val="BA02967C"/>
    <w:lvl w:ilvl="0" w:tplc="A88EBE3C">
      <w:numFmt w:val="bullet"/>
      <w:lvlText w:val="-"/>
      <w:lvlJc w:val="left"/>
      <w:pPr>
        <w:ind w:left="1077"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3" w15:restartNumberingAfterBreak="0">
    <w:nsid w:val="3E590B82"/>
    <w:multiLevelType w:val="multilevel"/>
    <w:tmpl w:val="49024F46"/>
    <w:lvl w:ilvl="0">
      <w:start w:val="1"/>
      <w:numFmt w:val="decimal"/>
      <w:lvlText w:val="%1."/>
      <w:lvlJc w:val="left"/>
      <w:pPr>
        <w:ind w:left="360" w:hanging="360"/>
      </w:pPr>
      <w:rPr>
        <w:rFonts w:hint="default"/>
      </w:rPr>
    </w:lvl>
    <w:lvl w:ilvl="1">
      <w:start w:val="1"/>
      <w:numFmt w:val="decimal"/>
      <w:pStyle w:val="StyleTitre212pt"/>
      <w:lvlText w:val="1.%2."/>
      <w:lvlJc w:val="left"/>
      <w:pPr>
        <w:tabs>
          <w:tab w:val="num" w:pos="30"/>
        </w:tabs>
        <w:ind w:left="113" w:firstLine="597"/>
      </w:pPr>
      <w:rPr>
        <w:rFonts w:hint="default"/>
      </w:rPr>
    </w:lvl>
    <w:lvl w:ilvl="2">
      <w:start w:val="1"/>
      <w:numFmt w:val="decimal"/>
      <w:pStyle w:val="StyleTitre310pt"/>
      <w:lvlText w:val="1.%2.%3."/>
      <w:lvlJc w:val="left"/>
      <w:pPr>
        <w:tabs>
          <w:tab w:val="num" w:pos="1163"/>
        </w:tabs>
        <w:ind w:left="1163" w:hanging="539"/>
      </w:pPr>
      <w:rPr>
        <w:rFonts w:hint="default"/>
      </w:rPr>
    </w:lvl>
    <w:lvl w:ilvl="3">
      <w:start w:val="1"/>
      <w:numFmt w:val="decimal"/>
      <w:lvlText w:val="%1.%2.%3.%4."/>
      <w:lvlJc w:val="left"/>
      <w:pPr>
        <w:tabs>
          <w:tab w:val="num" w:pos="0"/>
        </w:tabs>
        <w:ind w:left="1871" w:hanging="708"/>
      </w:pPr>
      <w:rPr>
        <w:rFonts w:hint="default"/>
      </w:rPr>
    </w:lvl>
    <w:lvl w:ilvl="4">
      <w:start w:val="1"/>
      <w:numFmt w:val="lowerLetter"/>
      <w:lvlText w:val="%1.%2.%3.%4. %5"/>
      <w:lvlJc w:val="left"/>
      <w:pPr>
        <w:tabs>
          <w:tab w:val="num" w:pos="2365"/>
        </w:tabs>
        <w:ind w:left="5087" w:hanging="851"/>
      </w:pPr>
      <w:rPr>
        <w:rFonts w:hint="default"/>
      </w:rPr>
    </w:lvl>
    <w:lvl w:ilvl="5">
      <w:start w:val="1"/>
      <w:numFmt w:val="decimal"/>
      <w:pStyle w:val="Heading6"/>
      <w:lvlText w:val="%1.%2.%3.%4. %5%6"/>
      <w:lvlJc w:val="left"/>
      <w:pPr>
        <w:tabs>
          <w:tab w:val="num" w:pos="0"/>
        </w:tabs>
        <w:ind w:left="3686" w:hanging="964"/>
      </w:pPr>
      <w:rPr>
        <w:rFonts w:hint="default"/>
      </w:rPr>
    </w:lvl>
    <w:lvl w:ilvl="6">
      <w:start w:val="1"/>
      <w:numFmt w:val="none"/>
      <w:pStyle w:val="Heading7"/>
      <w:suff w:val="nothing"/>
      <w:lvlText w:val=""/>
      <w:lvlJc w:val="left"/>
      <w:pPr>
        <w:ind w:left="0" w:firstLine="0"/>
      </w:pPr>
      <w:rPr>
        <w:rFonts w:hint="default"/>
      </w:rPr>
    </w:lvl>
    <w:lvl w:ilvl="7">
      <w:start w:val="1"/>
      <w:numFmt w:val="lowerLetter"/>
      <w:pStyle w:val="Heading8"/>
      <w:lvlText w:val="(%8)"/>
      <w:lvlJc w:val="left"/>
      <w:pPr>
        <w:tabs>
          <w:tab w:val="num" w:pos="0"/>
        </w:tabs>
        <w:ind w:left="4394" w:hanging="708"/>
      </w:pPr>
      <w:rPr>
        <w:rFonts w:hint="default"/>
      </w:rPr>
    </w:lvl>
    <w:lvl w:ilvl="8">
      <w:start w:val="1"/>
      <w:numFmt w:val="lowerRoman"/>
      <w:pStyle w:val="Heading9"/>
      <w:lvlText w:val="(%9)"/>
      <w:lvlJc w:val="left"/>
      <w:pPr>
        <w:tabs>
          <w:tab w:val="num" w:pos="0"/>
        </w:tabs>
        <w:ind w:left="5102" w:hanging="708"/>
      </w:pPr>
      <w:rPr>
        <w:rFonts w:hint="default"/>
      </w:rPr>
    </w:lvl>
  </w:abstractNum>
  <w:abstractNum w:abstractNumId="84" w15:restartNumberingAfterBreak="0">
    <w:nsid w:val="414817BD"/>
    <w:multiLevelType w:val="hybridMultilevel"/>
    <w:tmpl w:val="CD68AAB2"/>
    <w:lvl w:ilvl="0" w:tplc="A88EBE3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431E22A1"/>
    <w:multiLevelType w:val="hybridMultilevel"/>
    <w:tmpl w:val="04523C46"/>
    <w:lvl w:ilvl="0" w:tplc="30BC2C04">
      <w:numFmt w:val="bullet"/>
      <w:lvlText w:val="•"/>
      <w:lvlJc w:val="left"/>
      <w:pPr>
        <w:ind w:left="720" w:hanging="360"/>
      </w:pPr>
      <w:rPr>
        <w:rFonts w:ascii="Georgia" w:eastAsia="Times New Roman" w:hAnsi="Georgia"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44BA4741"/>
    <w:multiLevelType w:val="hybridMultilevel"/>
    <w:tmpl w:val="AC2C9454"/>
    <w:name w:val="WW8Num5222"/>
    <w:lvl w:ilvl="0" w:tplc="040C0001">
      <w:start w:val="1"/>
      <w:numFmt w:val="bullet"/>
      <w:lvlText w:val=""/>
      <w:lvlJc w:val="left"/>
      <w:pPr>
        <w:tabs>
          <w:tab w:val="num" w:pos="720"/>
        </w:tabs>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7" w15:restartNumberingAfterBreak="0">
    <w:nsid w:val="45F21586"/>
    <w:multiLevelType w:val="hybridMultilevel"/>
    <w:tmpl w:val="B85E697C"/>
    <w:name w:val="WW8Num222"/>
    <w:lvl w:ilvl="0" w:tplc="040C000F">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cs="Courier New" w:hint="default"/>
      </w:rPr>
    </w:lvl>
    <w:lvl w:ilvl="2" w:tplc="040C001B">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88" w15:restartNumberingAfterBreak="0">
    <w:nsid w:val="46532A0A"/>
    <w:multiLevelType w:val="hybridMultilevel"/>
    <w:tmpl w:val="DDDA9596"/>
    <w:lvl w:ilvl="0" w:tplc="A88EBE3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4A1E1940"/>
    <w:multiLevelType w:val="hybridMultilevel"/>
    <w:tmpl w:val="C1288DD4"/>
    <w:name w:val="WW8Num5222222222222222"/>
    <w:lvl w:ilvl="0" w:tplc="81284336">
      <w:start w:val="1"/>
      <w:numFmt w:val="decimal"/>
      <w:lvlText w:val="%1."/>
      <w:lvlJc w:val="left"/>
      <w:pPr>
        <w:tabs>
          <w:tab w:val="num" w:pos="786"/>
        </w:tabs>
        <w:ind w:left="786" w:hanging="360"/>
      </w:pPr>
    </w:lvl>
    <w:lvl w:ilvl="1" w:tplc="B97A24EE" w:tentative="1">
      <w:start w:val="1"/>
      <w:numFmt w:val="lowerLetter"/>
      <w:lvlText w:val="%2."/>
      <w:lvlJc w:val="left"/>
      <w:pPr>
        <w:tabs>
          <w:tab w:val="num" w:pos="1440"/>
        </w:tabs>
        <w:ind w:left="1440" w:hanging="360"/>
      </w:pPr>
    </w:lvl>
    <w:lvl w:ilvl="2" w:tplc="050CFA46" w:tentative="1">
      <w:start w:val="1"/>
      <w:numFmt w:val="lowerRoman"/>
      <w:lvlText w:val="%3."/>
      <w:lvlJc w:val="right"/>
      <w:pPr>
        <w:tabs>
          <w:tab w:val="num" w:pos="2160"/>
        </w:tabs>
        <w:ind w:left="2160" w:hanging="180"/>
      </w:pPr>
    </w:lvl>
    <w:lvl w:ilvl="3" w:tplc="0CE648CA" w:tentative="1">
      <w:start w:val="1"/>
      <w:numFmt w:val="decimal"/>
      <w:lvlText w:val="%4."/>
      <w:lvlJc w:val="left"/>
      <w:pPr>
        <w:tabs>
          <w:tab w:val="num" w:pos="2880"/>
        </w:tabs>
        <w:ind w:left="2880" w:hanging="360"/>
      </w:pPr>
    </w:lvl>
    <w:lvl w:ilvl="4" w:tplc="D0829452" w:tentative="1">
      <w:start w:val="1"/>
      <w:numFmt w:val="lowerLetter"/>
      <w:lvlText w:val="%5."/>
      <w:lvlJc w:val="left"/>
      <w:pPr>
        <w:tabs>
          <w:tab w:val="num" w:pos="3600"/>
        </w:tabs>
        <w:ind w:left="3600" w:hanging="360"/>
      </w:pPr>
    </w:lvl>
    <w:lvl w:ilvl="5" w:tplc="7A580F80" w:tentative="1">
      <w:start w:val="1"/>
      <w:numFmt w:val="lowerRoman"/>
      <w:lvlText w:val="%6."/>
      <w:lvlJc w:val="right"/>
      <w:pPr>
        <w:tabs>
          <w:tab w:val="num" w:pos="4320"/>
        </w:tabs>
        <w:ind w:left="4320" w:hanging="180"/>
      </w:pPr>
    </w:lvl>
    <w:lvl w:ilvl="6" w:tplc="DE04F0AC" w:tentative="1">
      <w:start w:val="1"/>
      <w:numFmt w:val="decimal"/>
      <w:lvlText w:val="%7."/>
      <w:lvlJc w:val="left"/>
      <w:pPr>
        <w:tabs>
          <w:tab w:val="num" w:pos="5040"/>
        </w:tabs>
        <w:ind w:left="5040" w:hanging="360"/>
      </w:pPr>
    </w:lvl>
    <w:lvl w:ilvl="7" w:tplc="86CE191E" w:tentative="1">
      <w:start w:val="1"/>
      <w:numFmt w:val="lowerLetter"/>
      <w:lvlText w:val="%8."/>
      <w:lvlJc w:val="left"/>
      <w:pPr>
        <w:tabs>
          <w:tab w:val="num" w:pos="5760"/>
        </w:tabs>
        <w:ind w:left="5760" w:hanging="360"/>
      </w:pPr>
    </w:lvl>
    <w:lvl w:ilvl="8" w:tplc="0D8E4156" w:tentative="1">
      <w:start w:val="1"/>
      <w:numFmt w:val="lowerRoman"/>
      <w:lvlText w:val="%9."/>
      <w:lvlJc w:val="right"/>
      <w:pPr>
        <w:tabs>
          <w:tab w:val="num" w:pos="6480"/>
        </w:tabs>
        <w:ind w:left="6480" w:hanging="180"/>
      </w:pPr>
    </w:lvl>
  </w:abstractNum>
  <w:abstractNum w:abstractNumId="90" w15:restartNumberingAfterBreak="0">
    <w:nsid w:val="4BB92F3B"/>
    <w:multiLevelType w:val="hybridMultilevel"/>
    <w:tmpl w:val="6A98DE00"/>
    <w:name w:val="WW8Num52222222222"/>
    <w:lvl w:ilvl="0" w:tplc="040C000F">
      <w:start w:val="1"/>
      <w:numFmt w:val="decimal"/>
      <w:lvlText w:val="%1."/>
      <w:lvlJc w:val="left"/>
      <w:pPr>
        <w:tabs>
          <w:tab w:val="num" w:pos="720"/>
        </w:tabs>
        <w:ind w:left="720" w:hanging="360"/>
      </w:p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1" w15:restartNumberingAfterBreak="0">
    <w:nsid w:val="4DF56D1B"/>
    <w:multiLevelType w:val="hybridMultilevel"/>
    <w:tmpl w:val="C90A2AEA"/>
    <w:name w:val="WW8Num5222222"/>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lowerLetter"/>
      <w:lvlText w:val="%2."/>
      <w:lvlJc w:val="left"/>
      <w:pPr>
        <w:tabs>
          <w:tab w:val="num" w:pos="1440"/>
        </w:tabs>
        <w:ind w:left="1440" w:hanging="360"/>
      </w:pPr>
    </w:lvl>
    <w:lvl w:ilvl="2" w:tplc="04100005" w:tentative="1">
      <w:start w:val="1"/>
      <w:numFmt w:val="lowerRoman"/>
      <w:lvlText w:val="%3."/>
      <w:lvlJc w:val="right"/>
      <w:pPr>
        <w:tabs>
          <w:tab w:val="num" w:pos="2160"/>
        </w:tabs>
        <w:ind w:left="2160" w:hanging="180"/>
      </w:pPr>
    </w:lvl>
    <w:lvl w:ilvl="3" w:tplc="04100001" w:tentative="1">
      <w:start w:val="1"/>
      <w:numFmt w:val="decimal"/>
      <w:lvlText w:val="%4."/>
      <w:lvlJc w:val="left"/>
      <w:pPr>
        <w:tabs>
          <w:tab w:val="num" w:pos="2880"/>
        </w:tabs>
        <w:ind w:left="2880" w:hanging="360"/>
      </w:pPr>
    </w:lvl>
    <w:lvl w:ilvl="4" w:tplc="04100003" w:tentative="1">
      <w:start w:val="1"/>
      <w:numFmt w:val="lowerLetter"/>
      <w:lvlText w:val="%5."/>
      <w:lvlJc w:val="left"/>
      <w:pPr>
        <w:tabs>
          <w:tab w:val="num" w:pos="3600"/>
        </w:tabs>
        <w:ind w:left="3600" w:hanging="360"/>
      </w:pPr>
    </w:lvl>
    <w:lvl w:ilvl="5" w:tplc="04100005" w:tentative="1">
      <w:start w:val="1"/>
      <w:numFmt w:val="lowerRoman"/>
      <w:lvlText w:val="%6."/>
      <w:lvlJc w:val="right"/>
      <w:pPr>
        <w:tabs>
          <w:tab w:val="num" w:pos="4320"/>
        </w:tabs>
        <w:ind w:left="4320" w:hanging="180"/>
      </w:pPr>
    </w:lvl>
    <w:lvl w:ilvl="6" w:tplc="04100001" w:tentative="1">
      <w:start w:val="1"/>
      <w:numFmt w:val="decimal"/>
      <w:lvlText w:val="%7."/>
      <w:lvlJc w:val="left"/>
      <w:pPr>
        <w:tabs>
          <w:tab w:val="num" w:pos="5040"/>
        </w:tabs>
        <w:ind w:left="5040" w:hanging="360"/>
      </w:pPr>
    </w:lvl>
    <w:lvl w:ilvl="7" w:tplc="04100003" w:tentative="1">
      <w:start w:val="1"/>
      <w:numFmt w:val="lowerLetter"/>
      <w:lvlText w:val="%8."/>
      <w:lvlJc w:val="left"/>
      <w:pPr>
        <w:tabs>
          <w:tab w:val="num" w:pos="5760"/>
        </w:tabs>
        <w:ind w:left="5760" w:hanging="360"/>
      </w:pPr>
    </w:lvl>
    <w:lvl w:ilvl="8" w:tplc="04100005" w:tentative="1">
      <w:start w:val="1"/>
      <w:numFmt w:val="lowerRoman"/>
      <w:lvlText w:val="%9."/>
      <w:lvlJc w:val="right"/>
      <w:pPr>
        <w:tabs>
          <w:tab w:val="num" w:pos="6480"/>
        </w:tabs>
        <w:ind w:left="6480" w:hanging="180"/>
      </w:pPr>
    </w:lvl>
  </w:abstractNum>
  <w:abstractNum w:abstractNumId="92" w15:restartNumberingAfterBreak="0">
    <w:nsid w:val="501D3F71"/>
    <w:multiLevelType w:val="hybridMultilevel"/>
    <w:tmpl w:val="4572718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3" w15:restartNumberingAfterBreak="0">
    <w:nsid w:val="50B61881"/>
    <w:multiLevelType w:val="multilevel"/>
    <w:tmpl w:val="ECA04508"/>
    <w:styleLink w:val="WW8Num2"/>
    <w:lvl w:ilvl="0">
      <w:start w:val="1"/>
      <w:numFmt w:val="bullet"/>
      <w:lvlText w:val=""/>
      <w:lvlJc w:val="left"/>
      <w:rPr>
        <w:rFonts w:ascii="Symbol" w:hAnsi="Symbol" w:hint="defaul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4" w15:restartNumberingAfterBreak="0">
    <w:nsid w:val="512C3F82"/>
    <w:multiLevelType w:val="hybridMultilevel"/>
    <w:tmpl w:val="40EAD444"/>
    <w:lvl w:ilvl="0" w:tplc="A88EBE3C">
      <w:numFmt w:val="bullet"/>
      <w:lvlText w:val="-"/>
      <w:lvlJc w:val="left"/>
      <w:pPr>
        <w:ind w:left="1077"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5" w15:restartNumberingAfterBreak="0">
    <w:nsid w:val="562F06B3"/>
    <w:multiLevelType w:val="hybridMultilevel"/>
    <w:tmpl w:val="74E6F514"/>
    <w:lvl w:ilvl="0" w:tplc="A88EBE3C">
      <w:numFmt w:val="bullet"/>
      <w:lvlText w:val="-"/>
      <w:lvlJc w:val="left"/>
      <w:pPr>
        <w:ind w:left="1077"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6" w15:restartNumberingAfterBreak="0">
    <w:nsid w:val="56361B1A"/>
    <w:multiLevelType w:val="hybridMultilevel"/>
    <w:tmpl w:val="6A802C22"/>
    <w:name w:val="WW8Num52222222222222"/>
    <w:lvl w:ilvl="0" w:tplc="040C000F">
      <w:start w:val="1"/>
      <w:numFmt w:val="bullet"/>
      <w:lvlText w:val=""/>
      <w:lvlJc w:val="left"/>
      <w:pPr>
        <w:tabs>
          <w:tab w:val="num" w:pos="928"/>
        </w:tabs>
        <w:ind w:left="928" w:hanging="360"/>
      </w:pPr>
      <w:rPr>
        <w:rFonts w:ascii="Symbol" w:hAnsi="Symbol" w:hint="default"/>
      </w:rPr>
    </w:lvl>
    <w:lvl w:ilvl="1" w:tplc="040C000F">
      <w:start w:val="1"/>
      <w:numFmt w:val="lowerLetter"/>
      <w:lvlText w:val="%2."/>
      <w:lvlJc w:val="left"/>
      <w:pPr>
        <w:tabs>
          <w:tab w:val="num" w:pos="1648"/>
        </w:tabs>
        <w:ind w:left="1648" w:hanging="360"/>
      </w:pPr>
    </w:lvl>
    <w:lvl w:ilvl="2" w:tplc="040C001B" w:tentative="1">
      <w:start w:val="1"/>
      <w:numFmt w:val="lowerRoman"/>
      <w:lvlText w:val="%3."/>
      <w:lvlJc w:val="right"/>
      <w:pPr>
        <w:tabs>
          <w:tab w:val="num" w:pos="2368"/>
        </w:tabs>
        <w:ind w:left="2368" w:hanging="180"/>
      </w:pPr>
    </w:lvl>
    <w:lvl w:ilvl="3" w:tplc="040C000F" w:tentative="1">
      <w:start w:val="1"/>
      <w:numFmt w:val="decimal"/>
      <w:lvlText w:val="%4."/>
      <w:lvlJc w:val="left"/>
      <w:pPr>
        <w:tabs>
          <w:tab w:val="num" w:pos="3088"/>
        </w:tabs>
        <w:ind w:left="3088" w:hanging="360"/>
      </w:pPr>
    </w:lvl>
    <w:lvl w:ilvl="4" w:tplc="040C0019" w:tentative="1">
      <w:start w:val="1"/>
      <w:numFmt w:val="lowerLetter"/>
      <w:lvlText w:val="%5."/>
      <w:lvlJc w:val="left"/>
      <w:pPr>
        <w:tabs>
          <w:tab w:val="num" w:pos="3808"/>
        </w:tabs>
        <w:ind w:left="3808" w:hanging="360"/>
      </w:pPr>
    </w:lvl>
    <w:lvl w:ilvl="5" w:tplc="040C001B" w:tentative="1">
      <w:start w:val="1"/>
      <w:numFmt w:val="lowerRoman"/>
      <w:lvlText w:val="%6."/>
      <w:lvlJc w:val="right"/>
      <w:pPr>
        <w:tabs>
          <w:tab w:val="num" w:pos="4528"/>
        </w:tabs>
        <w:ind w:left="4528" w:hanging="180"/>
      </w:pPr>
    </w:lvl>
    <w:lvl w:ilvl="6" w:tplc="040C000F" w:tentative="1">
      <w:start w:val="1"/>
      <w:numFmt w:val="decimal"/>
      <w:lvlText w:val="%7."/>
      <w:lvlJc w:val="left"/>
      <w:pPr>
        <w:tabs>
          <w:tab w:val="num" w:pos="5248"/>
        </w:tabs>
        <w:ind w:left="5248" w:hanging="360"/>
      </w:pPr>
    </w:lvl>
    <w:lvl w:ilvl="7" w:tplc="040C0019" w:tentative="1">
      <w:start w:val="1"/>
      <w:numFmt w:val="lowerLetter"/>
      <w:lvlText w:val="%8."/>
      <w:lvlJc w:val="left"/>
      <w:pPr>
        <w:tabs>
          <w:tab w:val="num" w:pos="5968"/>
        </w:tabs>
        <w:ind w:left="5968" w:hanging="360"/>
      </w:pPr>
    </w:lvl>
    <w:lvl w:ilvl="8" w:tplc="040C001B" w:tentative="1">
      <w:start w:val="1"/>
      <w:numFmt w:val="lowerRoman"/>
      <w:lvlText w:val="%9."/>
      <w:lvlJc w:val="right"/>
      <w:pPr>
        <w:tabs>
          <w:tab w:val="num" w:pos="6688"/>
        </w:tabs>
        <w:ind w:left="6688" w:hanging="180"/>
      </w:pPr>
    </w:lvl>
  </w:abstractNum>
  <w:abstractNum w:abstractNumId="97" w15:restartNumberingAfterBreak="0">
    <w:nsid w:val="59153C49"/>
    <w:multiLevelType w:val="hybridMultilevel"/>
    <w:tmpl w:val="036ED8C8"/>
    <w:lvl w:ilvl="0" w:tplc="A88EBE3C">
      <w:numFmt w:val="bullet"/>
      <w:lvlText w:val="-"/>
      <w:lvlJc w:val="left"/>
      <w:pPr>
        <w:ind w:left="1077"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8" w15:restartNumberingAfterBreak="0">
    <w:nsid w:val="594329C5"/>
    <w:multiLevelType w:val="hybridMultilevel"/>
    <w:tmpl w:val="6C44E2B2"/>
    <w:name w:val="WW8Num22222222"/>
    <w:lvl w:ilvl="0">
      <w:start w:val="1"/>
      <w:numFmt w:val="bullet"/>
      <w:lvlText w:val=""/>
      <w:lvlJc w:val="left"/>
      <w:pPr>
        <w:tabs>
          <w:tab w:val="num" w:pos="928"/>
        </w:tabs>
        <w:ind w:left="928" w:hanging="360"/>
      </w:pPr>
      <w:rPr>
        <w:rFonts w:ascii="Symbol" w:hAnsi="Symbol"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9" w15:restartNumberingAfterBreak="0">
    <w:nsid w:val="5F713260"/>
    <w:multiLevelType w:val="hybridMultilevel"/>
    <w:tmpl w:val="B4104D14"/>
    <w:name w:val="WW8Num52222"/>
    <w:lvl w:ilvl="0" w:tplc="040C0001">
      <w:start w:val="1"/>
      <w:numFmt w:val="bullet"/>
      <w:lvlText w:val="-"/>
      <w:lvlJc w:val="left"/>
      <w:pPr>
        <w:ind w:left="360" w:hanging="360"/>
      </w:pPr>
      <w:rPr>
        <w:rFonts w:ascii="Calibri" w:hAnsi="Calibri" w:hint="default"/>
      </w:rPr>
    </w:lvl>
    <w:lvl w:ilvl="1" w:tplc="040C0019" w:tentative="1">
      <w:start w:val="1"/>
      <w:numFmt w:val="bullet"/>
      <w:lvlText w:val="o"/>
      <w:lvlJc w:val="left"/>
      <w:pPr>
        <w:ind w:left="1080" w:hanging="360"/>
      </w:pPr>
      <w:rPr>
        <w:rFonts w:ascii="Courier New" w:hAnsi="Courier New" w:hint="default"/>
      </w:rPr>
    </w:lvl>
    <w:lvl w:ilvl="2" w:tplc="040C001B" w:tentative="1">
      <w:start w:val="1"/>
      <w:numFmt w:val="bullet"/>
      <w:lvlText w:val=""/>
      <w:lvlJc w:val="left"/>
      <w:pPr>
        <w:ind w:left="1800" w:hanging="360"/>
      </w:pPr>
      <w:rPr>
        <w:rFonts w:ascii="Wingdings" w:hAnsi="Wingdings" w:hint="default"/>
      </w:rPr>
    </w:lvl>
    <w:lvl w:ilvl="3" w:tplc="040C000F" w:tentative="1">
      <w:start w:val="1"/>
      <w:numFmt w:val="bullet"/>
      <w:lvlText w:val=""/>
      <w:lvlJc w:val="left"/>
      <w:pPr>
        <w:ind w:left="2520" w:hanging="360"/>
      </w:pPr>
      <w:rPr>
        <w:rFonts w:ascii="Symbol" w:hAnsi="Symbol" w:hint="default"/>
      </w:rPr>
    </w:lvl>
    <w:lvl w:ilvl="4" w:tplc="040C0019" w:tentative="1">
      <w:start w:val="1"/>
      <w:numFmt w:val="bullet"/>
      <w:lvlText w:val="o"/>
      <w:lvlJc w:val="left"/>
      <w:pPr>
        <w:ind w:left="3240" w:hanging="360"/>
      </w:pPr>
      <w:rPr>
        <w:rFonts w:ascii="Courier New" w:hAnsi="Courier New" w:hint="default"/>
      </w:rPr>
    </w:lvl>
    <w:lvl w:ilvl="5" w:tplc="040C001B" w:tentative="1">
      <w:start w:val="1"/>
      <w:numFmt w:val="bullet"/>
      <w:lvlText w:val=""/>
      <w:lvlJc w:val="left"/>
      <w:pPr>
        <w:ind w:left="3960" w:hanging="360"/>
      </w:pPr>
      <w:rPr>
        <w:rFonts w:ascii="Wingdings" w:hAnsi="Wingdings" w:hint="default"/>
      </w:rPr>
    </w:lvl>
    <w:lvl w:ilvl="6" w:tplc="040C000F" w:tentative="1">
      <w:start w:val="1"/>
      <w:numFmt w:val="bullet"/>
      <w:lvlText w:val=""/>
      <w:lvlJc w:val="left"/>
      <w:pPr>
        <w:ind w:left="4680" w:hanging="360"/>
      </w:pPr>
      <w:rPr>
        <w:rFonts w:ascii="Symbol" w:hAnsi="Symbol" w:hint="default"/>
      </w:rPr>
    </w:lvl>
    <w:lvl w:ilvl="7" w:tplc="040C0019" w:tentative="1">
      <w:start w:val="1"/>
      <w:numFmt w:val="bullet"/>
      <w:lvlText w:val="o"/>
      <w:lvlJc w:val="left"/>
      <w:pPr>
        <w:ind w:left="5400" w:hanging="360"/>
      </w:pPr>
      <w:rPr>
        <w:rFonts w:ascii="Courier New" w:hAnsi="Courier New" w:hint="default"/>
      </w:rPr>
    </w:lvl>
    <w:lvl w:ilvl="8" w:tplc="040C001B" w:tentative="1">
      <w:start w:val="1"/>
      <w:numFmt w:val="bullet"/>
      <w:lvlText w:val=""/>
      <w:lvlJc w:val="left"/>
      <w:pPr>
        <w:ind w:left="6120" w:hanging="360"/>
      </w:pPr>
      <w:rPr>
        <w:rFonts w:ascii="Wingdings" w:hAnsi="Wingdings" w:hint="default"/>
      </w:rPr>
    </w:lvl>
  </w:abstractNum>
  <w:abstractNum w:abstractNumId="100" w15:restartNumberingAfterBreak="0">
    <w:nsid w:val="5FC67A6A"/>
    <w:multiLevelType w:val="multilevel"/>
    <w:tmpl w:val="40D82502"/>
    <w:styleLink w:val="WW8Num23"/>
    <w:lvl w:ilvl="0">
      <w:start w:val="1"/>
      <w:numFmt w:val="bullet"/>
      <w:lvlText w:val=""/>
      <w:lvlJc w:val="left"/>
      <w:rPr>
        <w:rFonts w:ascii="Symbol" w:hAnsi="Symbol" w:hint="default"/>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01" w15:restartNumberingAfterBreak="0">
    <w:nsid w:val="60AB3831"/>
    <w:multiLevelType w:val="hybridMultilevel"/>
    <w:tmpl w:val="0ACC9FFC"/>
    <w:lvl w:ilvl="0" w:tplc="0B284388">
      <w:numFmt w:val="bullet"/>
      <w:lvlText w:val="•"/>
      <w:lvlJc w:val="left"/>
      <w:pPr>
        <w:ind w:left="720" w:hanging="360"/>
      </w:pPr>
      <w:rPr>
        <w:rFonts w:ascii="Georgia" w:eastAsia="Times New Roman" w:hAnsi="Georgia"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2" w15:restartNumberingAfterBreak="0">
    <w:nsid w:val="6152655A"/>
    <w:multiLevelType w:val="hybridMultilevel"/>
    <w:tmpl w:val="E1AC2772"/>
    <w:name w:val="WW8Num52222222"/>
    <w:lvl w:ilvl="0">
      <w:start w:val="1"/>
      <w:numFmt w:val="bullet"/>
      <w:lvlText w:val=""/>
      <w:lvlJc w:val="left"/>
      <w:pPr>
        <w:tabs>
          <w:tab w:val="num" w:pos="928"/>
        </w:tabs>
        <w:ind w:left="928" w:hanging="360"/>
      </w:pPr>
      <w:rPr>
        <w:rFonts w:ascii="Symbol" w:hAnsi="Symbol"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3" w15:restartNumberingAfterBreak="0">
    <w:nsid w:val="622E5340"/>
    <w:multiLevelType w:val="multilevel"/>
    <w:tmpl w:val="170EDA84"/>
    <w:styleLink w:val="WW8Num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4" w15:restartNumberingAfterBreak="0">
    <w:nsid w:val="625805F9"/>
    <w:multiLevelType w:val="hybridMultilevel"/>
    <w:tmpl w:val="6C764524"/>
    <w:lvl w:ilvl="0" w:tplc="A88EBE3C">
      <w:numFmt w:val="bullet"/>
      <w:lvlText w:val="-"/>
      <w:lvlJc w:val="left"/>
      <w:pPr>
        <w:ind w:left="717" w:hanging="360"/>
      </w:pPr>
      <w:rPr>
        <w:rFonts w:ascii="Arial" w:eastAsia="Times New Roman" w:hAnsi="Arial" w:cs="Arial" w:hint="default"/>
      </w:rPr>
    </w:lvl>
    <w:lvl w:ilvl="1" w:tplc="FFC2383E">
      <w:numFmt w:val="bullet"/>
      <w:lvlText w:val="•"/>
      <w:lvlJc w:val="left"/>
      <w:pPr>
        <w:ind w:left="1437" w:hanging="360"/>
      </w:pPr>
      <w:rPr>
        <w:rFonts w:ascii="Georgia" w:eastAsia="Times New Roman" w:hAnsi="Georgia" w:cs="Calibri"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105" w15:restartNumberingAfterBreak="0">
    <w:nsid w:val="67834B4F"/>
    <w:multiLevelType w:val="multilevel"/>
    <w:tmpl w:val="01E8911E"/>
    <w:name w:val="WW8Num210"/>
    <w:lvl w:ilvl="0">
      <w:start w:val="1"/>
      <w:numFmt w:val="decimal"/>
      <w:lvlText w:val="%1."/>
      <w:lvlJc w:val="left"/>
      <w:pPr>
        <w:tabs>
          <w:tab w:val="num" w:pos="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06" w15:restartNumberingAfterBreak="0">
    <w:nsid w:val="69AE0545"/>
    <w:multiLevelType w:val="multilevel"/>
    <w:tmpl w:val="05304ABE"/>
    <w:name w:val="WW8Num532"/>
    <w:lvl w:ilvl="0">
      <w:start w:val="1"/>
      <w:numFmt w:val="decimal"/>
      <w:lvlText w:val="%1."/>
      <w:lvlJc w:val="left"/>
      <w:pPr>
        <w:tabs>
          <w:tab w:val="num" w:pos="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07" w15:restartNumberingAfterBreak="0">
    <w:nsid w:val="6A603C6E"/>
    <w:multiLevelType w:val="hybridMultilevel"/>
    <w:tmpl w:val="0524B2DA"/>
    <w:name w:val="WW8Num52222222222222222"/>
    <w:lvl w:ilvl="0" w:tplc="00000001">
      <w:start w:val="1"/>
      <w:numFmt w:val="bullet"/>
      <w:lvlText w:val=""/>
      <w:lvlJc w:val="left"/>
      <w:pPr>
        <w:ind w:left="360" w:hanging="360"/>
      </w:pPr>
      <w:rPr>
        <w:rFonts w:ascii="Symbol" w:hAnsi="Symbol" w:hint="default"/>
      </w:rPr>
    </w:lvl>
    <w:lvl w:ilvl="1" w:tplc="040C0019">
      <w:start w:val="1"/>
      <w:numFmt w:val="bullet"/>
      <w:lvlText w:val="o"/>
      <w:lvlJc w:val="left"/>
      <w:pPr>
        <w:ind w:left="1080" w:hanging="360"/>
      </w:pPr>
      <w:rPr>
        <w:rFonts w:ascii="Courier New" w:hAnsi="Courier New" w:cs="Wingdings" w:hint="default"/>
      </w:rPr>
    </w:lvl>
    <w:lvl w:ilvl="2" w:tplc="040C001B" w:tentative="1">
      <w:start w:val="1"/>
      <w:numFmt w:val="bullet"/>
      <w:lvlText w:val=""/>
      <w:lvlJc w:val="left"/>
      <w:pPr>
        <w:ind w:left="1800" w:hanging="360"/>
      </w:pPr>
      <w:rPr>
        <w:rFonts w:ascii="Wingdings" w:hAnsi="Wingdings" w:hint="default"/>
      </w:rPr>
    </w:lvl>
    <w:lvl w:ilvl="3" w:tplc="040C000F" w:tentative="1">
      <w:start w:val="1"/>
      <w:numFmt w:val="bullet"/>
      <w:lvlText w:val=""/>
      <w:lvlJc w:val="left"/>
      <w:pPr>
        <w:ind w:left="2520" w:hanging="360"/>
      </w:pPr>
      <w:rPr>
        <w:rFonts w:ascii="Symbol" w:hAnsi="Symbol" w:hint="default"/>
      </w:rPr>
    </w:lvl>
    <w:lvl w:ilvl="4" w:tplc="040C0019" w:tentative="1">
      <w:start w:val="1"/>
      <w:numFmt w:val="bullet"/>
      <w:lvlText w:val="o"/>
      <w:lvlJc w:val="left"/>
      <w:pPr>
        <w:ind w:left="3240" w:hanging="360"/>
      </w:pPr>
      <w:rPr>
        <w:rFonts w:ascii="Courier New" w:hAnsi="Courier New" w:cs="Wingdings" w:hint="default"/>
      </w:rPr>
    </w:lvl>
    <w:lvl w:ilvl="5" w:tplc="040C001B" w:tentative="1">
      <w:start w:val="1"/>
      <w:numFmt w:val="bullet"/>
      <w:lvlText w:val=""/>
      <w:lvlJc w:val="left"/>
      <w:pPr>
        <w:ind w:left="3960" w:hanging="360"/>
      </w:pPr>
      <w:rPr>
        <w:rFonts w:ascii="Wingdings" w:hAnsi="Wingdings" w:hint="default"/>
      </w:rPr>
    </w:lvl>
    <w:lvl w:ilvl="6" w:tplc="040C000F" w:tentative="1">
      <w:start w:val="1"/>
      <w:numFmt w:val="bullet"/>
      <w:lvlText w:val=""/>
      <w:lvlJc w:val="left"/>
      <w:pPr>
        <w:ind w:left="4680" w:hanging="360"/>
      </w:pPr>
      <w:rPr>
        <w:rFonts w:ascii="Symbol" w:hAnsi="Symbol" w:hint="default"/>
      </w:rPr>
    </w:lvl>
    <w:lvl w:ilvl="7" w:tplc="040C0019" w:tentative="1">
      <w:start w:val="1"/>
      <w:numFmt w:val="bullet"/>
      <w:lvlText w:val="o"/>
      <w:lvlJc w:val="left"/>
      <w:pPr>
        <w:ind w:left="5400" w:hanging="360"/>
      </w:pPr>
      <w:rPr>
        <w:rFonts w:ascii="Courier New" w:hAnsi="Courier New" w:cs="Wingdings" w:hint="default"/>
      </w:rPr>
    </w:lvl>
    <w:lvl w:ilvl="8" w:tplc="040C001B" w:tentative="1">
      <w:start w:val="1"/>
      <w:numFmt w:val="bullet"/>
      <w:lvlText w:val=""/>
      <w:lvlJc w:val="left"/>
      <w:pPr>
        <w:ind w:left="6120" w:hanging="360"/>
      </w:pPr>
      <w:rPr>
        <w:rFonts w:ascii="Wingdings" w:hAnsi="Wingdings" w:hint="default"/>
      </w:rPr>
    </w:lvl>
  </w:abstractNum>
  <w:abstractNum w:abstractNumId="108" w15:restartNumberingAfterBreak="0">
    <w:nsid w:val="6B060FE6"/>
    <w:multiLevelType w:val="hybridMultilevel"/>
    <w:tmpl w:val="60F62284"/>
    <w:name w:val="WW8Num2222"/>
    <w:lvl w:ilvl="0" w:tplc="00000002">
      <w:start w:val="1"/>
      <w:numFmt w:val="decimal"/>
      <w:lvlText w:val="%1."/>
      <w:lvlJc w:val="left"/>
      <w:pPr>
        <w:tabs>
          <w:tab w:val="num" w:pos="786"/>
        </w:tabs>
        <w:ind w:left="786" w:hanging="360"/>
      </w:pPr>
    </w:lvl>
    <w:lvl w:ilvl="1" w:tplc="040C0003" w:tentative="1">
      <w:start w:val="1"/>
      <w:numFmt w:val="lowerLetter"/>
      <w:lvlText w:val="%2."/>
      <w:lvlJc w:val="left"/>
      <w:pPr>
        <w:tabs>
          <w:tab w:val="num" w:pos="1440"/>
        </w:tabs>
        <w:ind w:left="1440" w:hanging="360"/>
      </w:pPr>
    </w:lvl>
    <w:lvl w:ilvl="2" w:tplc="040C0005" w:tentative="1">
      <w:start w:val="1"/>
      <w:numFmt w:val="lowerRoman"/>
      <w:lvlText w:val="%3."/>
      <w:lvlJc w:val="right"/>
      <w:pPr>
        <w:tabs>
          <w:tab w:val="num" w:pos="2160"/>
        </w:tabs>
        <w:ind w:left="2160" w:hanging="180"/>
      </w:p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109" w15:restartNumberingAfterBreak="0">
    <w:nsid w:val="70D03A78"/>
    <w:multiLevelType w:val="hybridMultilevel"/>
    <w:tmpl w:val="9E8E59D4"/>
    <w:name w:val="WW8Num332"/>
    <w:lvl w:ilvl="0" w:tplc="0000002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170335E"/>
    <w:multiLevelType w:val="hybridMultilevel"/>
    <w:tmpl w:val="C7F6BBBE"/>
    <w:lvl w:ilvl="0" w:tplc="A88EBE3C">
      <w:numFmt w:val="bullet"/>
      <w:lvlText w:val="-"/>
      <w:lvlJc w:val="left"/>
      <w:pPr>
        <w:ind w:left="1077"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1" w15:restartNumberingAfterBreak="0">
    <w:nsid w:val="74150AC9"/>
    <w:multiLevelType w:val="hybridMultilevel"/>
    <w:tmpl w:val="BED46ADA"/>
    <w:lvl w:ilvl="0" w:tplc="A88EBE3C">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2" w15:restartNumberingAfterBreak="0">
    <w:nsid w:val="753118AD"/>
    <w:multiLevelType w:val="hybridMultilevel"/>
    <w:tmpl w:val="59465E42"/>
    <w:name w:val="WW8Num222222222"/>
    <w:lvl w:ilvl="0" w:tplc="040C0001">
      <w:start w:val="1"/>
      <w:numFmt w:val="bullet"/>
      <w:lvlText w:val=""/>
      <w:lvlJc w:val="left"/>
      <w:pPr>
        <w:tabs>
          <w:tab w:val="num" w:pos="720"/>
        </w:tabs>
        <w:ind w:left="720" w:hanging="360"/>
      </w:pPr>
      <w:rPr>
        <w:rFonts w:ascii="Symbol" w:hAnsi="Symbol" w:hint="default"/>
      </w:rPr>
    </w:lvl>
    <w:lvl w:ilvl="1" w:tplc="040C0019">
      <w:start w:val="1"/>
      <w:numFmt w:val="bullet"/>
      <w:lvlText w:val="o"/>
      <w:lvlJc w:val="left"/>
      <w:pPr>
        <w:tabs>
          <w:tab w:val="num" w:pos="1440"/>
        </w:tabs>
        <w:ind w:left="1440" w:hanging="360"/>
      </w:pPr>
      <w:rPr>
        <w:rFonts w:ascii="Courier New" w:hAnsi="Courier New" w:cs="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cs="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cs="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113" w15:restartNumberingAfterBreak="0">
    <w:nsid w:val="789D6494"/>
    <w:multiLevelType w:val="multilevel"/>
    <w:tmpl w:val="A70C0B2E"/>
    <w:styleLink w:val="WW8Num4"/>
    <w:lvl w:ilvl="0">
      <w:start w:val="1"/>
      <w:numFmt w:val="decimal"/>
      <w:lvlText w:val="%1."/>
      <w:lvlJc w:val="left"/>
      <w:rPr>
        <w:rFonts w:ascii="Calibri" w:eastAsia="Times New Roman" w:hAnsi="Calibri"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4" w15:restartNumberingAfterBreak="0">
    <w:nsid w:val="791F5D8E"/>
    <w:multiLevelType w:val="hybridMultilevel"/>
    <w:tmpl w:val="BFB626EC"/>
    <w:lvl w:ilvl="0" w:tplc="A88EBE3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5" w15:restartNumberingAfterBreak="0">
    <w:nsid w:val="794E7DD6"/>
    <w:multiLevelType w:val="hybridMultilevel"/>
    <w:tmpl w:val="8C5069A8"/>
    <w:name w:val="WW8Num2222222"/>
    <w:lvl w:ilvl="0">
      <w:start w:val="1"/>
      <w:numFmt w:val="bullet"/>
      <w:lvlText w:val=""/>
      <w:lvlJc w:val="left"/>
      <w:pPr>
        <w:tabs>
          <w:tab w:val="num" w:pos="-360"/>
        </w:tabs>
        <w:ind w:left="360" w:hanging="360"/>
      </w:pPr>
      <w:rPr>
        <w:rFonts w:ascii="Symbol" w:hAnsi="Symbol" w:hint="default"/>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16" w15:restartNumberingAfterBreak="0">
    <w:nsid w:val="7A487D6A"/>
    <w:multiLevelType w:val="hybridMultilevel"/>
    <w:tmpl w:val="4DDAF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7D712F2C"/>
    <w:multiLevelType w:val="hybridMultilevel"/>
    <w:tmpl w:val="50F6757E"/>
    <w:lvl w:ilvl="0" w:tplc="3F46F42E">
      <w:numFmt w:val="bullet"/>
      <w:lvlText w:val="•"/>
      <w:lvlJc w:val="left"/>
      <w:pPr>
        <w:ind w:left="720" w:hanging="360"/>
      </w:pPr>
      <w:rPr>
        <w:rFonts w:ascii="Georgia" w:eastAsia="Times New Roman" w:hAnsi="Georgia"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15:restartNumberingAfterBreak="0">
    <w:nsid w:val="7F524AF2"/>
    <w:multiLevelType w:val="hybridMultilevel"/>
    <w:tmpl w:val="E42C2A9A"/>
    <w:lvl w:ilvl="0" w:tplc="A88EBE3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lvlOverride w:ilvl="0">
      <w:lvl w:ilvl="0">
        <w:start w:val="1"/>
        <w:numFmt w:val="decimal"/>
        <w:pStyle w:val="Heading1"/>
        <w:lvlText w:val="%1."/>
        <w:lvlJc w:val="left"/>
        <w:pPr>
          <w:tabs>
            <w:tab w:val="num" w:pos="3240"/>
          </w:tabs>
          <w:ind w:left="3240" w:hanging="360"/>
        </w:pPr>
        <w:rPr>
          <w:rFonts w:ascii="Georgia" w:eastAsia="Times New Roman" w:hAnsi="Georgia" w:cs="Calibri"/>
        </w:rPr>
      </w:lvl>
    </w:lvlOverride>
    <w:lvlOverride w:ilvl="1">
      <w:lvl w:ilvl="1">
        <w:start w:val="1"/>
        <w:numFmt w:val="decimal"/>
        <w:pStyle w:val="Heading2"/>
        <w:lvlText w:val="%1.%2."/>
        <w:lvlJc w:val="left"/>
        <w:pPr>
          <w:tabs>
            <w:tab w:val="num" w:pos="3597"/>
          </w:tabs>
          <w:ind w:left="3597" w:hanging="357"/>
        </w:pPr>
        <w:rPr>
          <w:rFonts w:ascii="Georgia" w:hAnsi="Georgia"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Heading3"/>
        <w:lvlText w:val="%1.%2.%3."/>
        <w:lvlJc w:val="left"/>
        <w:pPr>
          <w:tabs>
            <w:tab w:val="num" w:pos="4680"/>
          </w:tabs>
          <w:ind w:left="410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pStyle w:val="Heading4"/>
        <w:lvlText w:val="%1.%2.%3.%4."/>
        <w:lvlJc w:val="left"/>
        <w:pPr>
          <w:tabs>
            <w:tab w:val="num" w:pos="5040"/>
          </w:tabs>
          <w:ind w:left="4608" w:hanging="648"/>
        </w:pPr>
        <w:rPr>
          <w:rFonts w:ascii="Georgia" w:hAnsi="Georgia" w:cs="Arial" w:hint="default"/>
          <w:sz w:val="20"/>
          <w:szCs w:val="20"/>
        </w:rPr>
      </w:lvl>
    </w:lvlOverride>
    <w:lvlOverride w:ilvl="4">
      <w:lvl w:ilvl="4">
        <w:start w:val="1"/>
        <w:numFmt w:val="decimal"/>
        <w:pStyle w:val="Heading5"/>
        <w:lvlText w:val="%1.%2.%3.%4.%5."/>
        <w:lvlJc w:val="left"/>
        <w:pPr>
          <w:tabs>
            <w:tab w:val="num" w:pos="5760"/>
          </w:tabs>
          <w:ind w:left="5112" w:hanging="792"/>
        </w:pPr>
        <w:rPr>
          <w:rFonts w:ascii="Arial" w:hAnsi="Arial" w:cs="Arial" w:hint="default"/>
          <w:sz w:val="20"/>
          <w:szCs w:val="20"/>
        </w:rPr>
      </w:lvl>
    </w:lvlOverride>
    <w:lvlOverride w:ilvl="5">
      <w:lvl w:ilvl="5">
        <w:start w:val="1"/>
        <w:numFmt w:val="decimal"/>
        <w:lvlText w:val="%1.%2.%3.%4.%5.%6."/>
        <w:lvlJc w:val="left"/>
        <w:pPr>
          <w:tabs>
            <w:tab w:val="num" w:pos="6480"/>
          </w:tabs>
          <w:ind w:left="5616" w:hanging="936"/>
        </w:pPr>
        <w:rPr>
          <w:rFonts w:hint="default"/>
        </w:rPr>
      </w:lvl>
    </w:lvlOverride>
    <w:lvlOverride w:ilvl="6">
      <w:lvl w:ilvl="6">
        <w:start w:val="1"/>
        <w:numFmt w:val="decimal"/>
        <w:lvlText w:val="%1.%2.%3.%4.%5.%6.%7."/>
        <w:lvlJc w:val="left"/>
        <w:pPr>
          <w:tabs>
            <w:tab w:val="num" w:pos="7200"/>
          </w:tabs>
          <w:ind w:left="6120" w:hanging="1080"/>
        </w:pPr>
        <w:rPr>
          <w:rFonts w:hint="default"/>
        </w:rPr>
      </w:lvl>
    </w:lvlOverride>
    <w:lvlOverride w:ilvl="7">
      <w:lvl w:ilvl="7">
        <w:start w:val="1"/>
        <w:numFmt w:val="decimal"/>
        <w:lvlText w:val="%1.%2.%3.%4.%5.%6.%7.%8."/>
        <w:lvlJc w:val="left"/>
        <w:pPr>
          <w:tabs>
            <w:tab w:val="num" w:pos="7560"/>
          </w:tabs>
          <w:ind w:left="6624" w:hanging="1224"/>
        </w:pPr>
        <w:rPr>
          <w:rFonts w:hint="default"/>
        </w:rPr>
      </w:lvl>
    </w:lvlOverride>
    <w:lvlOverride w:ilvl="8">
      <w:lvl w:ilvl="8">
        <w:start w:val="1"/>
        <w:numFmt w:val="decimal"/>
        <w:lvlText w:val="%1.%2.%3.%4.%5.%6.%7.%8.%9."/>
        <w:lvlJc w:val="left"/>
        <w:pPr>
          <w:tabs>
            <w:tab w:val="num" w:pos="8280"/>
          </w:tabs>
          <w:ind w:left="7200" w:hanging="1440"/>
        </w:pPr>
        <w:rPr>
          <w:rFonts w:hint="default"/>
        </w:rPr>
      </w:lvl>
    </w:lvlOverride>
  </w:num>
  <w:num w:numId="2">
    <w:abstractNumId w:val="14"/>
  </w:num>
  <w:num w:numId="3">
    <w:abstractNumId w:val="26"/>
  </w:num>
  <w:num w:numId="4">
    <w:abstractNumId w:val="83"/>
  </w:num>
  <w:num w:numId="5">
    <w:abstractNumId w:val="113"/>
  </w:num>
  <w:num w:numId="6">
    <w:abstractNumId w:val="103"/>
  </w:num>
  <w:num w:numId="7">
    <w:abstractNumId w:val="93"/>
  </w:num>
  <w:num w:numId="8">
    <w:abstractNumId w:val="100"/>
  </w:num>
  <w:num w:numId="9">
    <w:abstractNumId w:val="104"/>
  </w:num>
  <w:num w:numId="10">
    <w:abstractNumId w:val="92"/>
  </w:num>
  <w:num w:numId="11">
    <w:abstractNumId w:val="67"/>
  </w:num>
  <w:num w:numId="12">
    <w:abstractNumId w:val="0"/>
  </w:num>
  <w:num w:numId="13">
    <w:abstractNumId w:val="66"/>
  </w:num>
  <w:num w:numId="14">
    <w:abstractNumId w:val="82"/>
  </w:num>
  <w:num w:numId="15">
    <w:abstractNumId w:val="94"/>
  </w:num>
  <w:num w:numId="16">
    <w:abstractNumId w:val="97"/>
  </w:num>
  <w:num w:numId="17">
    <w:abstractNumId w:val="95"/>
  </w:num>
  <w:num w:numId="18">
    <w:abstractNumId w:val="77"/>
  </w:num>
  <w:num w:numId="19">
    <w:abstractNumId w:val="65"/>
  </w:num>
  <w:num w:numId="20">
    <w:abstractNumId w:val="70"/>
  </w:num>
  <w:num w:numId="21">
    <w:abstractNumId w:val="110"/>
  </w:num>
  <w:num w:numId="22">
    <w:abstractNumId w:val="117"/>
  </w:num>
  <w:num w:numId="23">
    <w:abstractNumId w:val="114"/>
  </w:num>
  <w:num w:numId="24">
    <w:abstractNumId w:val="111"/>
  </w:num>
  <w:num w:numId="25">
    <w:abstractNumId w:val="85"/>
  </w:num>
  <w:num w:numId="26">
    <w:abstractNumId w:val="88"/>
  </w:num>
  <w:num w:numId="27">
    <w:abstractNumId w:val="79"/>
  </w:num>
  <w:num w:numId="28">
    <w:abstractNumId w:val="101"/>
  </w:num>
  <w:num w:numId="29">
    <w:abstractNumId w:val="118"/>
  </w:num>
  <w:num w:numId="30">
    <w:abstractNumId w:val="116"/>
  </w:num>
  <w:num w:numId="31">
    <w:abstractNumId w:val="84"/>
  </w:num>
  <w:num w:numId="32">
    <w:abstractNumId w:val="71"/>
  </w:num>
  <w:num w:numId="33">
    <w:abstractNumId w:val="1"/>
  </w:num>
  <w:num w:numId="34">
    <w:abstractNumId w:val="6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7"/>
  <w:displayBackgroundShape/>
  <w:embedSystemFonts/>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en-AU" w:vendorID="64" w:dllVersion="131078" w:nlCheck="1" w:checkStyle="1"/>
  <w:activeWritingStyle w:appName="MSWord" w:lang="en-GB" w:vendorID="64" w:dllVersion="4096" w:nlCheck="1" w:checkStyle="0"/>
  <w:activeWritingStyle w:appName="MSWord" w:lang="en-US" w:vendorID="64" w:dllVersion="4096" w:nlCheck="1" w:checkStyle="0"/>
  <w:proofState w:spelling="clean" w:grammar="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fill="f" fillcolor="white" stroke="f">
      <v:fill color="white" on="f"/>
      <v:stroke on="f"/>
      <v:shadow color="black" opacity="49151f" offset=".74833mm,.74833mm"/>
      <v:textbox inset=",7.2pt,,7.2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67B"/>
    <w:rsid w:val="0000087A"/>
    <w:rsid w:val="000010CA"/>
    <w:rsid w:val="00002287"/>
    <w:rsid w:val="000034F8"/>
    <w:rsid w:val="0000406A"/>
    <w:rsid w:val="0000420B"/>
    <w:rsid w:val="000047D6"/>
    <w:rsid w:val="000076D3"/>
    <w:rsid w:val="00011153"/>
    <w:rsid w:val="00011269"/>
    <w:rsid w:val="0001180E"/>
    <w:rsid w:val="00012119"/>
    <w:rsid w:val="000125B3"/>
    <w:rsid w:val="00012DE2"/>
    <w:rsid w:val="00013B17"/>
    <w:rsid w:val="000148CB"/>
    <w:rsid w:val="00014C73"/>
    <w:rsid w:val="00015097"/>
    <w:rsid w:val="0001522A"/>
    <w:rsid w:val="000170B3"/>
    <w:rsid w:val="000203FF"/>
    <w:rsid w:val="0002111A"/>
    <w:rsid w:val="00021262"/>
    <w:rsid w:val="00021279"/>
    <w:rsid w:val="00023374"/>
    <w:rsid w:val="0002365C"/>
    <w:rsid w:val="00026546"/>
    <w:rsid w:val="00026CFA"/>
    <w:rsid w:val="00027B79"/>
    <w:rsid w:val="00030919"/>
    <w:rsid w:val="000341F2"/>
    <w:rsid w:val="00034AF5"/>
    <w:rsid w:val="0003617A"/>
    <w:rsid w:val="00036B24"/>
    <w:rsid w:val="000373A6"/>
    <w:rsid w:val="000373BB"/>
    <w:rsid w:val="00040332"/>
    <w:rsid w:val="00041651"/>
    <w:rsid w:val="000429B2"/>
    <w:rsid w:val="000433A6"/>
    <w:rsid w:val="000448B5"/>
    <w:rsid w:val="00044B3C"/>
    <w:rsid w:val="00044F85"/>
    <w:rsid w:val="00045B5D"/>
    <w:rsid w:val="00047C77"/>
    <w:rsid w:val="0005042B"/>
    <w:rsid w:val="00050FCE"/>
    <w:rsid w:val="00052352"/>
    <w:rsid w:val="000532C8"/>
    <w:rsid w:val="000534E3"/>
    <w:rsid w:val="0005534F"/>
    <w:rsid w:val="00055C9E"/>
    <w:rsid w:val="00057E0A"/>
    <w:rsid w:val="00060D3D"/>
    <w:rsid w:val="00061B26"/>
    <w:rsid w:val="00063327"/>
    <w:rsid w:val="000640FF"/>
    <w:rsid w:val="00065575"/>
    <w:rsid w:val="00065576"/>
    <w:rsid w:val="000668A7"/>
    <w:rsid w:val="00067D73"/>
    <w:rsid w:val="0007126F"/>
    <w:rsid w:val="00073704"/>
    <w:rsid w:val="00073E1C"/>
    <w:rsid w:val="0007419D"/>
    <w:rsid w:val="00074543"/>
    <w:rsid w:val="00074C87"/>
    <w:rsid w:val="000761EA"/>
    <w:rsid w:val="0008207B"/>
    <w:rsid w:val="00082454"/>
    <w:rsid w:val="000824D3"/>
    <w:rsid w:val="00082E9E"/>
    <w:rsid w:val="00084225"/>
    <w:rsid w:val="0008484F"/>
    <w:rsid w:val="00084AB9"/>
    <w:rsid w:val="00085231"/>
    <w:rsid w:val="00087748"/>
    <w:rsid w:val="00087ABD"/>
    <w:rsid w:val="000904D4"/>
    <w:rsid w:val="00090504"/>
    <w:rsid w:val="00090795"/>
    <w:rsid w:val="00092E91"/>
    <w:rsid w:val="00093457"/>
    <w:rsid w:val="00095383"/>
    <w:rsid w:val="00096509"/>
    <w:rsid w:val="000966F7"/>
    <w:rsid w:val="0009708A"/>
    <w:rsid w:val="000971F8"/>
    <w:rsid w:val="0009768E"/>
    <w:rsid w:val="000A07E3"/>
    <w:rsid w:val="000A0CB9"/>
    <w:rsid w:val="000A182B"/>
    <w:rsid w:val="000A3295"/>
    <w:rsid w:val="000A4E53"/>
    <w:rsid w:val="000A59FE"/>
    <w:rsid w:val="000A6FF5"/>
    <w:rsid w:val="000A79E7"/>
    <w:rsid w:val="000A7FA4"/>
    <w:rsid w:val="000B1BC2"/>
    <w:rsid w:val="000B1C7B"/>
    <w:rsid w:val="000B1D05"/>
    <w:rsid w:val="000B2BEA"/>
    <w:rsid w:val="000B376E"/>
    <w:rsid w:val="000B3AAD"/>
    <w:rsid w:val="000B4188"/>
    <w:rsid w:val="000B5BE6"/>
    <w:rsid w:val="000B5F60"/>
    <w:rsid w:val="000B6764"/>
    <w:rsid w:val="000B70E4"/>
    <w:rsid w:val="000C0D5F"/>
    <w:rsid w:val="000C1E17"/>
    <w:rsid w:val="000C2A62"/>
    <w:rsid w:val="000C44F6"/>
    <w:rsid w:val="000C4739"/>
    <w:rsid w:val="000C4A3A"/>
    <w:rsid w:val="000C4D2D"/>
    <w:rsid w:val="000C659F"/>
    <w:rsid w:val="000C6FE6"/>
    <w:rsid w:val="000C7B66"/>
    <w:rsid w:val="000C7FBF"/>
    <w:rsid w:val="000D0179"/>
    <w:rsid w:val="000D135B"/>
    <w:rsid w:val="000D1C8C"/>
    <w:rsid w:val="000D2079"/>
    <w:rsid w:val="000D20F4"/>
    <w:rsid w:val="000D308D"/>
    <w:rsid w:val="000D3331"/>
    <w:rsid w:val="000D3C18"/>
    <w:rsid w:val="000D64B2"/>
    <w:rsid w:val="000E04E5"/>
    <w:rsid w:val="000E36F2"/>
    <w:rsid w:val="000E74E7"/>
    <w:rsid w:val="000E765F"/>
    <w:rsid w:val="000E770D"/>
    <w:rsid w:val="000F0F9A"/>
    <w:rsid w:val="000F2009"/>
    <w:rsid w:val="000F211E"/>
    <w:rsid w:val="000F2E84"/>
    <w:rsid w:val="000F444B"/>
    <w:rsid w:val="000F59B6"/>
    <w:rsid w:val="000F60ED"/>
    <w:rsid w:val="000F6724"/>
    <w:rsid w:val="000F699D"/>
    <w:rsid w:val="000F739A"/>
    <w:rsid w:val="0010091B"/>
    <w:rsid w:val="00101112"/>
    <w:rsid w:val="00102AC0"/>
    <w:rsid w:val="00102EB8"/>
    <w:rsid w:val="00102FE4"/>
    <w:rsid w:val="001034FA"/>
    <w:rsid w:val="001038E9"/>
    <w:rsid w:val="00107009"/>
    <w:rsid w:val="001111E6"/>
    <w:rsid w:val="001126EB"/>
    <w:rsid w:val="00113C91"/>
    <w:rsid w:val="001146C6"/>
    <w:rsid w:val="00114810"/>
    <w:rsid w:val="00114AB3"/>
    <w:rsid w:val="00114C9C"/>
    <w:rsid w:val="00116AA4"/>
    <w:rsid w:val="00116E18"/>
    <w:rsid w:val="001205D3"/>
    <w:rsid w:val="001212D8"/>
    <w:rsid w:val="00121E37"/>
    <w:rsid w:val="00121F7A"/>
    <w:rsid w:val="00123081"/>
    <w:rsid w:val="0012349C"/>
    <w:rsid w:val="00124220"/>
    <w:rsid w:val="00124839"/>
    <w:rsid w:val="00126B6E"/>
    <w:rsid w:val="00126EB1"/>
    <w:rsid w:val="00130131"/>
    <w:rsid w:val="00131F0B"/>
    <w:rsid w:val="001330B4"/>
    <w:rsid w:val="00134820"/>
    <w:rsid w:val="0013549B"/>
    <w:rsid w:val="00135B0A"/>
    <w:rsid w:val="001368C4"/>
    <w:rsid w:val="00136E06"/>
    <w:rsid w:val="0013743D"/>
    <w:rsid w:val="001377EC"/>
    <w:rsid w:val="001409B7"/>
    <w:rsid w:val="00142B9F"/>
    <w:rsid w:val="00143247"/>
    <w:rsid w:val="00144D69"/>
    <w:rsid w:val="00144E0A"/>
    <w:rsid w:val="001452C1"/>
    <w:rsid w:val="00145A9B"/>
    <w:rsid w:val="00146DCD"/>
    <w:rsid w:val="001479FA"/>
    <w:rsid w:val="00147B23"/>
    <w:rsid w:val="00147C01"/>
    <w:rsid w:val="00150662"/>
    <w:rsid w:val="001507D1"/>
    <w:rsid w:val="00151FCE"/>
    <w:rsid w:val="001552ED"/>
    <w:rsid w:val="00155535"/>
    <w:rsid w:val="001564AE"/>
    <w:rsid w:val="00157265"/>
    <w:rsid w:val="00157511"/>
    <w:rsid w:val="0016271F"/>
    <w:rsid w:val="00162B0A"/>
    <w:rsid w:val="00163304"/>
    <w:rsid w:val="00163812"/>
    <w:rsid w:val="00170DD7"/>
    <w:rsid w:val="00171C8C"/>
    <w:rsid w:val="00172346"/>
    <w:rsid w:val="001740A6"/>
    <w:rsid w:val="00174158"/>
    <w:rsid w:val="001752AF"/>
    <w:rsid w:val="001760B8"/>
    <w:rsid w:val="00176893"/>
    <w:rsid w:val="00177790"/>
    <w:rsid w:val="00177852"/>
    <w:rsid w:val="00177D68"/>
    <w:rsid w:val="00183679"/>
    <w:rsid w:val="001837A1"/>
    <w:rsid w:val="00183E86"/>
    <w:rsid w:val="00184169"/>
    <w:rsid w:val="00185A28"/>
    <w:rsid w:val="001861A8"/>
    <w:rsid w:val="001862FB"/>
    <w:rsid w:val="0018677A"/>
    <w:rsid w:val="00186B62"/>
    <w:rsid w:val="001875D1"/>
    <w:rsid w:val="001875E0"/>
    <w:rsid w:val="00187FD2"/>
    <w:rsid w:val="00190F10"/>
    <w:rsid w:val="00191AD5"/>
    <w:rsid w:val="00192520"/>
    <w:rsid w:val="00193845"/>
    <w:rsid w:val="00193A64"/>
    <w:rsid w:val="00193DB8"/>
    <w:rsid w:val="00194853"/>
    <w:rsid w:val="00194B52"/>
    <w:rsid w:val="00194CCE"/>
    <w:rsid w:val="00196851"/>
    <w:rsid w:val="00197485"/>
    <w:rsid w:val="001978C0"/>
    <w:rsid w:val="001A02D8"/>
    <w:rsid w:val="001A1B9C"/>
    <w:rsid w:val="001A3382"/>
    <w:rsid w:val="001A5ACE"/>
    <w:rsid w:val="001A75D5"/>
    <w:rsid w:val="001B0872"/>
    <w:rsid w:val="001B1143"/>
    <w:rsid w:val="001B26C4"/>
    <w:rsid w:val="001B2A0D"/>
    <w:rsid w:val="001B30C2"/>
    <w:rsid w:val="001B3C9D"/>
    <w:rsid w:val="001B503F"/>
    <w:rsid w:val="001B51B4"/>
    <w:rsid w:val="001B5F98"/>
    <w:rsid w:val="001B61B1"/>
    <w:rsid w:val="001B6B45"/>
    <w:rsid w:val="001C0141"/>
    <w:rsid w:val="001C0224"/>
    <w:rsid w:val="001C095A"/>
    <w:rsid w:val="001C3AD8"/>
    <w:rsid w:val="001C4577"/>
    <w:rsid w:val="001C5B7A"/>
    <w:rsid w:val="001C65FA"/>
    <w:rsid w:val="001C6600"/>
    <w:rsid w:val="001C6B37"/>
    <w:rsid w:val="001C6B3C"/>
    <w:rsid w:val="001C6DE9"/>
    <w:rsid w:val="001C73C5"/>
    <w:rsid w:val="001C76E5"/>
    <w:rsid w:val="001D058F"/>
    <w:rsid w:val="001D0CE5"/>
    <w:rsid w:val="001D2EC4"/>
    <w:rsid w:val="001D4DF9"/>
    <w:rsid w:val="001D4E05"/>
    <w:rsid w:val="001D5616"/>
    <w:rsid w:val="001D682B"/>
    <w:rsid w:val="001E210E"/>
    <w:rsid w:val="001E21C8"/>
    <w:rsid w:val="001E2EB0"/>
    <w:rsid w:val="001E3BCD"/>
    <w:rsid w:val="001E41B9"/>
    <w:rsid w:val="001E4D6A"/>
    <w:rsid w:val="001E573A"/>
    <w:rsid w:val="001E6719"/>
    <w:rsid w:val="001E74E7"/>
    <w:rsid w:val="001E795F"/>
    <w:rsid w:val="001E7BA0"/>
    <w:rsid w:val="001F0176"/>
    <w:rsid w:val="001F1080"/>
    <w:rsid w:val="001F1324"/>
    <w:rsid w:val="001F2479"/>
    <w:rsid w:val="001F34C7"/>
    <w:rsid w:val="001F37C7"/>
    <w:rsid w:val="001F3941"/>
    <w:rsid w:val="001F3B98"/>
    <w:rsid w:val="001F42C5"/>
    <w:rsid w:val="001F7437"/>
    <w:rsid w:val="00200391"/>
    <w:rsid w:val="002014E5"/>
    <w:rsid w:val="002017B9"/>
    <w:rsid w:val="00202835"/>
    <w:rsid w:val="00203BAD"/>
    <w:rsid w:val="002041FC"/>
    <w:rsid w:val="00205552"/>
    <w:rsid w:val="00205A50"/>
    <w:rsid w:val="0020688C"/>
    <w:rsid w:val="00211587"/>
    <w:rsid w:val="00211F0E"/>
    <w:rsid w:val="00212917"/>
    <w:rsid w:val="00213283"/>
    <w:rsid w:val="00213E1F"/>
    <w:rsid w:val="00214657"/>
    <w:rsid w:val="00220910"/>
    <w:rsid w:val="00221E4C"/>
    <w:rsid w:val="002236BC"/>
    <w:rsid w:val="00223A5E"/>
    <w:rsid w:val="002276F4"/>
    <w:rsid w:val="00232119"/>
    <w:rsid w:val="00232B64"/>
    <w:rsid w:val="002338FC"/>
    <w:rsid w:val="00233BC8"/>
    <w:rsid w:val="00240320"/>
    <w:rsid w:val="002417AC"/>
    <w:rsid w:val="002419D1"/>
    <w:rsid w:val="00243735"/>
    <w:rsid w:val="00243EA3"/>
    <w:rsid w:val="00244CF5"/>
    <w:rsid w:val="002467D8"/>
    <w:rsid w:val="00246D52"/>
    <w:rsid w:val="002474E8"/>
    <w:rsid w:val="0024787F"/>
    <w:rsid w:val="00247F63"/>
    <w:rsid w:val="00251D83"/>
    <w:rsid w:val="00253466"/>
    <w:rsid w:val="00253C85"/>
    <w:rsid w:val="0025439C"/>
    <w:rsid w:val="00254E63"/>
    <w:rsid w:val="00256CE6"/>
    <w:rsid w:val="00257F74"/>
    <w:rsid w:val="002602B0"/>
    <w:rsid w:val="0026154C"/>
    <w:rsid w:val="00261917"/>
    <w:rsid w:val="00261CD1"/>
    <w:rsid w:val="00262B08"/>
    <w:rsid w:val="00262D11"/>
    <w:rsid w:val="00263CE0"/>
    <w:rsid w:val="0026411A"/>
    <w:rsid w:val="002669E1"/>
    <w:rsid w:val="00266D42"/>
    <w:rsid w:val="00267F0C"/>
    <w:rsid w:val="00270447"/>
    <w:rsid w:val="00270CA7"/>
    <w:rsid w:val="00270CC8"/>
    <w:rsid w:val="00271EDF"/>
    <w:rsid w:val="002733D5"/>
    <w:rsid w:val="00273A59"/>
    <w:rsid w:val="00273D82"/>
    <w:rsid w:val="00274A7F"/>
    <w:rsid w:val="00274E6B"/>
    <w:rsid w:val="00275D2E"/>
    <w:rsid w:val="0027618D"/>
    <w:rsid w:val="00276BD3"/>
    <w:rsid w:val="00280E1D"/>
    <w:rsid w:val="002818E6"/>
    <w:rsid w:val="00282584"/>
    <w:rsid w:val="00282592"/>
    <w:rsid w:val="0028283B"/>
    <w:rsid w:val="002828B1"/>
    <w:rsid w:val="00283DED"/>
    <w:rsid w:val="00283F78"/>
    <w:rsid w:val="00285C9F"/>
    <w:rsid w:val="002873B7"/>
    <w:rsid w:val="00287CA4"/>
    <w:rsid w:val="00290B90"/>
    <w:rsid w:val="00291289"/>
    <w:rsid w:val="0029167B"/>
    <w:rsid w:val="002927D1"/>
    <w:rsid w:val="00292837"/>
    <w:rsid w:val="00293BA8"/>
    <w:rsid w:val="002949FD"/>
    <w:rsid w:val="00296233"/>
    <w:rsid w:val="00297E3A"/>
    <w:rsid w:val="002A2305"/>
    <w:rsid w:val="002A2433"/>
    <w:rsid w:val="002A26BF"/>
    <w:rsid w:val="002A2A45"/>
    <w:rsid w:val="002A2C78"/>
    <w:rsid w:val="002A332E"/>
    <w:rsid w:val="002A3F6D"/>
    <w:rsid w:val="002A402B"/>
    <w:rsid w:val="002A6304"/>
    <w:rsid w:val="002A64F0"/>
    <w:rsid w:val="002A76F4"/>
    <w:rsid w:val="002B15C1"/>
    <w:rsid w:val="002B20C9"/>
    <w:rsid w:val="002B27B3"/>
    <w:rsid w:val="002B3145"/>
    <w:rsid w:val="002B32FD"/>
    <w:rsid w:val="002B40FA"/>
    <w:rsid w:val="002B658A"/>
    <w:rsid w:val="002B6B3D"/>
    <w:rsid w:val="002B7427"/>
    <w:rsid w:val="002C0C2E"/>
    <w:rsid w:val="002C0E17"/>
    <w:rsid w:val="002C0FC4"/>
    <w:rsid w:val="002C1181"/>
    <w:rsid w:val="002C1A36"/>
    <w:rsid w:val="002C1CDC"/>
    <w:rsid w:val="002C29E3"/>
    <w:rsid w:val="002C5AB5"/>
    <w:rsid w:val="002C6F02"/>
    <w:rsid w:val="002D0424"/>
    <w:rsid w:val="002D3FB5"/>
    <w:rsid w:val="002D447E"/>
    <w:rsid w:val="002D52DC"/>
    <w:rsid w:val="002D5402"/>
    <w:rsid w:val="002D5BA3"/>
    <w:rsid w:val="002D5BDF"/>
    <w:rsid w:val="002D6AD0"/>
    <w:rsid w:val="002E2EB0"/>
    <w:rsid w:val="002E31D6"/>
    <w:rsid w:val="002E4126"/>
    <w:rsid w:val="002E542E"/>
    <w:rsid w:val="002E54FA"/>
    <w:rsid w:val="002E609D"/>
    <w:rsid w:val="002F0163"/>
    <w:rsid w:val="002F052E"/>
    <w:rsid w:val="002F0712"/>
    <w:rsid w:val="002F0FDF"/>
    <w:rsid w:val="002F1AE4"/>
    <w:rsid w:val="002F227D"/>
    <w:rsid w:val="002F30A7"/>
    <w:rsid w:val="002F3AB1"/>
    <w:rsid w:val="002F4440"/>
    <w:rsid w:val="002F4DF4"/>
    <w:rsid w:val="002F6A4E"/>
    <w:rsid w:val="00300ECD"/>
    <w:rsid w:val="00301E07"/>
    <w:rsid w:val="00301ED2"/>
    <w:rsid w:val="0030252C"/>
    <w:rsid w:val="0030318F"/>
    <w:rsid w:val="003034E7"/>
    <w:rsid w:val="00303BF3"/>
    <w:rsid w:val="00304903"/>
    <w:rsid w:val="003059B2"/>
    <w:rsid w:val="00305BA6"/>
    <w:rsid w:val="003102A0"/>
    <w:rsid w:val="00310523"/>
    <w:rsid w:val="003114F5"/>
    <w:rsid w:val="00313984"/>
    <w:rsid w:val="00314629"/>
    <w:rsid w:val="0031477D"/>
    <w:rsid w:val="00315276"/>
    <w:rsid w:val="00315341"/>
    <w:rsid w:val="0031583A"/>
    <w:rsid w:val="00317AC1"/>
    <w:rsid w:val="003201C4"/>
    <w:rsid w:val="00321617"/>
    <w:rsid w:val="00321D59"/>
    <w:rsid w:val="00323207"/>
    <w:rsid w:val="00323622"/>
    <w:rsid w:val="00323634"/>
    <w:rsid w:val="00323AAC"/>
    <w:rsid w:val="0032489B"/>
    <w:rsid w:val="00325353"/>
    <w:rsid w:val="0032753C"/>
    <w:rsid w:val="003309D2"/>
    <w:rsid w:val="00331EA1"/>
    <w:rsid w:val="00334D10"/>
    <w:rsid w:val="0033609B"/>
    <w:rsid w:val="00336C4C"/>
    <w:rsid w:val="00337A83"/>
    <w:rsid w:val="00337B68"/>
    <w:rsid w:val="00337CFE"/>
    <w:rsid w:val="00337F0D"/>
    <w:rsid w:val="00342D19"/>
    <w:rsid w:val="00342E67"/>
    <w:rsid w:val="00344940"/>
    <w:rsid w:val="003455A5"/>
    <w:rsid w:val="003463D5"/>
    <w:rsid w:val="00346572"/>
    <w:rsid w:val="00347408"/>
    <w:rsid w:val="00351637"/>
    <w:rsid w:val="00351A17"/>
    <w:rsid w:val="00353373"/>
    <w:rsid w:val="00353E27"/>
    <w:rsid w:val="00354571"/>
    <w:rsid w:val="003552E9"/>
    <w:rsid w:val="0035797D"/>
    <w:rsid w:val="00360897"/>
    <w:rsid w:val="00361397"/>
    <w:rsid w:val="0036369B"/>
    <w:rsid w:val="00364326"/>
    <w:rsid w:val="003648A1"/>
    <w:rsid w:val="00365FD5"/>
    <w:rsid w:val="003662D6"/>
    <w:rsid w:val="00366792"/>
    <w:rsid w:val="0036690C"/>
    <w:rsid w:val="00366A77"/>
    <w:rsid w:val="00370A27"/>
    <w:rsid w:val="0037197C"/>
    <w:rsid w:val="003722BC"/>
    <w:rsid w:val="00372604"/>
    <w:rsid w:val="0037277A"/>
    <w:rsid w:val="00372BB5"/>
    <w:rsid w:val="00372C72"/>
    <w:rsid w:val="00374472"/>
    <w:rsid w:val="003763C6"/>
    <w:rsid w:val="003812F9"/>
    <w:rsid w:val="003815A9"/>
    <w:rsid w:val="00381FEF"/>
    <w:rsid w:val="00383649"/>
    <w:rsid w:val="00383894"/>
    <w:rsid w:val="0038455A"/>
    <w:rsid w:val="0038487D"/>
    <w:rsid w:val="00385B13"/>
    <w:rsid w:val="00385E4A"/>
    <w:rsid w:val="003870C5"/>
    <w:rsid w:val="00387800"/>
    <w:rsid w:val="0038792C"/>
    <w:rsid w:val="00387CA2"/>
    <w:rsid w:val="00390B56"/>
    <w:rsid w:val="00391B05"/>
    <w:rsid w:val="0039219E"/>
    <w:rsid w:val="0039319D"/>
    <w:rsid w:val="00393F1B"/>
    <w:rsid w:val="003941F6"/>
    <w:rsid w:val="00395543"/>
    <w:rsid w:val="00396D05"/>
    <w:rsid w:val="00397150"/>
    <w:rsid w:val="003A0D36"/>
    <w:rsid w:val="003A1031"/>
    <w:rsid w:val="003A3312"/>
    <w:rsid w:val="003A3EF5"/>
    <w:rsid w:val="003A5A43"/>
    <w:rsid w:val="003A5D9C"/>
    <w:rsid w:val="003A664F"/>
    <w:rsid w:val="003B0913"/>
    <w:rsid w:val="003B1A44"/>
    <w:rsid w:val="003B1B65"/>
    <w:rsid w:val="003B1DA3"/>
    <w:rsid w:val="003B1EA7"/>
    <w:rsid w:val="003B225B"/>
    <w:rsid w:val="003B2864"/>
    <w:rsid w:val="003B2953"/>
    <w:rsid w:val="003B339C"/>
    <w:rsid w:val="003B4EFD"/>
    <w:rsid w:val="003B534A"/>
    <w:rsid w:val="003B5FDE"/>
    <w:rsid w:val="003B6E11"/>
    <w:rsid w:val="003B7190"/>
    <w:rsid w:val="003C0A38"/>
    <w:rsid w:val="003C0D8E"/>
    <w:rsid w:val="003D05FA"/>
    <w:rsid w:val="003D0609"/>
    <w:rsid w:val="003D0DE1"/>
    <w:rsid w:val="003D1147"/>
    <w:rsid w:val="003D1457"/>
    <w:rsid w:val="003D1EA0"/>
    <w:rsid w:val="003D206A"/>
    <w:rsid w:val="003D375C"/>
    <w:rsid w:val="003D601B"/>
    <w:rsid w:val="003D6824"/>
    <w:rsid w:val="003D6B12"/>
    <w:rsid w:val="003D7D11"/>
    <w:rsid w:val="003E6C7A"/>
    <w:rsid w:val="003E7160"/>
    <w:rsid w:val="003E7CB0"/>
    <w:rsid w:val="003F0133"/>
    <w:rsid w:val="003F02DF"/>
    <w:rsid w:val="003F21AA"/>
    <w:rsid w:val="003F323F"/>
    <w:rsid w:val="003F4842"/>
    <w:rsid w:val="003F4F84"/>
    <w:rsid w:val="003F5BB6"/>
    <w:rsid w:val="003F747B"/>
    <w:rsid w:val="003F797B"/>
    <w:rsid w:val="003F7B83"/>
    <w:rsid w:val="00400579"/>
    <w:rsid w:val="004019E1"/>
    <w:rsid w:val="00402B1C"/>
    <w:rsid w:val="00403AAB"/>
    <w:rsid w:val="00403DBD"/>
    <w:rsid w:val="0040428A"/>
    <w:rsid w:val="00405966"/>
    <w:rsid w:val="0040607C"/>
    <w:rsid w:val="00407029"/>
    <w:rsid w:val="00410EDB"/>
    <w:rsid w:val="004119C8"/>
    <w:rsid w:val="00412180"/>
    <w:rsid w:val="00412CDC"/>
    <w:rsid w:val="00412F85"/>
    <w:rsid w:val="00413C5C"/>
    <w:rsid w:val="00414E59"/>
    <w:rsid w:val="00415AAB"/>
    <w:rsid w:val="00416431"/>
    <w:rsid w:val="00416BF4"/>
    <w:rsid w:val="00416D68"/>
    <w:rsid w:val="00417169"/>
    <w:rsid w:val="004214E7"/>
    <w:rsid w:val="00422D12"/>
    <w:rsid w:val="004236CC"/>
    <w:rsid w:val="00423F3A"/>
    <w:rsid w:val="00426629"/>
    <w:rsid w:val="004267B2"/>
    <w:rsid w:val="00426E4E"/>
    <w:rsid w:val="00427A97"/>
    <w:rsid w:val="0043289C"/>
    <w:rsid w:val="00433796"/>
    <w:rsid w:val="00434296"/>
    <w:rsid w:val="00434922"/>
    <w:rsid w:val="00434A84"/>
    <w:rsid w:val="00435DC8"/>
    <w:rsid w:val="004364DE"/>
    <w:rsid w:val="00437887"/>
    <w:rsid w:val="00440353"/>
    <w:rsid w:val="00440C67"/>
    <w:rsid w:val="0044166A"/>
    <w:rsid w:val="00442205"/>
    <w:rsid w:val="00442CC5"/>
    <w:rsid w:val="004436E1"/>
    <w:rsid w:val="00444DF9"/>
    <w:rsid w:val="0044743A"/>
    <w:rsid w:val="004479D8"/>
    <w:rsid w:val="00447BA1"/>
    <w:rsid w:val="00450D6A"/>
    <w:rsid w:val="00451590"/>
    <w:rsid w:val="00451803"/>
    <w:rsid w:val="004537F1"/>
    <w:rsid w:val="00454C7A"/>
    <w:rsid w:val="00456284"/>
    <w:rsid w:val="00456A9C"/>
    <w:rsid w:val="00461C36"/>
    <w:rsid w:val="004627CB"/>
    <w:rsid w:val="0046281A"/>
    <w:rsid w:val="00462D46"/>
    <w:rsid w:val="00464291"/>
    <w:rsid w:val="00464892"/>
    <w:rsid w:val="00464EFB"/>
    <w:rsid w:val="00464F89"/>
    <w:rsid w:val="00465ED4"/>
    <w:rsid w:val="004679A7"/>
    <w:rsid w:val="00467DA3"/>
    <w:rsid w:val="00470A60"/>
    <w:rsid w:val="004714A2"/>
    <w:rsid w:val="004740E4"/>
    <w:rsid w:val="00474E2D"/>
    <w:rsid w:val="00474F1B"/>
    <w:rsid w:val="0047513F"/>
    <w:rsid w:val="00475196"/>
    <w:rsid w:val="00475B2B"/>
    <w:rsid w:val="00476520"/>
    <w:rsid w:val="004772CF"/>
    <w:rsid w:val="0047785E"/>
    <w:rsid w:val="00477BC9"/>
    <w:rsid w:val="00477EC7"/>
    <w:rsid w:val="004808A5"/>
    <w:rsid w:val="00480F35"/>
    <w:rsid w:val="00482741"/>
    <w:rsid w:val="0048313F"/>
    <w:rsid w:val="0048332A"/>
    <w:rsid w:val="00483AF6"/>
    <w:rsid w:val="0048490D"/>
    <w:rsid w:val="00485FE3"/>
    <w:rsid w:val="00486A4B"/>
    <w:rsid w:val="00486BBA"/>
    <w:rsid w:val="0049041C"/>
    <w:rsid w:val="00490502"/>
    <w:rsid w:val="00490A76"/>
    <w:rsid w:val="004913BB"/>
    <w:rsid w:val="0049387A"/>
    <w:rsid w:val="0049473C"/>
    <w:rsid w:val="0049555C"/>
    <w:rsid w:val="00496E71"/>
    <w:rsid w:val="004A02D3"/>
    <w:rsid w:val="004A0848"/>
    <w:rsid w:val="004A2AB9"/>
    <w:rsid w:val="004A303C"/>
    <w:rsid w:val="004A4332"/>
    <w:rsid w:val="004A7D16"/>
    <w:rsid w:val="004B1E7A"/>
    <w:rsid w:val="004B2FC8"/>
    <w:rsid w:val="004B3864"/>
    <w:rsid w:val="004B391E"/>
    <w:rsid w:val="004B3BC8"/>
    <w:rsid w:val="004B4E90"/>
    <w:rsid w:val="004B54DD"/>
    <w:rsid w:val="004B56E9"/>
    <w:rsid w:val="004B5CC0"/>
    <w:rsid w:val="004B7445"/>
    <w:rsid w:val="004B7F26"/>
    <w:rsid w:val="004C2578"/>
    <w:rsid w:val="004C3467"/>
    <w:rsid w:val="004C40D4"/>
    <w:rsid w:val="004C5266"/>
    <w:rsid w:val="004C5D4B"/>
    <w:rsid w:val="004C60DC"/>
    <w:rsid w:val="004C6BDD"/>
    <w:rsid w:val="004C6CD9"/>
    <w:rsid w:val="004C71E4"/>
    <w:rsid w:val="004D1266"/>
    <w:rsid w:val="004D5A4A"/>
    <w:rsid w:val="004D5BFB"/>
    <w:rsid w:val="004D7031"/>
    <w:rsid w:val="004E0AC7"/>
    <w:rsid w:val="004E0F8E"/>
    <w:rsid w:val="004E1621"/>
    <w:rsid w:val="004E2460"/>
    <w:rsid w:val="004E28E3"/>
    <w:rsid w:val="004E2F22"/>
    <w:rsid w:val="004E3530"/>
    <w:rsid w:val="004E4A73"/>
    <w:rsid w:val="004E6D5F"/>
    <w:rsid w:val="004E7592"/>
    <w:rsid w:val="004F06DD"/>
    <w:rsid w:val="004F0F86"/>
    <w:rsid w:val="004F15BA"/>
    <w:rsid w:val="004F161F"/>
    <w:rsid w:val="004F1E91"/>
    <w:rsid w:val="004F1F50"/>
    <w:rsid w:val="004F27A8"/>
    <w:rsid w:val="004F2FD3"/>
    <w:rsid w:val="004F63B6"/>
    <w:rsid w:val="0050023D"/>
    <w:rsid w:val="005043E8"/>
    <w:rsid w:val="00504778"/>
    <w:rsid w:val="00504FBD"/>
    <w:rsid w:val="00505924"/>
    <w:rsid w:val="00505EE2"/>
    <w:rsid w:val="00507A6D"/>
    <w:rsid w:val="00507B8E"/>
    <w:rsid w:val="00511CD3"/>
    <w:rsid w:val="005128EA"/>
    <w:rsid w:val="0051485F"/>
    <w:rsid w:val="00515FD4"/>
    <w:rsid w:val="005163C9"/>
    <w:rsid w:val="005168E8"/>
    <w:rsid w:val="005203FC"/>
    <w:rsid w:val="00520CCA"/>
    <w:rsid w:val="00520F24"/>
    <w:rsid w:val="00523857"/>
    <w:rsid w:val="00524F5F"/>
    <w:rsid w:val="0052602B"/>
    <w:rsid w:val="00526844"/>
    <w:rsid w:val="00527079"/>
    <w:rsid w:val="0052781D"/>
    <w:rsid w:val="00532CD5"/>
    <w:rsid w:val="005331D9"/>
    <w:rsid w:val="005331F6"/>
    <w:rsid w:val="00535B1C"/>
    <w:rsid w:val="005409F7"/>
    <w:rsid w:val="00540BC9"/>
    <w:rsid w:val="005414A5"/>
    <w:rsid w:val="00541B33"/>
    <w:rsid w:val="00542EE7"/>
    <w:rsid w:val="00544523"/>
    <w:rsid w:val="00544540"/>
    <w:rsid w:val="00544FD1"/>
    <w:rsid w:val="00545F5B"/>
    <w:rsid w:val="00547907"/>
    <w:rsid w:val="0055181A"/>
    <w:rsid w:val="00551945"/>
    <w:rsid w:val="00551CFE"/>
    <w:rsid w:val="00552385"/>
    <w:rsid w:val="00552C33"/>
    <w:rsid w:val="005535D2"/>
    <w:rsid w:val="005549D5"/>
    <w:rsid w:val="00554F97"/>
    <w:rsid w:val="00556874"/>
    <w:rsid w:val="00562473"/>
    <w:rsid w:val="00563A1C"/>
    <w:rsid w:val="0056750E"/>
    <w:rsid w:val="00570820"/>
    <w:rsid w:val="005715B2"/>
    <w:rsid w:val="00571F9A"/>
    <w:rsid w:val="005722EA"/>
    <w:rsid w:val="0057261C"/>
    <w:rsid w:val="005730FD"/>
    <w:rsid w:val="00581EC1"/>
    <w:rsid w:val="0058278D"/>
    <w:rsid w:val="00584F0F"/>
    <w:rsid w:val="00585613"/>
    <w:rsid w:val="00585F40"/>
    <w:rsid w:val="00586344"/>
    <w:rsid w:val="00587658"/>
    <w:rsid w:val="00590793"/>
    <w:rsid w:val="00590890"/>
    <w:rsid w:val="00591797"/>
    <w:rsid w:val="0059469A"/>
    <w:rsid w:val="00594C58"/>
    <w:rsid w:val="00594D52"/>
    <w:rsid w:val="0059542E"/>
    <w:rsid w:val="0059567F"/>
    <w:rsid w:val="005965FE"/>
    <w:rsid w:val="0059677F"/>
    <w:rsid w:val="005A0257"/>
    <w:rsid w:val="005A2D91"/>
    <w:rsid w:val="005A42E8"/>
    <w:rsid w:val="005A43F7"/>
    <w:rsid w:val="005A4B19"/>
    <w:rsid w:val="005A5590"/>
    <w:rsid w:val="005A5DC5"/>
    <w:rsid w:val="005A62B4"/>
    <w:rsid w:val="005A6DF1"/>
    <w:rsid w:val="005B0F04"/>
    <w:rsid w:val="005B1756"/>
    <w:rsid w:val="005B1C05"/>
    <w:rsid w:val="005B2D20"/>
    <w:rsid w:val="005B3FD4"/>
    <w:rsid w:val="005B6241"/>
    <w:rsid w:val="005C06F7"/>
    <w:rsid w:val="005C0F93"/>
    <w:rsid w:val="005C23B6"/>
    <w:rsid w:val="005C24F6"/>
    <w:rsid w:val="005C3DF6"/>
    <w:rsid w:val="005C5CA4"/>
    <w:rsid w:val="005C6032"/>
    <w:rsid w:val="005C60D8"/>
    <w:rsid w:val="005C638A"/>
    <w:rsid w:val="005C6843"/>
    <w:rsid w:val="005C7061"/>
    <w:rsid w:val="005C7E58"/>
    <w:rsid w:val="005D054B"/>
    <w:rsid w:val="005D1D22"/>
    <w:rsid w:val="005D1E7C"/>
    <w:rsid w:val="005D3BEE"/>
    <w:rsid w:val="005D3EC8"/>
    <w:rsid w:val="005D42D4"/>
    <w:rsid w:val="005D46EA"/>
    <w:rsid w:val="005D4EE9"/>
    <w:rsid w:val="005D5F8D"/>
    <w:rsid w:val="005E0321"/>
    <w:rsid w:val="005E21A2"/>
    <w:rsid w:val="005E2868"/>
    <w:rsid w:val="005E57F9"/>
    <w:rsid w:val="005E6C5A"/>
    <w:rsid w:val="005E7A71"/>
    <w:rsid w:val="005F0E2D"/>
    <w:rsid w:val="005F11DA"/>
    <w:rsid w:val="005F21A1"/>
    <w:rsid w:val="005F2B13"/>
    <w:rsid w:val="005F3203"/>
    <w:rsid w:val="005F3398"/>
    <w:rsid w:val="005F3DC1"/>
    <w:rsid w:val="005F4885"/>
    <w:rsid w:val="005F5480"/>
    <w:rsid w:val="005F5C03"/>
    <w:rsid w:val="005F5FEB"/>
    <w:rsid w:val="005F7A0C"/>
    <w:rsid w:val="005F7F49"/>
    <w:rsid w:val="00600179"/>
    <w:rsid w:val="00600ACE"/>
    <w:rsid w:val="006016ED"/>
    <w:rsid w:val="006025EF"/>
    <w:rsid w:val="006034FA"/>
    <w:rsid w:val="00603879"/>
    <w:rsid w:val="00603CB7"/>
    <w:rsid w:val="006050C8"/>
    <w:rsid w:val="00605281"/>
    <w:rsid w:val="00611E82"/>
    <w:rsid w:val="00612663"/>
    <w:rsid w:val="006133C5"/>
    <w:rsid w:val="00615D3A"/>
    <w:rsid w:val="00617411"/>
    <w:rsid w:val="00621101"/>
    <w:rsid w:val="006216EA"/>
    <w:rsid w:val="00621BE2"/>
    <w:rsid w:val="00621C07"/>
    <w:rsid w:val="00624DCF"/>
    <w:rsid w:val="00624EBA"/>
    <w:rsid w:val="0062667F"/>
    <w:rsid w:val="00626B57"/>
    <w:rsid w:val="00626F19"/>
    <w:rsid w:val="00627C07"/>
    <w:rsid w:val="00627FF3"/>
    <w:rsid w:val="00632589"/>
    <w:rsid w:val="006327F2"/>
    <w:rsid w:val="00632E19"/>
    <w:rsid w:val="00633CA7"/>
    <w:rsid w:val="00633F14"/>
    <w:rsid w:val="00633F1A"/>
    <w:rsid w:val="006346EF"/>
    <w:rsid w:val="0063493F"/>
    <w:rsid w:val="00635260"/>
    <w:rsid w:val="00635527"/>
    <w:rsid w:val="00636592"/>
    <w:rsid w:val="006367BC"/>
    <w:rsid w:val="006369F9"/>
    <w:rsid w:val="00636DF9"/>
    <w:rsid w:val="006374EB"/>
    <w:rsid w:val="00637A29"/>
    <w:rsid w:val="00637C8A"/>
    <w:rsid w:val="006410A9"/>
    <w:rsid w:val="00641180"/>
    <w:rsid w:val="00641A5B"/>
    <w:rsid w:val="00642F59"/>
    <w:rsid w:val="00643FD7"/>
    <w:rsid w:val="00645C09"/>
    <w:rsid w:val="00645D6E"/>
    <w:rsid w:val="00646974"/>
    <w:rsid w:val="00646BB7"/>
    <w:rsid w:val="006522AF"/>
    <w:rsid w:val="00652647"/>
    <w:rsid w:val="006540F9"/>
    <w:rsid w:val="00656184"/>
    <w:rsid w:val="00657FFA"/>
    <w:rsid w:val="006606CC"/>
    <w:rsid w:val="006612CE"/>
    <w:rsid w:val="00662FED"/>
    <w:rsid w:val="00663767"/>
    <w:rsid w:val="00664E2C"/>
    <w:rsid w:val="00665348"/>
    <w:rsid w:val="0066684B"/>
    <w:rsid w:val="00666DBE"/>
    <w:rsid w:val="00670258"/>
    <w:rsid w:val="0067162D"/>
    <w:rsid w:val="00671801"/>
    <w:rsid w:val="00672882"/>
    <w:rsid w:val="00672AB2"/>
    <w:rsid w:val="0067300F"/>
    <w:rsid w:val="00673EC9"/>
    <w:rsid w:val="00674945"/>
    <w:rsid w:val="00675465"/>
    <w:rsid w:val="0067560D"/>
    <w:rsid w:val="006804D8"/>
    <w:rsid w:val="006811A6"/>
    <w:rsid w:val="00682F87"/>
    <w:rsid w:val="00683243"/>
    <w:rsid w:val="006863E9"/>
    <w:rsid w:val="00687A80"/>
    <w:rsid w:val="00687FF9"/>
    <w:rsid w:val="00690D2B"/>
    <w:rsid w:val="00691EAE"/>
    <w:rsid w:val="0069387D"/>
    <w:rsid w:val="00694CF4"/>
    <w:rsid w:val="00695719"/>
    <w:rsid w:val="00695D34"/>
    <w:rsid w:val="006A0146"/>
    <w:rsid w:val="006A12B3"/>
    <w:rsid w:val="006A1483"/>
    <w:rsid w:val="006A2527"/>
    <w:rsid w:val="006A3877"/>
    <w:rsid w:val="006A3E2D"/>
    <w:rsid w:val="006A5FEA"/>
    <w:rsid w:val="006A6C0B"/>
    <w:rsid w:val="006A6DA6"/>
    <w:rsid w:val="006B054D"/>
    <w:rsid w:val="006B0985"/>
    <w:rsid w:val="006B27EB"/>
    <w:rsid w:val="006B32F1"/>
    <w:rsid w:val="006B41F2"/>
    <w:rsid w:val="006B4E1D"/>
    <w:rsid w:val="006B4F9F"/>
    <w:rsid w:val="006B5FB6"/>
    <w:rsid w:val="006B73C8"/>
    <w:rsid w:val="006B74C0"/>
    <w:rsid w:val="006B7C85"/>
    <w:rsid w:val="006B7D4F"/>
    <w:rsid w:val="006C0657"/>
    <w:rsid w:val="006C0790"/>
    <w:rsid w:val="006C0B6B"/>
    <w:rsid w:val="006C137A"/>
    <w:rsid w:val="006C1E65"/>
    <w:rsid w:val="006C4C94"/>
    <w:rsid w:val="006C4D13"/>
    <w:rsid w:val="006C4F02"/>
    <w:rsid w:val="006C4F1B"/>
    <w:rsid w:val="006C5056"/>
    <w:rsid w:val="006C58E3"/>
    <w:rsid w:val="006C5FCA"/>
    <w:rsid w:val="006D0B32"/>
    <w:rsid w:val="006D125B"/>
    <w:rsid w:val="006D2306"/>
    <w:rsid w:val="006D23AA"/>
    <w:rsid w:val="006D2862"/>
    <w:rsid w:val="006D36AE"/>
    <w:rsid w:val="006D374D"/>
    <w:rsid w:val="006D4A9E"/>
    <w:rsid w:val="006D5AE3"/>
    <w:rsid w:val="006D6A27"/>
    <w:rsid w:val="006D72BB"/>
    <w:rsid w:val="006E018D"/>
    <w:rsid w:val="006E09A1"/>
    <w:rsid w:val="006E0D5C"/>
    <w:rsid w:val="006E11F8"/>
    <w:rsid w:val="006E3AC6"/>
    <w:rsid w:val="006E601C"/>
    <w:rsid w:val="006E633F"/>
    <w:rsid w:val="006E64DB"/>
    <w:rsid w:val="006F035A"/>
    <w:rsid w:val="006F0535"/>
    <w:rsid w:val="006F05E7"/>
    <w:rsid w:val="006F3BFF"/>
    <w:rsid w:val="006F3E1A"/>
    <w:rsid w:val="006F4181"/>
    <w:rsid w:val="006F4BFA"/>
    <w:rsid w:val="006F68EA"/>
    <w:rsid w:val="006F7FAB"/>
    <w:rsid w:val="00700E25"/>
    <w:rsid w:val="00700FC7"/>
    <w:rsid w:val="0070123F"/>
    <w:rsid w:val="00701C04"/>
    <w:rsid w:val="007020B6"/>
    <w:rsid w:val="00704579"/>
    <w:rsid w:val="0070475A"/>
    <w:rsid w:val="00707A20"/>
    <w:rsid w:val="00707DAE"/>
    <w:rsid w:val="0071024F"/>
    <w:rsid w:val="00710D5F"/>
    <w:rsid w:val="0071131F"/>
    <w:rsid w:val="007129C3"/>
    <w:rsid w:val="00714246"/>
    <w:rsid w:val="007167F6"/>
    <w:rsid w:val="00717E94"/>
    <w:rsid w:val="00720CBF"/>
    <w:rsid w:val="007213E0"/>
    <w:rsid w:val="00721607"/>
    <w:rsid w:val="0072242C"/>
    <w:rsid w:val="007230B8"/>
    <w:rsid w:val="007241E9"/>
    <w:rsid w:val="00724CF4"/>
    <w:rsid w:val="00725415"/>
    <w:rsid w:val="00725AD5"/>
    <w:rsid w:val="0072784C"/>
    <w:rsid w:val="007279A8"/>
    <w:rsid w:val="007314C6"/>
    <w:rsid w:val="00731C5F"/>
    <w:rsid w:val="00732D7A"/>
    <w:rsid w:val="0073355F"/>
    <w:rsid w:val="007346AB"/>
    <w:rsid w:val="00734C39"/>
    <w:rsid w:val="00734D09"/>
    <w:rsid w:val="00735461"/>
    <w:rsid w:val="0073652E"/>
    <w:rsid w:val="00737D80"/>
    <w:rsid w:val="00737EC5"/>
    <w:rsid w:val="00737ED3"/>
    <w:rsid w:val="00741DE9"/>
    <w:rsid w:val="007456EA"/>
    <w:rsid w:val="00746763"/>
    <w:rsid w:val="007476C9"/>
    <w:rsid w:val="007478A4"/>
    <w:rsid w:val="00747F3D"/>
    <w:rsid w:val="007505F7"/>
    <w:rsid w:val="0075341F"/>
    <w:rsid w:val="007534BF"/>
    <w:rsid w:val="00754A11"/>
    <w:rsid w:val="00754B77"/>
    <w:rsid w:val="00754EC5"/>
    <w:rsid w:val="007553B4"/>
    <w:rsid w:val="00757020"/>
    <w:rsid w:val="0075718E"/>
    <w:rsid w:val="007572D5"/>
    <w:rsid w:val="00757EC0"/>
    <w:rsid w:val="007619D9"/>
    <w:rsid w:val="00762824"/>
    <w:rsid w:val="007632A0"/>
    <w:rsid w:val="00766853"/>
    <w:rsid w:val="00770049"/>
    <w:rsid w:val="007700B2"/>
    <w:rsid w:val="00770616"/>
    <w:rsid w:val="00771003"/>
    <w:rsid w:val="0077172C"/>
    <w:rsid w:val="00771B46"/>
    <w:rsid w:val="007723AD"/>
    <w:rsid w:val="00773019"/>
    <w:rsid w:val="007734C2"/>
    <w:rsid w:val="00773525"/>
    <w:rsid w:val="00774293"/>
    <w:rsid w:val="00775B0E"/>
    <w:rsid w:val="00776946"/>
    <w:rsid w:val="00777D43"/>
    <w:rsid w:val="00780616"/>
    <w:rsid w:val="00781250"/>
    <w:rsid w:val="00783191"/>
    <w:rsid w:val="00784369"/>
    <w:rsid w:val="00784A4A"/>
    <w:rsid w:val="00785BEB"/>
    <w:rsid w:val="0079197F"/>
    <w:rsid w:val="00792429"/>
    <w:rsid w:val="00793897"/>
    <w:rsid w:val="007959BD"/>
    <w:rsid w:val="00796B93"/>
    <w:rsid w:val="007A0AC0"/>
    <w:rsid w:val="007A192C"/>
    <w:rsid w:val="007A352F"/>
    <w:rsid w:val="007A7BD7"/>
    <w:rsid w:val="007B053C"/>
    <w:rsid w:val="007B0D3F"/>
    <w:rsid w:val="007B15DF"/>
    <w:rsid w:val="007B3856"/>
    <w:rsid w:val="007B49FC"/>
    <w:rsid w:val="007B4EA9"/>
    <w:rsid w:val="007B5608"/>
    <w:rsid w:val="007B69AE"/>
    <w:rsid w:val="007B7570"/>
    <w:rsid w:val="007C0A5A"/>
    <w:rsid w:val="007C1047"/>
    <w:rsid w:val="007C1AA2"/>
    <w:rsid w:val="007C22CC"/>
    <w:rsid w:val="007C2880"/>
    <w:rsid w:val="007C6059"/>
    <w:rsid w:val="007C62B9"/>
    <w:rsid w:val="007C6D43"/>
    <w:rsid w:val="007D0941"/>
    <w:rsid w:val="007D100F"/>
    <w:rsid w:val="007D1EBF"/>
    <w:rsid w:val="007D3D2E"/>
    <w:rsid w:val="007D448D"/>
    <w:rsid w:val="007D5770"/>
    <w:rsid w:val="007D5DBF"/>
    <w:rsid w:val="007D5E0E"/>
    <w:rsid w:val="007D6516"/>
    <w:rsid w:val="007D6978"/>
    <w:rsid w:val="007D7C37"/>
    <w:rsid w:val="007E0CAB"/>
    <w:rsid w:val="007E4B22"/>
    <w:rsid w:val="007E58B6"/>
    <w:rsid w:val="007E6736"/>
    <w:rsid w:val="007E6A10"/>
    <w:rsid w:val="007F043F"/>
    <w:rsid w:val="007F0C76"/>
    <w:rsid w:val="007F0CE0"/>
    <w:rsid w:val="007F216A"/>
    <w:rsid w:val="007F23C3"/>
    <w:rsid w:val="007F35DA"/>
    <w:rsid w:val="007F480C"/>
    <w:rsid w:val="007F561D"/>
    <w:rsid w:val="007F5E2A"/>
    <w:rsid w:val="007F61BC"/>
    <w:rsid w:val="007F67B3"/>
    <w:rsid w:val="007F694B"/>
    <w:rsid w:val="007F6AD8"/>
    <w:rsid w:val="007F7651"/>
    <w:rsid w:val="007F7714"/>
    <w:rsid w:val="00800EA7"/>
    <w:rsid w:val="00801101"/>
    <w:rsid w:val="00801541"/>
    <w:rsid w:val="00801A89"/>
    <w:rsid w:val="00802E7D"/>
    <w:rsid w:val="00803F16"/>
    <w:rsid w:val="008041DD"/>
    <w:rsid w:val="008132EE"/>
    <w:rsid w:val="008147AE"/>
    <w:rsid w:val="00815575"/>
    <w:rsid w:val="00816F8E"/>
    <w:rsid w:val="008175B4"/>
    <w:rsid w:val="00820475"/>
    <w:rsid w:val="008238E3"/>
    <w:rsid w:val="00824DD2"/>
    <w:rsid w:val="00824EE3"/>
    <w:rsid w:val="00825790"/>
    <w:rsid w:val="008259E2"/>
    <w:rsid w:val="00826A1F"/>
    <w:rsid w:val="00827720"/>
    <w:rsid w:val="00827FB5"/>
    <w:rsid w:val="008300E8"/>
    <w:rsid w:val="008302F4"/>
    <w:rsid w:val="008307AD"/>
    <w:rsid w:val="00831633"/>
    <w:rsid w:val="00831772"/>
    <w:rsid w:val="0083185D"/>
    <w:rsid w:val="008324BE"/>
    <w:rsid w:val="00832ED2"/>
    <w:rsid w:val="00833319"/>
    <w:rsid w:val="00833CEE"/>
    <w:rsid w:val="00834D52"/>
    <w:rsid w:val="00837F15"/>
    <w:rsid w:val="008416CA"/>
    <w:rsid w:val="00841B2F"/>
    <w:rsid w:val="00841D49"/>
    <w:rsid w:val="00841D92"/>
    <w:rsid w:val="008429B9"/>
    <w:rsid w:val="0084314F"/>
    <w:rsid w:val="008438BE"/>
    <w:rsid w:val="00843958"/>
    <w:rsid w:val="008458D1"/>
    <w:rsid w:val="00851585"/>
    <w:rsid w:val="008518E3"/>
    <w:rsid w:val="00851C92"/>
    <w:rsid w:val="00853DFB"/>
    <w:rsid w:val="00855B3D"/>
    <w:rsid w:val="00856662"/>
    <w:rsid w:val="00857CF0"/>
    <w:rsid w:val="008600A0"/>
    <w:rsid w:val="008604B4"/>
    <w:rsid w:val="00860B79"/>
    <w:rsid w:val="00860DBC"/>
    <w:rsid w:val="00860E36"/>
    <w:rsid w:val="00861669"/>
    <w:rsid w:val="00861B71"/>
    <w:rsid w:val="008621E2"/>
    <w:rsid w:val="0086308E"/>
    <w:rsid w:val="00863543"/>
    <w:rsid w:val="00863664"/>
    <w:rsid w:val="008657C1"/>
    <w:rsid w:val="00865F62"/>
    <w:rsid w:val="008665B4"/>
    <w:rsid w:val="00867657"/>
    <w:rsid w:val="008716CF"/>
    <w:rsid w:val="00872B76"/>
    <w:rsid w:val="00874B20"/>
    <w:rsid w:val="0087575B"/>
    <w:rsid w:val="008759FE"/>
    <w:rsid w:val="0087658C"/>
    <w:rsid w:val="0088050D"/>
    <w:rsid w:val="00881136"/>
    <w:rsid w:val="00882FBC"/>
    <w:rsid w:val="0088511B"/>
    <w:rsid w:val="00885EDA"/>
    <w:rsid w:val="00885EF1"/>
    <w:rsid w:val="00886867"/>
    <w:rsid w:val="00886F78"/>
    <w:rsid w:val="00887125"/>
    <w:rsid w:val="008903FB"/>
    <w:rsid w:val="00890895"/>
    <w:rsid w:val="0089102D"/>
    <w:rsid w:val="008919E0"/>
    <w:rsid w:val="00892417"/>
    <w:rsid w:val="00892599"/>
    <w:rsid w:val="00892D96"/>
    <w:rsid w:val="0089435F"/>
    <w:rsid w:val="008954CC"/>
    <w:rsid w:val="00896676"/>
    <w:rsid w:val="008A1A7F"/>
    <w:rsid w:val="008A63F1"/>
    <w:rsid w:val="008A6799"/>
    <w:rsid w:val="008A7B21"/>
    <w:rsid w:val="008B0587"/>
    <w:rsid w:val="008B17BB"/>
    <w:rsid w:val="008B198A"/>
    <w:rsid w:val="008B2F64"/>
    <w:rsid w:val="008B3834"/>
    <w:rsid w:val="008B479D"/>
    <w:rsid w:val="008B47CD"/>
    <w:rsid w:val="008C0AC8"/>
    <w:rsid w:val="008C3992"/>
    <w:rsid w:val="008C3C6A"/>
    <w:rsid w:val="008C6D07"/>
    <w:rsid w:val="008C6F7D"/>
    <w:rsid w:val="008C7CAF"/>
    <w:rsid w:val="008D0914"/>
    <w:rsid w:val="008D12C3"/>
    <w:rsid w:val="008D3B35"/>
    <w:rsid w:val="008D3EC2"/>
    <w:rsid w:val="008D477B"/>
    <w:rsid w:val="008D4B86"/>
    <w:rsid w:val="008D6609"/>
    <w:rsid w:val="008D7182"/>
    <w:rsid w:val="008D7238"/>
    <w:rsid w:val="008E1323"/>
    <w:rsid w:val="008E19C1"/>
    <w:rsid w:val="008E2755"/>
    <w:rsid w:val="008E292D"/>
    <w:rsid w:val="008E3394"/>
    <w:rsid w:val="008E4746"/>
    <w:rsid w:val="008E499F"/>
    <w:rsid w:val="008E65D0"/>
    <w:rsid w:val="008E73C7"/>
    <w:rsid w:val="008E7899"/>
    <w:rsid w:val="008E7ABE"/>
    <w:rsid w:val="008E7AD2"/>
    <w:rsid w:val="008F05B7"/>
    <w:rsid w:val="008F104A"/>
    <w:rsid w:val="008F2692"/>
    <w:rsid w:val="008F2756"/>
    <w:rsid w:val="008F41B7"/>
    <w:rsid w:val="008F4D55"/>
    <w:rsid w:val="008F5641"/>
    <w:rsid w:val="008F6E0E"/>
    <w:rsid w:val="008F70C9"/>
    <w:rsid w:val="00900464"/>
    <w:rsid w:val="00900606"/>
    <w:rsid w:val="009006C4"/>
    <w:rsid w:val="009011B3"/>
    <w:rsid w:val="0090317E"/>
    <w:rsid w:val="00903F4C"/>
    <w:rsid w:val="009042C1"/>
    <w:rsid w:val="00904C81"/>
    <w:rsid w:val="009050DE"/>
    <w:rsid w:val="009056E0"/>
    <w:rsid w:val="009058CF"/>
    <w:rsid w:val="00905AF3"/>
    <w:rsid w:val="0090638A"/>
    <w:rsid w:val="0091360A"/>
    <w:rsid w:val="009139E6"/>
    <w:rsid w:val="0091407B"/>
    <w:rsid w:val="00914137"/>
    <w:rsid w:val="0091464A"/>
    <w:rsid w:val="00914CBD"/>
    <w:rsid w:val="00914EC9"/>
    <w:rsid w:val="00916944"/>
    <w:rsid w:val="00917199"/>
    <w:rsid w:val="00917262"/>
    <w:rsid w:val="00917EE7"/>
    <w:rsid w:val="009214E7"/>
    <w:rsid w:val="009217CD"/>
    <w:rsid w:val="00922295"/>
    <w:rsid w:val="009223DE"/>
    <w:rsid w:val="00923302"/>
    <w:rsid w:val="00925883"/>
    <w:rsid w:val="009259C8"/>
    <w:rsid w:val="009262AD"/>
    <w:rsid w:val="00927D21"/>
    <w:rsid w:val="00927ED3"/>
    <w:rsid w:val="00927F40"/>
    <w:rsid w:val="009301E2"/>
    <w:rsid w:val="00930A1C"/>
    <w:rsid w:val="009312B2"/>
    <w:rsid w:val="0093208C"/>
    <w:rsid w:val="009324BA"/>
    <w:rsid w:val="0093256C"/>
    <w:rsid w:val="009326CB"/>
    <w:rsid w:val="0093330C"/>
    <w:rsid w:val="00934AF7"/>
    <w:rsid w:val="00935063"/>
    <w:rsid w:val="00935286"/>
    <w:rsid w:val="00935417"/>
    <w:rsid w:val="00935837"/>
    <w:rsid w:val="009362DB"/>
    <w:rsid w:val="00936788"/>
    <w:rsid w:val="00940C5D"/>
    <w:rsid w:val="009436AA"/>
    <w:rsid w:val="0094435E"/>
    <w:rsid w:val="00944425"/>
    <w:rsid w:val="00945E1A"/>
    <w:rsid w:val="00945F02"/>
    <w:rsid w:val="00946054"/>
    <w:rsid w:val="00946256"/>
    <w:rsid w:val="009469E5"/>
    <w:rsid w:val="00946AD1"/>
    <w:rsid w:val="009479C3"/>
    <w:rsid w:val="0095010D"/>
    <w:rsid w:val="00951354"/>
    <w:rsid w:val="009525F2"/>
    <w:rsid w:val="00953D49"/>
    <w:rsid w:val="00956B32"/>
    <w:rsid w:val="0096019F"/>
    <w:rsid w:val="00961206"/>
    <w:rsid w:val="00964682"/>
    <w:rsid w:val="00967D36"/>
    <w:rsid w:val="00972CFA"/>
    <w:rsid w:val="009732DE"/>
    <w:rsid w:val="009735C8"/>
    <w:rsid w:val="0097439D"/>
    <w:rsid w:val="00974CAD"/>
    <w:rsid w:val="009751D9"/>
    <w:rsid w:val="00976E30"/>
    <w:rsid w:val="00976F98"/>
    <w:rsid w:val="00977883"/>
    <w:rsid w:val="00977B26"/>
    <w:rsid w:val="009800DB"/>
    <w:rsid w:val="009816CF"/>
    <w:rsid w:val="00981918"/>
    <w:rsid w:val="009842EE"/>
    <w:rsid w:val="00984FF0"/>
    <w:rsid w:val="009864E1"/>
    <w:rsid w:val="0098748B"/>
    <w:rsid w:val="00990555"/>
    <w:rsid w:val="00990C24"/>
    <w:rsid w:val="0099249A"/>
    <w:rsid w:val="00992B02"/>
    <w:rsid w:val="00994318"/>
    <w:rsid w:val="00996580"/>
    <w:rsid w:val="00996BCC"/>
    <w:rsid w:val="00997555"/>
    <w:rsid w:val="00997A53"/>
    <w:rsid w:val="00997E34"/>
    <w:rsid w:val="009A0A54"/>
    <w:rsid w:val="009A1061"/>
    <w:rsid w:val="009A19B2"/>
    <w:rsid w:val="009A262E"/>
    <w:rsid w:val="009A3ADD"/>
    <w:rsid w:val="009A3DEA"/>
    <w:rsid w:val="009A3FA2"/>
    <w:rsid w:val="009A5948"/>
    <w:rsid w:val="009A5FB0"/>
    <w:rsid w:val="009A7BB5"/>
    <w:rsid w:val="009B20F5"/>
    <w:rsid w:val="009B28CF"/>
    <w:rsid w:val="009B302F"/>
    <w:rsid w:val="009B38A5"/>
    <w:rsid w:val="009B400B"/>
    <w:rsid w:val="009B7467"/>
    <w:rsid w:val="009C0034"/>
    <w:rsid w:val="009C0594"/>
    <w:rsid w:val="009C3DDA"/>
    <w:rsid w:val="009C4580"/>
    <w:rsid w:val="009C483D"/>
    <w:rsid w:val="009C59AF"/>
    <w:rsid w:val="009C5C1B"/>
    <w:rsid w:val="009C7415"/>
    <w:rsid w:val="009C7F7A"/>
    <w:rsid w:val="009D0327"/>
    <w:rsid w:val="009D0674"/>
    <w:rsid w:val="009D1239"/>
    <w:rsid w:val="009D2E59"/>
    <w:rsid w:val="009D4B37"/>
    <w:rsid w:val="009D72F1"/>
    <w:rsid w:val="009D7C35"/>
    <w:rsid w:val="009E2EFB"/>
    <w:rsid w:val="009E31F1"/>
    <w:rsid w:val="009E3701"/>
    <w:rsid w:val="009E3FA4"/>
    <w:rsid w:val="009E48E8"/>
    <w:rsid w:val="009E590B"/>
    <w:rsid w:val="009E5CF4"/>
    <w:rsid w:val="009F47E8"/>
    <w:rsid w:val="009F52A8"/>
    <w:rsid w:val="009F78D0"/>
    <w:rsid w:val="00A000CA"/>
    <w:rsid w:val="00A00E01"/>
    <w:rsid w:val="00A01656"/>
    <w:rsid w:val="00A01E73"/>
    <w:rsid w:val="00A024B8"/>
    <w:rsid w:val="00A0333E"/>
    <w:rsid w:val="00A0480D"/>
    <w:rsid w:val="00A04FB7"/>
    <w:rsid w:val="00A058DE"/>
    <w:rsid w:val="00A05FC6"/>
    <w:rsid w:val="00A13B53"/>
    <w:rsid w:val="00A13CF4"/>
    <w:rsid w:val="00A13F15"/>
    <w:rsid w:val="00A1702C"/>
    <w:rsid w:val="00A17196"/>
    <w:rsid w:val="00A20DD9"/>
    <w:rsid w:val="00A21778"/>
    <w:rsid w:val="00A22BB4"/>
    <w:rsid w:val="00A25853"/>
    <w:rsid w:val="00A265D1"/>
    <w:rsid w:val="00A2664C"/>
    <w:rsid w:val="00A27654"/>
    <w:rsid w:val="00A3181C"/>
    <w:rsid w:val="00A32CC2"/>
    <w:rsid w:val="00A32D31"/>
    <w:rsid w:val="00A3329F"/>
    <w:rsid w:val="00A3426D"/>
    <w:rsid w:val="00A351D3"/>
    <w:rsid w:val="00A3568F"/>
    <w:rsid w:val="00A36007"/>
    <w:rsid w:val="00A36B13"/>
    <w:rsid w:val="00A36D8D"/>
    <w:rsid w:val="00A373AC"/>
    <w:rsid w:val="00A37993"/>
    <w:rsid w:val="00A41CE5"/>
    <w:rsid w:val="00A424A3"/>
    <w:rsid w:val="00A43169"/>
    <w:rsid w:val="00A43445"/>
    <w:rsid w:val="00A438A9"/>
    <w:rsid w:val="00A462B8"/>
    <w:rsid w:val="00A46692"/>
    <w:rsid w:val="00A46E60"/>
    <w:rsid w:val="00A47CC2"/>
    <w:rsid w:val="00A5121C"/>
    <w:rsid w:val="00A5184C"/>
    <w:rsid w:val="00A52163"/>
    <w:rsid w:val="00A52279"/>
    <w:rsid w:val="00A53358"/>
    <w:rsid w:val="00A53D37"/>
    <w:rsid w:val="00A54EFF"/>
    <w:rsid w:val="00A557CA"/>
    <w:rsid w:val="00A57F5E"/>
    <w:rsid w:val="00A60EED"/>
    <w:rsid w:val="00A61577"/>
    <w:rsid w:val="00A62B7B"/>
    <w:rsid w:val="00A63A27"/>
    <w:rsid w:val="00A64E8E"/>
    <w:rsid w:val="00A65710"/>
    <w:rsid w:val="00A666A1"/>
    <w:rsid w:val="00A67198"/>
    <w:rsid w:val="00A67A61"/>
    <w:rsid w:val="00A702B3"/>
    <w:rsid w:val="00A7038B"/>
    <w:rsid w:val="00A70999"/>
    <w:rsid w:val="00A71C0E"/>
    <w:rsid w:val="00A72691"/>
    <w:rsid w:val="00A72AFC"/>
    <w:rsid w:val="00A730F5"/>
    <w:rsid w:val="00A73FD0"/>
    <w:rsid w:val="00A744F5"/>
    <w:rsid w:val="00A75FA4"/>
    <w:rsid w:val="00A7713F"/>
    <w:rsid w:val="00A77C9C"/>
    <w:rsid w:val="00A80015"/>
    <w:rsid w:val="00A808BD"/>
    <w:rsid w:val="00A81F7B"/>
    <w:rsid w:val="00A82B72"/>
    <w:rsid w:val="00A831D1"/>
    <w:rsid w:val="00A84D8F"/>
    <w:rsid w:val="00A879EB"/>
    <w:rsid w:val="00A87BDA"/>
    <w:rsid w:val="00A91A8C"/>
    <w:rsid w:val="00A94315"/>
    <w:rsid w:val="00A95559"/>
    <w:rsid w:val="00A96B92"/>
    <w:rsid w:val="00A97388"/>
    <w:rsid w:val="00A97EB2"/>
    <w:rsid w:val="00AA0B4D"/>
    <w:rsid w:val="00AA1CD3"/>
    <w:rsid w:val="00AA1F8A"/>
    <w:rsid w:val="00AA31D2"/>
    <w:rsid w:val="00AA41D4"/>
    <w:rsid w:val="00AA64A9"/>
    <w:rsid w:val="00AA6B7D"/>
    <w:rsid w:val="00AA7366"/>
    <w:rsid w:val="00AB5342"/>
    <w:rsid w:val="00AB62D9"/>
    <w:rsid w:val="00AB630B"/>
    <w:rsid w:val="00AB7490"/>
    <w:rsid w:val="00AC0C89"/>
    <w:rsid w:val="00AC1968"/>
    <w:rsid w:val="00AC19A3"/>
    <w:rsid w:val="00AC4985"/>
    <w:rsid w:val="00AC4BB1"/>
    <w:rsid w:val="00AC5F4E"/>
    <w:rsid w:val="00AC609C"/>
    <w:rsid w:val="00AC677A"/>
    <w:rsid w:val="00AC7116"/>
    <w:rsid w:val="00AC7252"/>
    <w:rsid w:val="00AD08CC"/>
    <w:rsid w:val="00AD0F41"/>
    <w:rsid w:val="00AD145F"/>
    <w:rsid w:val="00AD3083"/>
    <w:rsid w:val="00AD42B3"/>
    <w:rsid w:val="00AD4F56"/>
    <w:rsid w:val="00AD55B0"/>
    <w:rsid w:val="00AD5B7E"/>
    <w:rsid w:val="00AD74F8"/>
    <w:rsid w:val="00AD76D2"/>
    <w:rsid w:val="00AE00AC"/>
    <w:rsid w:val="00AE03EE"/>
    <w:rsid w:val="00AE07C3"/>
    <w:rsid w:val="00AE1535"/>
    <w:rsid w:val="00AE1DC0"/>
    <w:rsid w:val="00AE29C7"/>
    <w:rsid w:val="00AE3192"/>
    <w:rsid w:val="00AE3889"/>
    <w:rsid w:val="00AE3FDA"/>
    <w:rsid w:val="00AE4501"/>
    <w:rsid w:val="00AE4D42"/>
    <w:rsid w:val="00AE5A26"/>
    <w:rsid w:val="00AE5EF5"/>
    <w:rsid w:val="00AF190C"/>
    <w:rsid w:val="00AF1E64"/>
    <w:rsid w:val="00AF2CC0"/>
    <w:rsid w:val="00AF3056"/>
    <w:rsid w:val="00AF3197"/>
    <w:rsid w:val="00AF4007"/>
    <w:rsid w:val="00AF4848"/>
    <w:rsid w:val="00AF503E"/>
    <w:rsid w:val="00AF7E31"/>
    <w:rsid w:val="00B00490"/>
    <w:rsid w:val="00B022C4"/>
    <w:rsid w:val="00B028B2"/>
    <w:rsid w:val="00B05227"/>
    <w:rsid w:val="00B05667"/>
    <w:rsid w:val="00B05BA4"/>
    <w:rsid w:val="00B05DC5"/>
    <w:rsid w:val="00B06762"/>
    <w:rsid w:val="00B07332"/>
    <w:rsid w:val="00B0756B"/>
    <w:rsid w:val="00B11C1F"/>
    <w:rsid w:val="00B11D03"/>
    <w:rsid w:val="00B12036"/>
    <w:rsid w:val="00B1279D"/>
    <w:rsid w:val="00B127EF"/>
    <w:rsid w:val="00B12A81"/>
    <w:rsid w:val="00B1353A"/>
    <w:rsid w:val="00B168D7"/>
    <w:rsid w:val="00B17063"/>
    <w:rsid w:val="00B20C5C"/>
    <w:rsid w:val="00B23D8A"/>
    <w:rsid w:val="00B24631"/>
    <w:rsid w:val="00B2478E"/>
    <w:rsid w:val="00B32179"/>
    <w:rsid w:val="00B32983"/>
    <w:rsid w:val="00B3436D"/>
    <w:rsid w:val="00B36390"/>
    <w:rsid w:val="00B366FC"/>
    <w:rsid w:val="00B4008C"/>
    <w:rsid w:val="00B41666"/>
    <w:rsid w:val="00B4168D"/>
    <w:rsid w:val="00B418F5"/>
    <w:rsid w:val="00B43491"/>
    <w:rsid w:val="00B45315"/>
    <w:rsid w:val="00B4584F"/>
    <w:rsid w:val="00B45892"/>
    <w:rsid w:val="00B478DF"/>
    <w:rsid w:val="00B47C98"/>
    <w:rsid w:val="00B50510"/>
    <w:rsid w:val="00B507BC"/>
    <w:rsid w:val="00B50B05"/>
    <w:rsid w:val="00B50D5D"/>
    <w:rsid w:val="00B523B1"/>
    <w:rsid w:val="00B527F8"/>
    <w:rsid w:val="00B53FBE"/>
    <w:rsid w:val="00B551D7"/>
    <w:rsid w:val="00B55205"/>
    <w:rsid w:val="00B5521C"/>
    <w:rsid w:val="00B5574E"/>
    <w:rsid w:val="00B56217"/>
    <w:rsid w:val="00B565EF"/>
    <w:rsid w:val="00B56690"/>
    <w:rsid w:val="00B57377"/>
    <w:rsid w:val="00B578BC"/>
    <w:rsid w:val="00B60611"/>
    <w:rsid w:val="00B61059"/>
    <w:rsid w:val="00B61B8E"/>
    <w:rsid w:val="00B628F7"/>
    <w:rsid w:val="00B64583"/>
    <w:rsid w:val="00B64654"/>
    <w:rsid w:val="00B6528F"/>
    <w:rsid w:val="00B65C18"/>
    <w:rsid w:val="00B65E9C"/>
    <w:rsid w:val="00B660DE"/>
    <w:rsid w:val="00B6647F"/>
    <w:rsid w:val="00B7027C"/>
    <w:rsid w:val="00B70359"/>
    <w:rsid w:val="00B718AA"/>
    <w:rsid w:val="00B71CD4"/>
    <w:rsid w:val="00B72CD4"/>
    <w:rsid w:val="00B736E0"/>
    <w:rsid w:val="00B7421E"/>
    <w:rsid w:val="00B75F96"/>
    <w:rsid w:val="00B76115"/>
    <w:rsid w:val="00B765CA"/>
    <w:rsid w:val="00B765D7"/>
    <w:rsid w:val="00B8053A"/>
    <w:rsid w:val="00B83297"/>
    <w:rsid w:val="00B834E4"/>
    <w:rsid w:val="00B842E3"/>
    <w:rsid w:val="00B8582E"/>
    <w:rsid w:val="00B8679D"/>
    <w:rsid w:val="00B87FC6"/>
    <w:rsid w:val="00B9015E"/>
    <w:rsid w:val="00B93CE0"/>
    <w:rsid w:val="00B94013"/>
    <w:rsid w:val="00B97FD2"/>
    <w:rsid w:val="00BA080D"/>
    <w:rsid w:val="00BA0BA9"/>
    <w:rsid w:val="00BA1C8A"/>
    <w:rsid w:val="00BA3421"/>
    <w:rsid w:val="00BA3512"/>
    <w:rsid w:val="00BA5C06"/>
    <w:rsid w:val="00BA7474"/>
    <w:rsid w:val="00BA7CDB"/>
    <w:rsid w:val="00BB16E9"/>
    <w:rsid w:val="00BB1FF4"/>
    <w:rsid w:val="00BB200B"/>
    <w:rsid w:val="00BB4CA0"/>
    <w:rsid w:val="00BB5898"/>
    <w:rsid w:val="00BB59D3"/>
    <w:rsid w:val="00BB5E3D"/>
    <w:rsid w:val="00BB7480"/>
    <w:rsid w:val="00BC0CDF"/>
    <w:rsid w:val="00BC0F4C"/>
    <w:rsid w:val="00BC25C9"/>
    <w:rsid w:val="00BC31B1"/>
    <w:rsid w:val="00BC445E"/>
    <w:rsid w:val="00BC50D2"/>
    <w:rsid w:val="00BC652B"/>
    <w:rsid w:val="00BC69FE"/>
    <w:rsid w:val="00BC6E47"/>
    <w:rsid w:val="00BD1F0C"/>
    <w:rsid w:val="00BD3EAB"/>
    <w:rsid w:val="00BD481F"/>
    <w:rsid w:val="00BD61F1"/>
    <w:rsid w:val="00BD6617"/>
    <w:rsid w:val="00BD6964"/>
    <w:rsid w:val="00BD6BFC"/>
    <w:rsid w:val="00BD721B"/>
    <w:rsid w:val="00BE026F"/>
    <w:rsid w:val="00BE0A8E"/>
    <w:rsid w:val="00BE110C"/>
    <w:rsid w:val="00BE344B"/>
    <w:rsid w:val="00BE588B"/>
    <w:rsid w:val="00BF0541"/>
    <w:rsid w:val="00BF2BC7"/>
    <w:rsid w:val="00BF381C"/>
    <w:rsid w:val="00BF4E8A"/>
    <w:rsid w:val="00BF5679"/>
    <w:rsid w:val="00BF58B5"/>
    <w:rsid w:val="00BF73DA"/>
    <w:rsid w:val="00BF7454"/>
    <w:rsid w:val="00BF7ADC"/>
    <w:rsid w:val="00C00259"/>
    <w:rsid w:val="00C008D3"/>
    <w:rsid w:val="00C00C94"/>
    <w:rsid w:val="00C00F73"/>
    <w:rsid w:val="00C01440"/>
    <w:rsid w:val="00C01861"/>
    <w:rsid w:val="00C02058"/>
    <w:rsid w:val="00C027EB"/>
    <w:rsid w:val="00C055DF"/>
    <w:rsid w:val="00C05C3C"/>
    <w:rsid w:val="00C06B13"/>
    <w:rsid w:val="00C13C99"/>
    <w:rsid w:val="00C16998"/>
    <w:rsid w:val="00C16DA7"/>
    <w:rsid w:val="00C17F2E"/>
    <w:rsid w:val="00C21498"/>
    <w:rsid w:val="00C21E35"/>
    <w:rsid w:val="00C223AD"/>
    <w:rsid w:val="00C22E86"/>
    <w:rsid w:val="00C25724"/>
    <w:rsid w:val="00C259D9"/>
    <w:rsid w:val="00C25C36"/>
    <w:rsid w:val="00C25D2B"/>
    <w:rsid w:val="00C2628E"/>
    <w:rsid w:val="00C2638D"/>
    <w:rsid w:val="00C26DDB"/>
    <w:rsid w:val="00C276EE"/>
    <w:rsid w:val="00C2789D"/>
    <w:rsid w:val="00C3001C"/>
    <w:rsid w:val="00C30C8B"/>
    <w:rsid w:val="00C314EB"/>
    <w:rsid w:val="00C31E8F"/>
    <w:rsid w:val="00C327A9"/>
    <w:rsid w:val="00C34DC2"/>
    <w:rsid w:val="00C353FC"/>
    <w:rsid w:val="00C35741"/>
    <w:rsid w:val="00C362C1"/>
    <w:rsid w:val="00C36A44"/>
    <w:rsid w:val="00C36F42"/>
    <w:rsid w:val="00C377C1"/>
    <w:rsid w:val="00C413DA"/>
    <w:rsid w:val="00C415E0"/>
    <w:rsid w:val="00C41DCD"/>
    <w:rsid w:val="00C41E67"/>
    <w:rsid w:val="00C44093"/>
    <w:rsid w:val="00C44140"/>
    <w:rsid w:val="00C45681"/>
    <w:rsid w:val="00C46487"/>
    <w:rsid w:val="00C471FF"/>
    <w:rsid w:val="00C50840"/>
    <w:rsid w:val="00C5195E"/>
    <w:rsid w:val="00C532EB"/>
    <w:rsid w:val="00C5387C"/>
    <w:rsid w:val="00C5436F"/>
    <w:rsid w:val="00C54561"/>
    <w:rsid w:val="00C55A43"/>
    <w:rsid w:val="00C56213"/>
    <w:rsid w:val="00C56401"/>
    <w:rsid w:val="00C56B00"/>
    <w:rsid w:val="00C56F9E"/>
    <w:rsid w:val="00C57389"/>
    <w:rsid w:val="00C60CA0"/>
    <w:rsid w:val="00C62649"/>
    <w:rsid w:val="00C64691"/>
    <w:rsid w:val="00C65F77"/>
    <w:rsid w:val="00C66653"/>
    <w:rsid w:val="00C6748C"/>
    <w:rsid w:val="00C678E4"/>
    <w:rsid w:val="00C704ED"/>
    <w:rsid w:val="00C708FD"/>
    <w:rsid w:val="00C70960"/>
    <w:rsid w:val="00C7125B"/>
    <w:rsid w:val="00C72638"/>
    <w:rsid w:val="00C7361C"/>
    <w:rsid w:val="00C73A42"/>
    <w:rsid w:val="00C745C2"/>
    <w:rsid w:val="00C74C22"/>
    <w:rsid w:val="00C77138"/>
    <w:rsid w:val="00C77C1F"/>
    <w:rsid w:val="00C8134C"/>
    <w:rsid w:val="00C81655"/>
    <w:rsid w:val="00C81707"/>
    <w:rsid w:val="00C81AB3"/>
    <w:rsid w:val="00C81DD5"/>
    <w:rsid w:val="00C81F27"/>
    <w:rsid w:val="00C83535"/>
    <w:rsid w:val="00C83700"/>
    <w:rsid w:val="00C83893"/>
    <w:rsid w:val="00C83C0C"/>
    <w:rsid w:val="00C8439E"/>
    <w:rsid w:val="00C86482"/>
    <w:rsid w:val="00C86706"/>
    <w:rsid w:val="00C86803"/>
    <w:rsid w:val="00C9378B"/>
    <w:rsid w:val="00C95398"/>
    <w:rsid w:val="00C95F90"/>
    <w:rsid w:val="00C97CCC"/>
    <w:rsid w:val="00CA0F7C"/>
    <w:rsid w:val="00CA31C6"/>
    <w:rsid w:val="00CA475B"/>
    <w:rsid w:val="00CA4B90"/>
    <w:rsid w:val="00CA5E12"/>
    <w:rsid w:val="00CA63AE"/>
    <w:rsid w:val="00CA64B0"/>
    <w:rsid w:val="00CA67FD"/>
    <w:rsid w:val="00CA72F5"/>
    <w:rsid w:val="00CA7F57"/>
    <w:rsid w:val="00CB01EE"/>
    <w:rsid w:val="00CB030F"/>
    <w:rsid w:val="00CB1675"/>
    <w:rsid w:val="00CB2765"/>
    <w:rsid w:val="00CB2972"/>
    <w:rsid w:val="00CB37AC"/>
    <w:rsid w:val="00CB4EE9"/>
    <w:rsid w:val="00CB4F0A"/>
    <w:rsid w:val="00CB5575"/>
    <w:rsid w:val="00CB6F71"/>
    <w:rsid w:val="00CC0580"/>
    <w:rsid w:val="00CC14FF"/>
    <w:rsid w:val="00CC204E"/>
    <w:rsid w:val="00CC23E2"/>
    <w:rsid w:val="00CC2ECF"/>
    <w:rsid w:val="00CC3113"/>
    <w:rsid w:val="00CC3C5C"/>
    <w:rsid w:val="00CC4297"/>
    <w:rsid w:val="00CC50FD"/>
    <w:rsid w:val="00CC5A2A"/>
    <w:rsid w:val="00CC6662"/>
    <w:rsid w:val="00CC6875"/>
    <w:rsid w:val="00CC7B09"/>
    <w:rsid w:val="00CD0F00"/>
    <w:rsid w:val="00CD1146"/>
    <w:rsid w:val="00CD2297"/>
    <w:rsid w:val="00CD2367"/>
    <w:rsid w:val="00CD53D7"/>
    <w:rsid w:val="00CE0223"/>
    <w:rsid w:val="00CE0D38"/>
    <w:rsid w:val="00CE16D6"/>
    <w:rsid w:val="00CE1799"/>
    <w:rsid w:val="00CE1DB8"/>
    <w:rsid w:val="00CE325D"/>
    <w:rsid w:val="00CE5D58"/>
    <w:rsid w:val="00CE649E"/>
    <w:rsid w:val="00CE6A81"/>
    <w:rsid w:val="00CF0415"/>
    <w:rsid w:val="00CF2134"/>
    <w:rsid w:val="00CF6BC3"/>
    <w:rsid w:val="00D01F4C"/>
    <w:rsid w:val="00D02CB2"/>
    <w:rsid w:val="00D040CC"/>
    <w:rsid w:val="00D0595D"/>
    <w:rsid w:val="00D05C29"/>
    <w:rsid w:val="00D06979"/>
    <w:rsid w:val="00D07126"/>
    <w:rsid w:val="00D10ADC"/>
    <w:rsid w:val="00D1294F"/>
    <w:rsid w:val="00D1357C"/>
    <w:rsid w:val="00D13894"/>
    <w:rsid w:val="00D13986"/>
    <w:rsid w:val="00D141EE"/>
    <w:rsid w:val="00D16738"/>
    <w:rsid w:val="00D168F0"/>
    <w:rsid w:val="00D17DE6"/>
    <w:rsid w:val="00D2064F"/>
    <w:rsid w:val="00D21661"/>
    <w:rsid w:val="00D24209"/>
    <w:rsid w:val="00D24A65"/>
    <w:rsid w:val="00D25ADC"/>
    <w:rsid w:val="00D267A9"/>
    <w:rsid w:val="00D269DE"/>
    <w:rsid w:val="00D26D43"/>
    <w:rsid w:val="00D2730E"/>
    <w:rsid w:val="00D27816"/>
    <w:rsid w:val="00D31682"/>
    <w:rsid w:val="00D335D5"/>
    <w:rsid w:val="00D3377B"/>
    <w:rsid w:val="00D34075"/>
    <w:rsid w:val="00D34175"/>
    <w:rsid w:val="00D35195"/>
    <w:rsid w:val="00D35875"/>
    <w:rsid w:val="00D3617D"/>
    <w:rsid w:val="00D3745D"/>
    <w:rsid w:val="00D4000D"/>
    <w:rsid w:val="00D42DC9"/>
    <w:rsid w:val="00D4449D"/>
    <w:rsid w:val="00D44A9C"/>
    <w:rsid w:val="00D45126"/>
    <w:rsid w:val="00D451DB"/>
    <w:rsid w:val="00D45CDE"/>
    <w:rsid w:val="00D45E68"/>
    <w:rsid w:val="00D46990"/>
    <w:rsid w:val="00D46CCB"/>
    <w:rsid w:val="00D46E2F"/>
    <w:rsid w:val="00D47316"/>
    <w:rsid w:val="00D50057"/>
    <w:rsid w:val="00D50083"/>
    <w:rsid w:val="00D504BD"/>
    <w:rsid w:val="00D5074D"/>
    <w:rsid w:val="00D50801"/>
    <w:rsid w:val="00D50D7B"/>
    <w:rsid w:val="00D511F4"/>
    <w:rsid w:val="00D52F1A"/>
    <w:rsid w:val="00D532AC"/>
    <w:rsid w:val="00D54CB4"/>
    <w:rsid w:val="00D5640F"/>
    <w:rsid w:val="00D5679D"/>
    <w:rsid w:val="00D57B93"/>
    <w:rsid w:val="00D604F1"/>
    <w:rsid w:val="00D61F4D"/>
    <w:rsid w:val="00D63FE2"/>
    <w:rsid w:val="00D64EA0"/>
    <w:rsid w:val="00D6770C"/>
    <w:rsid w:val="00D709B8"/>
    <w:rsid w:val="00D72130"/>
    <w:rsid w:val="00D72A01"/>
    <w:rsid w:val="00D72DDF"/>
    <w:rsid w:val="00D73910"/>
    <w:rsid w:val="00D73ACD"/>
    <w:rsid w:val="00D7467B"/>
    <w:rsid w:val="00D75B5B"/>
    <w:rsid w:val="00D76504"/>
    <w:rsid w:val="00D76F12"/>
    <w:rsid w:val="00D81126"/>
    <w:rsid w:val="00D82C40"/>
    <w:rsid w:val="00D855C8"/>
    <w:rsid w:val="00D8587A"/>
    <w:rsid w:val="00D86854"/>
    <w:rsid w:val="00D87135"/>
    <w:rsid w:val="00D8754F"/>
    <w:rsid w:val="00D93318"/>
    <w:rsid w:val="00D94423"/>
    <w:rsid w:val="00D962EB"/>
    <w:rsid w:val="00D96F3F"/>
    <w:rsid w:val="00D9794D"/>
    <w:rsid w:val="00DA1C10"/>
    <w:rsid w:val="00DA29AE"/>
    <w:rsid w:val="00DA3099"/>
    <w:rsid w:val="00DA37E4"/>
    <w:rsid w:val="00DA4299"/>
    <w:rsid w:val="00DA5245"/>
    <w:rsid w:val="00DA7077"/>
    <w:rsid w:val="00DB0D78"/>
    <w:rsid w:val="00DB1707"/>
    <w:rsid w:val="00DB1BEA"/>
    <w:rsid w:val="00DB4732"/>
    <w:rsid w:val="00DB47E2"/>
    <w:rsid w:val="00DB68CA"/>
    <w:rsid w:val="00DB7BFA"/>
    <w:rsid w:val="00DB7E94"/>
    <w:rsid w:val="00DC1383"/>
    <w:rsid w:val="00DC17CF"/>
    <w:rsid w:val="00DC1F5C"/>
    <w:rsid w:val="00DC2272"/>
    <w:rsid w:val="00DC45A6"/>
    <w:rsid w:val="00DC76B5"/>
    <w:rsid w:val="00DD2DDF"/>
    <w:rsid w:val="00DD42B7"/>
    <w:rsid w:val="00DD42F1"/>
    <w:rsid w:val="00DD5000"/>
    <w:rsid w:val="00DD5118"/>
    <w:rsid w:val="00DD5538"/>
    <w:rsid w:val="00DD5583"/>
    <w:rsid w:val="00DD6E79"/>
    <w:rsid w:val="00DD71DA"/>
    <w:rsid w:val="00DD7250"/>
    <w:rsid w:val="00DD75F6"/>
    <w:rsid w:val="00DE03A0"/>
    <w:rsid w:val="00DE083F"/>
    <w:rsid w:val="00DE16A0"/>
    <w:rsid w:val="00DE1A41"/>
    <w:rsid w:val="00DE1D06"/>
    <w:rsid w:val="00DE5660"/>
    <w:rsid w:val="00DE6EE2"/>
    <w:rsid w:val="00DE7445"/>
    <w:rsid w:val="00DE753C"/>
    <w:rsid w:val="00DE7FC2"/>
    <w:rsid w:val="00DF1A7E"/>
    <w:rsid w:val="00DF3AA1"/>
    <w:rsid w:val="00DF3AE1"/>
    <w:rsid w:val="00DF4476"/>
    <w:rsid w:val="00E00143"/>
    <w:rsid w:val="00E0039C"/>
    <w:rsid w:val="00E01D70"/>
    <w:rsid w:val="00E029B9"/>
    <w:rsid w:val="00E02DF3"/>
    <w:rsid w:val="00E03275"/>
    <w:rsid w:val="00E048AE"/>
    <w:rsid w:val="00E114AC"/>
    <w:rsid w:val="00E1244B"/>
    <w:rsid w:val="00E1276A"/>
    <w:rsid w:val="00E128B3"/>
    <w:rsid w:val="00E128CC"/>
    <w:rsid w:val="00E12C81"/>
    <w:rsid w:val="00E14970"/>
    <w:rsid w:val="00E16B28"/>
    <w:rsid w:val="00E173CF"/>
    <w:rsid w:val="00E1746C"/>
    <w:rsid w:val="00E210CD"/>
    <w:rsid w:val="00E23882"/>
    <w:rsid w:val="00E2424B"/>
    <w:rsid w:val="00E24577"/>
    <w:rsid w:val="00E24CCB"/>
    <w:rsid w:val="00E2655A"/>
    <w:rsid w:val="00E26872"/>
    <w:rsid w:val="00E2697E"/>
    <w:rsid w:val="00E26C83"/>
    <w:rsid w:val="00E31406"/>
    <w:rsid w:val="00E315D8"/>
    <w:rsid w:val="00E31EC8"/>
    <w:rsid w:val="00E3217B"/>
    <w:rsid w:val="00E32283"/>
    <w:rsid w:val="00E32333"/>
    <w:rsid w:val="00E332D4"/>
    <w:rsid w:val="00E3440E"/>
    <w:rsid w:val="00E3560C"/>
    <w:rsid w:val="00E35FB2"/>
    <w:rsid w:val="00E36117"/>
    <w:rsid w:val="00E36548"/>
    <w:rsid w:val="00E36A0C"/>
    <w:rsid w:val="00E40A50"/>
    <w:rsid w:val="00E41EAE"/>
    <w:rsid w:val="00E46DE9"/>
    <w:rsid w:val="00E47030"/>
    <w:rsid w:val="00E47D7A"/>
    <w:rsid w:val="00E50F82"/>
    <w:rsid w:val="00E524E9"/>
    <w:rsid w:val="00E529F1"/>
    <w:rsid w:val="00E52B36"/>
    <w:rsid w:val="00E52E19"/>
    <w:rsid w:val="00E53C22"/>
    <w:rsid w:val="00E54106"/>
    <w:rsid w:val="00E55D0B"/>
    <w:rsid w:val="00E57CB7"/>
    <w:rsid w:val="00E602B8"/>
    <w:rsid w:val="00E605DB"/>
    <w:rsid w:val="00E61E5E"/>
    <w:rsid w:val="00E6207F"/>
    <w:rsid w:val="00E65132"/>
    <w:rsid w:val="00E65BD1"/>
    <w:rsid w:val="00E65E4D"/>
    <w:rsid w:val="00E66FC4"/>
    <w:rsid w:val="00E735B7"/>
    <w:rsid w:val="00E754B3"/>
    <w:rsid w:val="00E75B2D"/>
    <w:rsid w:val="00E75D14"/>
    <w:rsid w:val="00E75D5F"/>
    <w:rsid w:val="00E767DE"/>
    <w:rsid w:val="00E76ED2"/>
    <w:rsid w:val="00E8002B"/>
    <w:rsid w:val="00E80067"/>
    <w:rsid w:val="00E805D9"/>
    <w:rsid w:val="00E81905"/>
    <w:rsid w:val="00E819C4"/>
    <w:rsid w:val="00E83235"/>
    <w:rsid w:val="00E849EE"/>
    <w:rsid w:val="00E8527A"/>
    <w:rsid w:val="00E868CB"/>
    <w:rsid w:val="00E91713"/>
    <w:rsid w:val="00E91DD8"/>
    <w:rsid w:val="00E9298D"/>
    <w:rsid w:val="00E92F1D"/>
    <w:rsid w:val="00E930A7"/>
    <w:rsid w:val="00E942B4"/>
    <w:rsid w:val="00E950BA"/>
    <w:rsid w:val="00E95479"/>
    <w:rsid w:val="00E96912"/>
    <w:rsid w:val="00E970AD"/>
    <w:rsid w:val="00E9760C"/>
    <w:rsid w:val="00E97A11"/>
    <w:rsid w:val="00E97A77"/>
    <w:rsid w:val="00EA1DF4"/>
    <w:rsid w:val="00EA2339"/>
    <w:rsid w:val="00EA38BD"/>
    <w:rsid w:val="00EA55F9"/>
    <w:rsid w:val="00EA5609"/>
    <w:rsid w:val="00EA7CE8"/>
    <w:rsid w:val="00EB10DC"/>
    <w:rsid w:val="00EB20B6"/>
    <w:rsid w:val="00EB346B"/>
    <w:rsid w:val="00EB3E75"/>
    <w:rsid w:val="00EB4D2F"/>
    <w:rsid w:val="00EB4E51"/>
    <w:rsid w:val="00EB542A"/>
    <w:rsid w:val="00EB5BF3"/>
    <w:rsid w:val="00EB6876"/>
    <w:rsid w:val="00EC3325"/>
    <w:rsid w:val="00EC3471"/>
    <w:rsid w:val="00EC44AA"/>
    <w:rsid w:val="00EC4EBB"/>
    <w:rsid w:val="00EC587D"/>
    <w:rsid w:val="00EC6F83"/>
    <w:rsid w:val="00ED06B0"/>
    <w:rsid w:val="00ED22B1"/>
    <w:rsid w:val="00ED22CC"/>
    <w:rsid w:val="00ED35C2"/>
    <w:rsid w:val="00ED5763"/>
    <w:rsid w:val="00ED7993"/>
    <w:rsid w:val="00EE2E8F"/>
    <w:rsid w:val="00EE36F4"/>
    <w:rsid w:val="00EE3C1D"/>
    <w:rsid w:val="00EE48AE"/>
    <w:rsid w:val="00EE56C4"/>
    <w:rsid w:val="00EE5B47"/>
    <w:rsid w:val="00EE6933"/>
    <w:rsid w:val="00EE6994"/>
    <w:rsid w:val="00EF2718"/>
    <w:rsid w:val="00EF2D33"/>
    <w:rsid w:val="00EF3D9E"/>
    <w:rsid w:val="00EF43BE"/>
    <w:rsid w:val="00EF48BC"/>
    <w:rsid w:val="00EF4D16"/>
    <w:rsid w:val="00EF5696"/>
    <w:rsid w:val="00EF78FC"/>
    <w:rsid w:val="00EF7CC3"/>
    <w:rsid w:val="00F01639"/>
    <w:rsid w:val="00F02C71"/>
    <w:rsid w:val="00F04DE8"/>
    <w:rsid w:val="00F07C30"/>
    <w:rsid w:val="00F113A1"/>
    <w:rsid w:val="00F11CD6"/>
    <w:rsid w:val="00F1223D"/>
    <w:rsid w:val="00F145CD"/>
    <w:rsid w:val="00F14773"/>
    <w:rsid w:val="00F151A9"/>
    <w:rsid w:val="00F157C4"/>
    <w:rsid w:val="00F23DD8"/>
    <w:rsid w:val="00F277E1"/>
    <w:rsid w:val="00F300C5"/>
    <w:rsid w:val="00F32258"/>
    <w:rsid w:val="00F3641A"/>
    <w:rsid w:val="00F3658A"/>
    <w:rsid w:val="00F37AC1"/>
    <w:rsid w:val="00F40DAB"/>
    <w:rsid w:val="00F41174"/>
    <w:rsid w:val="00F42378"/>
    <w:rsid w:val="00F4290D"/>
    <w:rsid w:val="00F42B71"/>
    <w:rsid w:val="00F434A3"/>
    <w:rsid w:val="00F439A3"/>
    <w:rsid w:val="00F43D56"/>
    <w:rsid w:val="00F444B3"/>
    <w:rsid w:val="00F472A6"/>
    <w:rsid w:val="00F47CD5"/>
    <w:rsid w:val="00F51B76"/>
    <w:rsid w:val="00F525A0"/>
    <w:rsid w:val="00F527D6"/>
    <w:rsid w:val="00F53140"/>
    <w:rsid w:val="00F54106"/>
    <w:rsid w:val="00F571CC"/>
    <w:rsid w:val="00F6105E"/>
    <w:rsid w:val="00F61315"/>
    <w:rsid w:val="00F61907"/>
    <w:rsid w:val="00F6224C"/>
    <w:rsid w:val="00F6270F"/>
    <w:rsid w:val="00F63C42"/>
    <w:rsid w:val="00F649F0"/>
    <w:rsid w:val="00F66031"/>
    <w:rsid w:val="00F662A1"/>
    <w:rsid w:val="00F6740A"/>
    <w:rsid w:val="00F6746A"/>
    <w:rsid w:val="00F67DC5"/>
    <w:rsid w:val="00F67FA0"/>
    <w:rsid w:val="00F703C5"/>
    <w:rsid w:val="00F70AC4"/>
    <w:rsid w:val="00F70D29"/>
    <w:rsid w:val="00F714BC"/>
    <w:rsid w:val="00F71C38"/>
    <w:rsid w:val="00F71C77"/>
    <w:rsid w:val="00F72657"/>
    <w:rsid w:val="00F72B61"/>
    <w:rsid w:val="00F7334D"/>
    <w:rsid w:val="00F738B3"/>
    <w:rsid w:val="00F74828"/>
    <w:rsid w:val="00F7494E"/>
    <w:rsid w:val="00F757BF"/>
    <w:rsid w:val="00F75962"/>
    <w:rsid w:val="00F8056E"/>
    <w:rsid w:val="00F8080A"/>
    <w:rsid w:val="00F824A9"/>
    <w:rsid w:val="00F8308B"/>
    <w:rsid w:val="00F840A1"/>
    <w:rsid w:val="00F846B7"/>
    <w:rsid w:val="00F85C92"/>
    <w:rsid w:val="00F86DC4"/>
    <w:rsid w:val="00F873C7"/>
    <w:rsid w:val="00F879B7"/>
    <w:rsid w:val="00F9063A"/>
    <w:rsid w:val="00F91B88"/>
    <w:rsid w:val="00F941A5"/>
    <w:rsid w:val="00F94D61"/>
    <w:rsid w:val="00F94FA3"/>
    <w:rsid w:val="00F9517B"/>
    <w:rsid w:val="00F958CD"/>
    <w:rsid w:val="00F9656B"/>
    <w:rsid w:val="00F96745"/>
    <w:rsid w:val="00F9686E"/>
    <w:rsid w:val="00F9707F"/>
    <w:rsid w:val="00F9788D"/>
    <w:rsid w:val="00FA00B8"/>
    <w:rsid w:val="00FA0651"/>
    <w:rsid w:val="00FA16D5"/>
    <w:rsid w:val="00FA2B53"/>
    <w:rsid w:val="00FA2FD9"/>
    <w:rsid w:val="00FA3726"/>
    <w:rsid w:val="00FA56AB"/>
    <w:rsid w:val="00FB255A"/>
    <w:rsid w:val="00FB2FFD"/>
    <w:rsid w:val="00FB3278"/>
    <w:rsid w:val="00FB37E0"/>
    <w:rsid w:val="00FB3CD1"/>
    <w:rsid w:val="00FB41A4"/>
    <w:rsid w:val="00FB4733"/>
    <w:rsid w:val="00FB5F39"/>
    <w:rsid w:val="00FB64CF"/>
    <w:rsid w:val="00FB6AA0"/>
    <w:rsid w:val="00FB7421"/>
    <w:rsid w:val="00FC03A2"/>
    <w:rsid w:val="00FC0B00"/>
    <w:rsid w:val="00FC1E42"/>
    <w:rsid w:val="00FC1E61"/>
    <w:rsid w:val="00FC338A"/>
    <w:rsid w:val="00FC43A0"/>
    <w:rsid w:val="00FC4F30"/>
    <w:rsid w:val="00FC5707"/>
    <w:rsid w:val="00FC644A"/>
    <w:rsid w:val="00FC6983"/>
    <w:rsid w:val="00FC6F02"/>
    <w:rsid w:val="00FC75E6"/>
    <w:rsid w:val="00FD0CFA"/>
    <w:rsid w:val="00FD1BC8"/>
    <w:rsid w:val="00FD41C0"/>
    <w:rsid w:val="00FD43E5"/>
    <w:rsid w:val="00FD5020"/>
    <w:rsid w:val="00FD59C7"/>
    <w:rsid w:val="00FD6621"/>
    <w:rsid w:val="00FD67A0"/>
    <w:rsid w:val="00FD745C"/>
    <w:rsid w:val="00FD7667"/>
    <w:rsid w:val="00FE072D"/>
    <w:rsid w:val="00FE08EF"/>
    <w:rsid w:val="00FE0AC3"/>
    <w:rsid w:val="00FE0ECC"/>
    <w:rsid w:val="00FE140B"/>
    <w:rsid w:val="00FE29FC"/>
    <w:rsid w:val="00FE3F7C"/>
    <w:rsid w:val="00FE5145"/>
    <w:rsid w:val="00FE64AF"/>
    <w:rsid w:val="00FE7202"/>
    <w:rsid w:val="00FE7407"/>
    <w:rsid w:val="00FE77E4"/>
    <w:rsid w:val="00FE791D"/>
    <w:rsid w:val="00FE7F89"/>
    <w:rsid w:val="00FF1A67"/>
    <w:rsid w:val="00FF1C68"/>
    <w:rsid w:val="00FF3293"/>
    <w:rsid w:val="00FF3A1E"/>
    <w:rsid w:val="00FF522C"/>
    <w:rsid w:val="00FF5568"/>
    <w:rsid w:val="00FF695A"/>
    <w:rsid w:val="00FF6C7B"/>
    <w:rsid w:val="00FF6D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v:shadow color="black" opacity="49151f" offset=".74833mm,.74833mm"/>
      <v:textbox inset=",7.2pt,,7.2pt"/>
    </o:shapedefaults>
    <o:shapelayout v:ext="edit">
      <o:idmap v:ext="edit" data="1"/>
    </o:shapelayout>
  </w:shapeDefaults>
  <w:doNotEmbedSmartTags/>
  <w:decimalSymbol w:val="."/>
  <w:listSeparator w:val=","/>
  <w14:docId w14:val="540F1A3D"/>
  <w15:chartTrackingRefBased/>
  <w15:docId w15:val="{92787123-9DF7-5F43-8792-00FD507F9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Calibri"/>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0"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387C"/>
    <w:pPr>
      <w:suppressAutoHyphens/>
      <w:ind w:left="360"/>
    </w:pPr>
    <w:rPr>
      <w:lang w:eastAsia="en-US"/>
    </w:rPr>
  </w:style>
  <w:style w:type="paragraph" w:styleId="Heading1">
    <w:name w:val="heading 1"/>
    <w:aliases w:val="Heading 1n,T1,h1,Titre Attach 1,PB,H1,1st level,1,PB1,H11,h11,1st level1,11,PB2,H12,h12,1st level2,12,PB3,H13,h13,1st level3,13,PB4,H14,h14,1st level4,14,PB5,H15,h15,1st level5,15,ghost,g,1 ghost,Ghost,Section Head,l1,Disaster 1,I,aa,Para 1,P1"/>
    <w:basedOn w:val="Normal"/>
    <w:next w:val="Normal"/>
    <w:uiPriority w:val="9"/>
    <w:qFormat/>
    <w:rsid w:val="00084AB9"/>
    <w:pPr>
      <w:pageBreakBefore/>
      <w:widowControl w:val="0"/>
      <w:numPr>
        <w:numId w:val="1"/>
      </w:numPr>
      <w:tabs>
        <w:tab w:val="clear" w:pos="3240"/>
        <w:tab w:val="num" w:pos="426"/>
      </w:tabs>
      <w:suppressAutoHyphens w:val="0"/>
      <w:spacing w:before="240" w:after="60"/>
      <w:ind w:left="3238" w:hanging="3238"/>
      <w:outlineLvl w:val="0"/>
    </w:pPr>
    <w:rPr>
      <w:b/>
      <w:sz w:val="22"/>
      <w:szCs w:val="32"/>
      <w:u w:val="single"/>
    </w:rPr>
  </w:style>
  <w:style w:type="paragraph" w:styleId="Heading2">
    <w:name w:val="heading 2"/>
    <w:aliases w:val="Heading 2n,T2,X,Authors,T21,X1,título 2,h2,2nd level,H2,título 21,h21,2nd level1,H21,título 22,h22,2nd level2,H22,título 23,h23,2nd level3,H23,título 24,h24,2nd level4,H24,título 25,h25,2nd level5,H25,headline,2 headline,h:2app,l2,heading 2"/>
    <w:basedOn w:val="Normal"/>
    <w:next w:val="Normal"/>
    <w:uiPriority w:val="9"/>
    <w:qFormat/>
    <w:rsid w:val="00084AB9"/>
    <w:pPr>
      <w:widowControl w:val="0"/>
      <w:numPr>
        <w:ilvl w:val="1"/>
        <w:numId w:val="1"/>
      </w:numPr>
      <w:tabs>
        <w:tab w:val="clear" w:pos="3597"/>
        <w:tab w:val="num" w:pos="993"/>
      </w:tabs>
      <w:suppressAutoHyphens w:val="0"/>
      <w:spacing w:before="240" w:after="60"/>
      <w:ind w:left="1860" w:hanging="1576"/>
      <w:outlineLvl w:val="1"/>
    </w:pPr>
    <w:rPr>
      <w:b/>
      <w:sz w:val="22"/>
      <w:szCs w:val="28"/>
      <w:u w:val="single"/>
    </w:rPr>
  </w:style>
  <w:style w:type="paragraph" w:styleId="Heading3">
    <w:name w:val="heading 3"/>
    <w:basedOn w:val="Heading2"/>
    <w:next w:val="Normal"/>
    <w:qFormat/>
    <w:rsid w:val="00084AB9"/>
    <w:pPr>
      <w:numPr>
        <w:ilvl w:val="2"/>
      </w:numPr>
      <w:tabs>
        <w:tab w:val="clear" w:pos="4680"/>
        <w:tab w:val="num" w:pos="1843"/>
      </w:tabs>
      <w:ind w:left="1854" w:hanging="1134"/>
      <w:outlineLvl w:val="2"/>
    </w:pPr>
  </w:style>
  <w:style w:type="paragraph" w:styleId="Heading4">
    <w:name w:val="heading 4"/>
    <w:basedOn w:val="Heading3"/>
    <w:next w:val="Normal"/>
    <w:uiPriority w:val="9"/>
    <w:qFormat/>
    <w:rsid w:val="00F86DC4"/>
    <w:pPr>
      <w:numPr>
        <w:ilvl w:val="3"/>
      </w:numPr>
      <w:tabs>
        <w:tab w:val="clear" w:pos="5040"/>
        <w:tab w:val="num" w:pos="2552"/>
      </w:tabs>
      <w:ind w:left="2552" w:hanging="1276"/>
      <w:outlineLvl w:val="3"/>
    </w:pPr>
    <w:rPr>
      <w:u w:val="none"/>
      <w:lang w:val="en-GB"/>
    </w:rPr>
  </w:style>
  <w:style w:type="paragraph" w:styleId="Heading5">
    <w:name w:val="heading 5"/>
    <w:basedOn w:val="Normal"/>
    <w:next w:val="Normal"/>
    <w:uiPriority w:val="9"/>
    <w:qFormat/>
    <w:rsid w:val="00084AB9"/>
    <w:pPr>
      <w:widowControl w:val="0"/>
      <w:numPr>
        <w:ilvl w:val="4"/>
        <w:numId w:val="1"/>
      </w:numPr>
      <w:tabs>
        <w:tab w:val="clear" w:pos="5760"/>
      </w:tabs>
      <w:suppressAutoHyphens w:val="0"/>
      <w:spacing w:before="240" w:after="60"/>
      <w:ind w:left="2835" w:hanging="1276"/>
      <w:outlineLvl w:val="4"/>
    </w:pPr>
    <w:rPr>
      <w:rFonts w:cs="Times New Roman"/>
      <w:b/>
      <w:bCs/>
      <w:iCs/>
      <w:szCs w:val="26"/>
    </w:rPr>
  </w:style>
  <w:style w:type="paragraph" w:styleId="Heading6">
    <w:name w:val="heading 6"/>
    <w:basedOn w:val="Normal"/>
    <w:next w:val="Normal"/>
    <w:link w:val="Heading6Char"/>
    <w:uiPriority w:val="9"/>
    <w:qFormat/>
    <w:rsid w:val="00900464"/>
    <w:pPr>
      <w:keepNext/>
      <w:keepLines/>
      <w:numPr>
        <w:ilvl w:val="5"/>
        <w:numId w:val="4"/>
      </w:numPr>
      <w:suppressAutoHyphens w:val="0"/>
      <w:spacing w:before="200"/>
      <w:outlineLvl w:val="5"/>
    </w:pPr>
    <w:rPr>
      <w:rFonts w:ascii="Cambria" w:hAnsi="Cambria" w:cs="Times New Roman"/>
      <w:i/>
      <w:iCs/>
      <w:color w:val="16505E"/>
      <w:sz w:val="22"/>
      <w:szCs w:val="22"/>
      <w:lang w:val="x-none" w:eastAsia="x-none"/>
    </w:rPr>
  </w:style>
  <w:style w:type="paragraph" w:styleId="Heading7">
    <w:name w:val="heading 7"/>
    <w:basedOn w:val="Normal"/>
    <w:next w:val="Normal"/>
    <w:link w:val="Heading7Char"/>
    <w:uiPriority w:val="9"/>
    <w:qFormat/>
    <w:rsid w:val="00900464"/>
    <w:pPr>
      <w:keepNext/>
      <w:keepLines/>
      <w:numPr>
        <w:ilvl w:val="6"/>
        <w:numId w:val="4"/>
      </w:numPr>
      <w:suppressAutoHyphens w:val="0"/>
      <w:spacing w:before="200"/>
      <w:outlineLvl w:val="6"/>
    </w:pPr>
    <w:rPr>
      <w:rFonts w:ascii="Cambria" w:hAnsi="Cambria" w:cs="Times New Roman"/>
      <w:i/>
      <w:iCs/>
      <w:color w:val="404040"/>
      <w:sz w:val="22"/>
      <w:szCs w:val="22"/>
      <w:lang w:val="x-none" w:eastAsia="x-none"/>
    </w:rPr>
  </w:style>
  <w:style w:type="paragraph" w:styleId="Heading8">
    <w:name w:val="heading 8"/>
    <w:basedOn w:val="Normal"/>
    <w:next w:val="Normal"/>
    <w:link w:val="Heading8Char"/>
    <w:uiPriority w:val="9"/>
    <w:qFormat/>
    <w:rsid w:val="00900464"/>
    <w:pPr>
      <w:keepNext/>
      <w:keepLines/>
      <w:numPr>
        <w:ilvl w:val="7"/>
        <w:numId w:val="4"/>
      </w:numPr>
      <w:suppressAutoHyphens w:val="0"/>
      <w:spacing w:before="200"/>
      <w:outlineLvl w:val="7"/>
    </w:pPr>
    <w:rPr>
      <w:rFonts w:ascii="Cambria" w:hAnsi="Cambria" w:cs="Times New Roman"/>
      <w:color w:val="2DA2BF"/>
      <w:lang w:val="x-none" w:eastAsia="x-none"/>
    </w:rPr>
  </w:style>
  <w:style w:type="paragraph" w:styleId="Heading9">
    <w:name w:val="heading 9"/>
    <w:basedOn w:val="Normal"/>
    <w:next w:val="Normal"/>
    <w:link w:val="Heading9Char"/>
    <w:uiPriority w:val="9"/>
    <w:qFormat/>
    <w:rsid w:val="00900464"/>
    <w:pPr>
      <w:keepNext/>
      <w:keepLines/>
      <w:numPr>
        <w:ilvl w:val="8"/>
        <w:numId w:val="4"/>
      </w:numPr>
      <w:suppressAutoHyphens w:val="0"/>
      <w:spacing w:before="200"/>
      <w:outlineLvl w:val="8"/>
    </w:pPr>
    <w:rPr>
      <w:rFonts w:ascii="Cambria" w:hAnsi="Cambria" w:cs="Times New Roman"/>
      <w:i/>
      <w:iCs/>
      <w:color w:val="404040"/>
      <w:lang w:val="x-none" w:eastAsia="x-none"/>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hAnsi="Times New Roman"/>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1z4">
    <w:name w:val="WW8Num1z4"/>
    <w:rPr>
      <w:rFonts w:ascii="Courier New" w:hAnsi="Courier New" w:cs="Courier New"/>
    </w:rPr>
  </w:style>
  <w:style w:type="character" w:customStyle="1" w:styleId="WW8Num2z0">
    <w:name w:val="WW8Num2z0"/>
    <w:rPr>
      <w:rFonts w:ascii="Symbol" w:hAnsi="Symbol"/>
    </w:rPr>
  </w:style>
  <w:style w:type="character" w:customStyle="1" w:styleId="WW8Num2z1">
    <w:name w:val="WW8Num2z1"/>
    <w:rPr>
      <w:rFonts w:ascii="Arial" w:hAnsi="Arial"/>
    </w:rPr>
  </w:style>
  <w:style w:type="character" w:customStyle="1" w:styleId="WW8Num2z2">
    <w:name w:val="WW8Num2z2"/>
    <w:rPr>
      <w:rFonts w:ascii="Wingdings" w:hAnsi="Wingdings"/>
    </w:rPr>
  </w:style>
  <w:style w:type="character" w:customStyle="1" w:styleId="WW8Num2z4">
    <w:name w:val="WW8Num2z4"/>
    <w:rPr>
      <w:rFonts w:ascii="Courier New" w:hAnsi="Courier New" w:cs="Courier New"/>
    </w:rPr>
  </w:style>
  <w:style w:type="character" w:customStyle="1" w:styleId="WW8Num3z0">
    <w:name w:val="WW8Num3z0"/>
    <w:rPr>
      <w:rFonts w:ascii="Arial" w:hAnsi="Aria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Arial" w:hAnsi="Aria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0">
    <w:name w:val="WW8Num5z0"/>
    <w:rPr>
      <w:rFonts w:ascii="Arial" w:hAnsi="Arial"/>
    </w:rPr>
  </w:style>
  <w:style w:type="character" w:customStyle="1" w:styleId="WW8Num6z0">
    <w:name w:val="WW8Num6z0"/>
    <w:rPr>
      <w:rFonts w:ascii="Arial" w:hAnsi="Arial"/>
    </w:rPr>
  </w:style>
  <w:style w:type="character" w:customStyle="1" w:styleId="WW8Num7z0">
    <w:name w:val="WW8Num7z0"/>
    <w:rPr>
      <w:rFonts w:ascii="Arial" w:hAnsi="Aria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8z0">
    <w:name w:val="WW8Num8z0"/>
    <w:rPr>
      <w:rFonts w:ascii="Arial" w:hAnsi="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Arial" w:hAnsi="Aria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0">
    <w:name w:val="WW8Num10z0"/>
    <w:rPr>
      <w:rFonts w:ascii="Times New Roman" w:hAnsi="Times New Roman"/>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0z5">
    <w:name w:val="WW8Num10z5"/>
    <w:rPr>
      <w:rFonts w:ascii="Wingdings" w:hAnsi="Wingdings"/>
    </w:rPr>
  </w:style>
  <w:style w:type="character" w:customStyle="1" w:styleId="WW8Num11z0">
    <w:name w:val="WW8Num11z0"/>
    <w:rPr>
      <w:rFonts w:ascii="Arial" w:hAnsi="Aria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rFonts w:ascii="Arial" w:hAnsi="Aria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4z0">
    <w:name w:val="WW8Num14z0"/>
    <w:rPr>
      <w:rFonts w:ascii="Symbol" w:hAnsi="Symbol"/>
    </w:rPr>
  </w:style>
  <w:style w:type="character" w:customStyle="1" w:styleId="WW8Num15z0">
    <w:name w:val="WW8Num15z0"/>
    <w:rPr>
      <w:rFonts w:ascii="Times New Roman" w:hAnsi="Times New Roman"/>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5z4">
    <w:name w:val="WW8Num15z4"/>
    <w:rPr>
      <w:rFonts w:ascii="Courier New" w:hAnsi="Courier New" w:cs="Courier New"/>
    </w:rPr>
  </w:style>
  <w:style w:type="character" w:customStyle="1" w:styleId="WW8Num16z0">
    <w:name w:val="WW8Num16z0"/>
    <w:rPr>
      <w:rFonts w:ascii="Arial" w:hAnsi="Aria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0">
    <w:name w:val="WW8Num17z0"/>
    <w:rPr>
      <w:rFonts w:ascii="Arial" w:hAnsi="Aria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7z3">
    <w:name w:val="WW8Num17z3"/>
    <w:rPr>
      <w:rFonts w:ascii="Symbol" w:hAnsi="Symbol"/>
    </w:rPr>
  </w:style>
  <w:style w:type="character" w:customStyle="1" w:styleId="WW8Num18z0">
    <w:name w:val="WW8Num18z0"/>
    <w:rPr>
      <w:rFonts w:ascii="Arial" w:hAnsi="Aria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19z0">
    <w:name w:val="WW8Num19z0"/>
    <w:rPr>
      <w:rFonts w:ascii="Arial" w:hAnsi="Aria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WW8Num20z0">
    <w:name w:val="WW8Num20z0"/>
    <w:rPr>
      <w:rFonts w:ascii="Times New Roman" w:hAnsi="Times New Roman"/>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0z3">
    <w:name w:val="WW8Num20z3"/>
    <w:rPr>
      <w:rFonts w:ascii="Symbol" w:hAnsi="Symbol"/>
    </w:rPr>
  </w:style>
  <w:style w:type="character" w:customStyle="1" w:styleId="WW8Num21z0">
    <w:name w:val="WW8Num21z0"/>
    <w:rPr>
      <w:rFonts w:ascii="Arial" w:hAnsi="Aria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1">
    <w:name w:val="WW8Num22z1"/>
    <w:rPr>
      <w:rFonts w:ascii="Symbol" w:hAnsi="Symbol"/>
    </w:rPr>
  </w:style>
  <w:style w:type="character" w:customStyle="1" w:styleId="WW8Num23z0">
    <w:name w:val="WW8Num23z0"/>
    <w:rPr>
      <w:rFonts w:ascii="Arial" w:hAnsi="Aria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4z0">
    <w:name w:val="WW8Num24z0"/>
    <w:rPr>
      <w:rFonts w:ascii="Arial" w:hAnsi="Aria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4z3">
    <w:name w:val="WW8Num24z3"/>
    <w:rPr>
      <w:rFonts w:ascii="Symbol" w:hAnsi="Symbol"/>
    </w:rPr>
  </w:style>
  <w:style w:type="character" w:customStyle="1" w:styleId="WW8Num25z0">
    <w:name w:val="WW8Num25z0"/>
    <w:rPr>
      <w:rFonts w:ascii="Arial" w:hAnsi="Aria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6z0">
    <w:name w:val="WW8Num26z0"/>
    <w:rPr>
      <w:rFonts w:ascii="Arial" w:hAnsi="Aria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6z3">
    <w:name w:val="WW8Num26z3"/>
    <w:rPr>
      <w:rFonts w:ascii="Symbol" w:hAnsi="Symbol"/>
    </w:rPr>
  </w:style>
  <w:style w:type="character" w:customStyle="1" w:styleId="WW8Num29z0">
    <w:name w:val="WW8Num29z0"/>
    <w:rPr>
      <w:rFonts w:ascii="Times New Roman" w:hAnsi="Times New Roman"/>
    </w:rPr>
  </w:style>
  <w:style w:type="character" w:customStyle="1" w:styleId="WW8Num29z1">
    <w:name w:val="WW8Num29z1"/>
    <w:rPr>
      <w:rFonts w:ascii="Arial" w:eastAsia="Times" w:hAnsi="Arial" w:cs="Arial"/>
    </w:rPr>
  </w:style>
  <w:style w:type="character" w:customStyle="1" w:styleId="WW8Num29z2">
    <w:name w:val="WW8Num29z2"/>
    <w:rPr>
      <w:rFonts w:ascii="Wingdings" w:hAnsi="Wingdings"/>
    </w:rPr>
  </w:style>
  <w:style w:type="character" w:customStyle="1" w:styleId="WW8Num29z3">
    <w:name w:val="WW8Num29z3"/>
    <w:rPr>
      <w:rFonts w:ascii="Symbol" w:hAnsi="Symbol"/>
    </w:rPr>
  </w:style>
  <w:style w:type="character" w:customStyle="1" w:styleId="WW8Num29z4">
    <w:name w:val="WW8Num29z4"/>
    <w:rPr>
      <w:rFonts w:ascii="Courier New" w:hAnsi="Courier New" w:cs="Courier New"/>
    </w:rPr>
  </w:style>
  <w:style w:type="character" w:customStyle="1" w:styleId="WW8Num30z0">
    <w:name w:val="WW8Num30z0"/>
    <w:rPr>
      <w:rFonts w:ascii="Arial" w:hAnsi="Arial"/>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rPr>
  </w:style>
  <w:style w:type="character" w:customStyle="1" w:styleId="WW8Num30z3">
    <w:name w:val="WW8Num30z3"/>
    <w:rPr>
      <w:rFonts w:ascii="Symbol" w:hAnsi="Symbol"/>
    </w:rPr>
  </w:style>
  <w:style w:type="character" w:customStyle="1" w:styleId="WW8Num31z0">
    <w:name w:val="WW8Num31z0"/>
    <w:rPr>
      <w:rFonts w:ascii="Arial" w:hAnsi="Aria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1z3">
    <w:name w:val="WW8Num31z3"/>
    <w:rPr>
      <w:rFonts w:ascii="Symbol" w:hAnsi="Symbol"/>
    </w:rPr>
  </w:style>
  <w:style w:type="character" w:customStyle="1" w:styleId="WW8Num32z0">
    <w:name w:val="WW8Num32z0"/>
    <w:rPr>
      <w:rFonts w:ascii="Arial" w:hAnsi="Arial"/>
    </w:rPr>
  </w:style>
  <w:style w:type="character" w:customStyle="1" w:styleId="WW8Num32z1">
    <w:name w:val="WW8Num32z1"/>
    <w:rPr>
      <w:rFonts w:ascii="Symbol" w:hAnsi="Symbol"/>
    </w:rPr>
  </w:style>
  <w:style w:type="character" w:customStyle="1" w:styleId="WW8Num32z2">
    <w:name w:val="WW8Num32z2"/>
    <w:rPr>
      <w:rFonts w:ascii="Wingdings" w:hAnsi="Wingdings"/>
    </w:rPr>
  </w:style>
  <w:style w:type="character" w:customStyle="1" w:styleId="WW8Num32z4">
    <w:name w:val="WW8Num32z4"/>
    <w:rPr>
      <w:rFonts w:ascii="Courier New" w:hAnsi="Courier New" w:cs="Courier New"/>
    </w:rPr>
  </w:style>
  <w:style w:type="character" w:customStyle="1" w:styleId="WW8Num33z0">
    <w:name w:val="WW8Num33z0"/>
    <w:rPr>
      <w:rFonts w:ascii="Times New Roman" w:hAnsi="Times New Roman"/>
    </w:rPr>
  </w:style>
  <w:style w:type="character" w:customStyle="1" w:styleId="WW8Num34z0">
    <w:name w:val="WW8Num34z0"/>
    <w:rPr>
      <w:rFonts w:ascii="Arial" w:hAnsi="Aria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rPr>
  </w:style>
  <w:style w:type="character" w:customStyle="1" w:styleId="WW8Num34z3">
    <w:name w:val="WW8Num34z3"/>
    <w:rPr>
      <w:rFonts w:ascii="Symbol" w:hAnsi="Symbol"/>
    </w:rPr>
  </w:style>
  <w:style w:type="character" w:customStyle="1" w:styleId="WW8Num35z0">
    <w:name w:val="WW8Num35z0"/>
    <w:rPr>
      <w:rFonts w:ascii="Arial" w:hAnsi="Aria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rPr>
  </w:style>
  <w:style w:type="character" w:customStyle="1" w:styleId="WW8Num35z3">
    <w:name w:val="WW8Num35z3"/>
    <w:rPr>
      <w:rFonts w:ascii="Symbol" w:hAnsi="Symbol"/>
    </w:rPr>
  </w:style>
  <w:style w:type="character" w:customStyle="1" w:styleId="Carpredefinitoparagrafo1">
    <w:name w:val="Car. predefinito paragrafo1"/>
  </w:style>
  <w:style w:type="character" w:customStyle="1" w:styleId="Titolo1Carattere">
    <w:name w:val="Titolo 1 Carattere"/>
    <w:uiPriority w:val="9"/>
    <w:rPr>
      <w:rFonts w:ascii="Arial" w:eastAsia="Times New Roman" w:hAnsi="Arial"/>
      <w:b/>
      <w:sz w:val="22"/>
      <w:szCs w:val="32"/>
      <w:u w:val="single"/>
      <w:lang w:val="en-GB"/>
    </w:rPr>
  </w:style>
  <w:style w:type="character" w:customStyle="1" w:styleId="Titolo2Carattere">
    <w:name w:val="Titolo 2 Carattere"/>
    <w:uiPriority w:val="9"/>
    <w:rPr>
      <w:rFonts w:ascii="Arial" w:eastAsia="Times New Roman" w:hAnsi="Arial"/>
      <w:b/>
      <w:sz w:val="22"/>
      <w:szCs w:val="28"/>
      <w:u w:val="single"/>
      <w:lang w:val="en-GB"/>
    </w:rPr>
  </w:style>
  <w:style w:type="character" w:customStyle="1" w:styleId="Titolo3Carattere">
    <w:name w:val="Titolo 3 Carattere"/>
    <w:uiPriority w:val="9"/>
    <w:rPr>
      <w:rFonts w:ascii="Arial" w:eastAsia="Times New Roman" w:hAnsi="Arial"/>
      <w:b/>
      <w:sz w:val="22"/>
      <w:szCs w:val="28"/>
      <w:u w:val="single"/>
      <w:lang w:val="en-GB"/>
    </w:rPr>
  </w:style>
  <w:style w:type="character" w:customStyle="1" w:styleId="Titolo4Carattere">
    <w:name w:val="Titolo 4 Carattere"/>
    <w:uiPriority w:val="9"/>
    <w:rPr>
      <w:rFonts w:ascii="Arial" w:eastAsia="Times New Roman" w:hAnsi="Arial"/>
      <w:b/>
      <w:sz w:val="22"/>
      <w:szCs w:val="28"/>
      <w:lang w:val="en-GB"/>
    </w:rPr>
  </w:style>
  <w:style w:type="character" w:customStyle="1" w:styleId="IntestazioneCarattere">
    <w:name w:val="Intestazione Carattere"/>
    <w:rPr>
      <w:rFonts w:ascii="Arial" w:eastAsia="Times New Roman" w:hAnsi="Arial" w:cs="Times New Roman"/>
      <w:sz w:val="20"/>
      <w:szCs w:val="20"/>
      <w:lang w:val="en-US"/>
    </w:rPr>
  </w:style>
  <w:style w:type="character" w:customStyle="1" w:styleId="PidipaginaCarattere">
    <w:name w:val="Piè di pagina Carattere"/>
    <w:rPr>
      <w:rFonts w:ascii="Arial" w:eastAsia="Times New Roman" w:hAnsi="Arial" w:cs="Times New Roman"/>
      <w:sz w:val="20"/>
      <w:szCs w:val="20"/>
      <w:lang w:val="en-US"/>
    </w:rPr>
  </w:style>
  <w:style w:type="character" w:styleId="PageNumber">
    <w:name w:val="page number"/>
    <w:basedOn w:val="Carpredefinitoparagrafo1"/>
  </w:style>
  <w:style w:type="character" w:customStyle="1" w:styleId="MIRI-NormalChar">
    <w:name w:val="MIRI - Normal Char"/>
    <w:rPr>
      <w:rFonts w:ascii="Arial" w:eastAsia="SimSun" w:hAnsi="Arial"/>
      <w:lang w:val="en-GB" w:eastAsia="ar-SA" w:bidi="ar-SA"/>
    </w:rPr>
  </w:style>
  <w:style w:type="character" w:customStyle="1" w:styleId="TestofumettoCarattere">
    <w:name w:val="Testo fumetto Carattere"/>
    <w:rPr>
      <w:rFonts w:ascii="Tahoma" w:eastAsia="Times New Roman" w:hAnsi="Tahoma" w:cs="Tahoma"/>
      <w:sz w:val="16"/>
      <w:szCs w:val="16"/>
      <w:lang w:val="en-US"/>
    </w:rPr>
  </w:style>
  <w:style w:type="character" w:customStyle="1" w:styleId="TestonotaapidipaginaCarattere">
    <w:name w:val="Testo nota a piè di pagina Carattere"/>
    <w:rPr>
      <w:rFonts w:ascii="Times New Roman" w:eastAsia="Times New Roman" w:hAnsi="Times New Roman"/>
      <w:sz w:val="22"/>
      <w:lang w:val="en-GB"/>
    </w:rPr>
  </w:style>
  <w:style w:type="character" w:customStyle="1" w:styleId="Rimandocommento1">
    <w:name w:val="Rimando commento1"/>
    <w:rPr>
      <w:sz w:val="16"/>
      <w:szCs w:val="16"/>
    </w:rPr>
  </w:style>
  <w:style w:type="character" w:customStyle="1" w:styleId="CommentTextChar">
    <w:name w:val="Comment Text Char"/>
    <w:link w:val="CommentText"/>
    <w:rPr>
      <w:rFonts w:ascii="Arial" w:eastAsia="Times New Roman" w:hAnsi="Arial"/>
      <w:lang w:val="en-GB"/>
    </w:rPr>
  </w:style>
  <w:style w:type="character" w:customStyle="1" w:styleId="CommentSubjectChar">
    <w:name w:val="Comment Subject Char"/>
    <w:link w:val="CommentSubject"/>
    <w:uiPriority w:val="99"/>
    <w:rPr>
      <w:rFonts w:ascii="Arial" w:eastAsia="Times New Roman" w:hAnsi="Arial"/>
      <w:b/>
      <w:bCs/>
      <w:lang w:val="en-GB"/>
    </w:rPr>
  </w:style>
  <w:style w:type="character" w:customStyle="1" w:styleId="PlainTextChar">
    <w:name w:val="Plain Text Char"/>
    <w:link w:val="PlainText"/>
    <w:uiPriority w:val="99"/>
    <w:rPr>
      <w:rFonts w:ascii="Consolas" w:eastAsia="Calibri" w:hAnsi="Consolas" w:cs="Times New Roman"/>
      <w:sz w:val="21"/>
      <w:szCs w:val="21"/>
    </w:rPr>
  </w:style>
  <w:style w:type="character" w:customStyle="1" w:styleId="TitoloCarattere">
    <w:name w:val="Titolo Carattere"/>
    <w:uiPriority w:val="10"/>
    <w:rPr>
      <w:rFonts w:ascii="Cambria" w:eastAsia="Times New Roman" w:hAnsi="Cambria" w:cs="Times New Roman"/>
      <w:b/>
      <w:bCs/>
      <w:kern w:val="1"/>
      <w:sz w:val="32"/>
      <w:szCs w:val="32"/>
      <w:lang w:val="en-GB"/>
    </w:rPr>
  </w:style>
  <w:style w:type="character" w:styleId="Emphasis">
    <w:name w:val="Emphasis"/>
    <w:uiPriority w:val="20"/>
    <w:qFormat/>
    <w:rPr>
      <w:i/>
      <w:iCs/>
    </w:rPr>
  </w:style>
  <w:style w:type="character" w:customStyle="1" w:styleId="Titolo5Carattere">
    <w:name w:val="Titolo 5 Carattere"/>
    <w:uiPriority w:val="9"/>
    <w:rPr>
      <w:rFonts w:ascii="Calibri" w:eastAsia="Times New Roman" w:hAnsi="Calibri" w:cs="Times New Roman"/>
      <w:b/>
      <w:bCs/>
      <w:i/>
      <w:iCs/>
      <w:sz w:val="26"/>
      <w:szCs w:val="26"/>
      <w:lang w:val="en-GB"/>
    </w:rPr>
  </w:style>
  <w:style w:type="character" w:customStyle="1" w:styleId="CorpodeltestoCarattere">
    <w:name w:val="Corpo del testo Carattere"/>
    <w:rPr>
      <w:rFonts w:ascii="Times New Roman" w:eastAsia="Times New Roman" w:hAnsi="Times New Roman"/>
      <w:sz w:val="22"/>
      <w:lang w:val="en-AU"/>
    </w:rPr>
  </w:style>
  <w:style w:type="paragraph" w:customStyle="1" w:styleId="Heading">
    <w:name w:val="Heading"/>
    <w:basedOn w:val="Normal"/>
    <w:next w:val="BodyText"/>
    <w:pPr>
      <w:keepNext/>
      <w:spacing w:before="240" w:after="120"/>
    </w:pPr>
    <w:rPr>
      <w:rFonts w:ascii="Liberation Sans" w:eastAsia="WenQuanYi Zen Hei" w:hAnsi="Liberation Sans" w:cs="Lohit Devanagari"/>
      <w:sz w:val="28"/>
      <w:szCs w:val="28"/>
    </w:rPr>
  </w:style>
  <w:style w:type="paragraph" w:styleId="BodyText">
    <w:name w:val="Body Text"/>
    <w:basedOn w:val="Normal"/>
    <w:pPr>
      <w:spacing w:after="120"/>
      <w:ind w:left="0"/>
      <w:jc w:val="both"/>
    </w:pPr>
    <w:rPr>
      <w:rFonts w:ascii="Times New Roman" w:hAnsi="Times New Roman"/>
      <w:sz w:val="22"/>
      <w:lang w:val="en-AU"/>
    </w:rPr>
  </w:style>
  <w:style w:type="paragraph" w:styleId="List">
    <w:name w:val="List"/>
    <w:basedOn w:val="BodyText"/>
    <w:rPr>
      <w:rFonts w:cs="Lohit Devanagari"/>
    </w:rPr>
  </w:style>
  <w:style w:type="paragraph" w:customStyle="1" w:styleId="Caption1">
    <w:name w:val="Caption1"/>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styleId="TOC2">
    <w:name w:val="toc 2"/>
    <w:basedOn w:val="Normal"/>
    <w:next w:val="Normal"/>
    <w:uiPriority w:val="39"/>
    <w:rsid w:val="00087ABD"/>
    <w:pPr>
      <w:ind w:left="200"/>
    </w:pPr>
    <w:rPr>
      <w:rFonts w:ascii="Cambria" w:hAnsi="Cambria"/>
      <w:b/>
      <w:sz w:val="22"/>
      <w:szCs w:val="22"/>
    </w:rPr>
  </w:style>
  <w:style w:type="paragraph" w:styleId="TOC1">
    <w:name w:val="toc 1"/>
    <w:basedOn w:val="Normal"/>
    <w:next w:val="Normal"/>
    <w:uiPriority w:val="39"/>
    <w:rsid w:val="008B2F64"/>
    <w:pPr>
      <w:spacing w:before="120"/>
      <w:ind w:left="0"/>
    </w:pPr>
    <w:rPr>
      <w:rFonts w:ascii="Cambria" w:hAnsi="Cambria"/>
      <w:b/>
      <w:sz w:val="24"/>
      <w:szCs w:val="24"/>
    </w:rPr>
  </w:style>
  <w:style w:type="paragraph" w:customStyle="1" w:styleId="MIRI-Normal">
    <w:name w:val="MIRI - Normal"/>
    <w:pPr>
      <w:suppressAutoHyphens/>
      <w:spacing w:after="120"/>
      <w:jc w:val="both"/>
    </w:pPr>
    <w:rPr>
      <w:rFonts w:eastAsia="SimSun"/>
      <w:lang w:val="en-GB" w:eastAsia="ar-SA"/>
    </w:rPr>
  </w:style>
  <w:style w:type="paragraph" w:customStyle="1" w:styleId="MIRI-TableText">
    <w:name w:val="MIRI - Table Text"/>
    <w:basedOn w:val="MIRI-Normal"/>
    <w:pPr>
      <w:keepNext/>
      <w:spacing w:after="0"/>
      <w:jc w:val="left"/>
    </w:pPr>
    <w:rPr>
      <w:sz w:val="18"/>
    </w:rPr>
  </w:style>
  <w:style w:type="paragraph" w:customStyle="1" w:styleId="MIRI-TableHeading">
    <w:name w:val="MIRI - Table Heading"/>
    <w:basedOn w:val="MIRI-TableText"/>
    <w:pPr>
      <w:jc w:val="center"/>
    </w:pPr>
    <w:rPr>
      <w:b/>
    </w:rPr>
  </w:style>
  <w:style w:type="paragraph" w:customStyle="1" w:styleId="StyleTitre2Aprs6pt">
    <w:name w:val="Style Titre 2 + Après : 6 pt"/>
    <w:basedOn w:val="Heading2"/>
    <w:pPr>
      <w:numPr>
        <w:ilvl w:val="0"/>
        <w:numId w:val="3"/>
      </w:numPr>
      <w:spacing w:after="120"/>
    </w:pPr>
    <w:rPr>
      <w:szCs w:val="20"/>
    </w:rPr>
  </w:style>
  <w:style w:type="paragraph" w:customStyle="1" w:styleId="StyleGauche063cm">
    <w:name w:val="Style Gauche :  063 cm"/>
    <w:basedOn w:val="Normal"/>
    <w:pPr>
      <w:jc w:val="both"/>
    </w:pPr>
    <w:rPr>
      <w:sz w:val="22"/>
    </w:rPr>
  </w:style>
  <w:style w:type="paragraph" w:customStyle="1" w:styleId="StyleGauche076cm">
    <w:name w:val="Style Gauche :  076 cm"/>
    <w:basedOn w:val="Normal"/>
    <w:pPr>
      <w:ind w:left="432"/>
    </w:pPr>
    <w:rPr>
      <w:rFonts w:eastAsia="Helvetica"/>
      <w:lang w:val="fr-FR"/>
    </w:rPr>
  </w:style>
  <w:style w:type="paragraph" w:customStyle="1" w:styleId="StyleJustifi">
    <w:name w:val="Style Justifié"/>
    <w:basedOn w:val="Normal"/>
    <w:pPr>
      <w:jc w:val="both"/>
    </w:pPr>
    <w:rPr>
      <w:color w:val="000000"/>
    </w:rPr>
  </w:style>
  <w:style w:type="paragraph" w:customStyle="1" w:styleId="Elencoacolori-Colore11">
    <w:name w:val="Elenco a colori - Colore 11"/>
    <w:basedOn w:val="Normal"/>
    <w:pPr>
      <w:ind w:left="720"/>
    </w:pPr>
  </w:style>
  <w:style w:type="paragraph" w:customStyle="1" w:styleId="Testofumetto1">
    <w:name w:val="Testo fumetto1"/>
    <w:basedOn w:val="Normal"/>
    <w:rPr>
      <w:rFonts w:ascii="Tahoma" w:hAnsi="Tahoma" w:cs="Tahoma"/>
      <w:sz w:val="16"/>
      <w:szCs w:val="16"/>
    </w:rPr>
  </w:style>
  <w:style w:type="paragraph" w:styleId="TOC3">
    <w:name w:val="toc 3"/>
    <w:basedOn w:val="Normal"/>
    <w:next w:val="Normal"/>
    <w:uiPriority w:val="39"/>
    <w:rsid w:val="00087ABD"/>
    <w:pPr>
      <w:ind w:left="400"/>
    </w:pPr>
    <w:rPr>
      <w:rFonts w:ascii="Cambria" w:hAnsi="Cambria"/>
      <w:sz w:val="22"/>
      <w:szCs w:val="22"/>
    </w:rPr>
  </w:style>
  <w:style w:type="paragraph" w:styleId="FootnoteText">
    <w:name w:val="footnote text"/>
    <w:basedOn w:val="Normal"/>
    <w:pPr>
      <w:ind w:left="0"/>
    </w:pPr>
    <w:rPr>
      <w:rFonts w:ascii="Times New Roman" w:hAnsi="Times New Roman"/>
      <w:sz w:val="22"/>
    </w:rPr>
  </w:style>
  <w:style w:type="paragraph" w:customStyle="1" w:styleId="Enumration1">
    <w:name w:val="Enumération 1"/>
    <w:basedOn w:val="Normal"/>
    <w:pPr>
      <w:numPr>
        <w:numId w:val="2"/>
      </w:numPr>
    </w:pPr>
    <w:rPr>
      <w:rFonts w:ascii="Times New Roman" w:hAnsi="Times New Roman"/>
      <w:sz w:val="22"/>
    </w:rPr>
  </w:style>
  <w:style w:type="paragraph" w:customStyle="1" w:styleId="WW-Default">
    <w:name w:val="WW-Default"/>
    <w:pPr>
      <w:suppressAutoHyphens/>
      <w:autoSpaceDE w:val="0"/>
    </w:pPr>
    <w:rPr>
      <w:rFonts w:ascii="Palatino Linotype" w:eastAsia="Calibri" w:hAnsi="Palatino Linotype" w:cs="Palatino Linotype"/>
      <w:color w:val="000000"/>
      <w:sz w:val="24"/>
      <w:szCs w:val="24"/>
      <w:lang w:val="fr-FR" w:eastAsia="ar-SA"/>
    </w:rPr>
  </w:style>
  <w:style w:type="paragraph" w:customStyle="1" w:styleId="Testocommento1">
    <w:name w:val="Testo commento1"/>
    <w:basedOn w:val="Normal"/>
  </w:style>
  <w:style w:type="paragraph" w:customStyle="1" w:styleId="Soggettocommento1">
    <w:name w:val="Soggetto commento1"/>
    <w:basedOn w:val="Testocommento1"/>
    <w:next w:val="Testocommento1"/>
    <w:rPr>
      <w:b/>
      <w:bCs/>
    </w:rPr>
  </w:style>
  <w:style w:type="paragraph" w:customStyle="1" w:styleId="Testonormale1">
    <w:name w:val="Testo normale1"/>
    <w:basedOn w:val="Normal"/>
    <w:pPr>
      <w:ind w:left="0"/>
    </w:pPr>
    <w:rPr>
      <w:rFonts w:ascii="Consolas" w:eastAsia="Calibri" w:hAnsi="Consolas" w:cs="Times New Roman"/>
      <w:sz w:val="21"/>
      <w:szCs w:val="21"/>
      <w:lang w:val="fr-FR"/>
    </w:rPr>
  </w:style>
  <w:style w:type="paragraph" w:styleId="TOC4">
    <w:name w:val="toc 4"/>
    <w:basedOn w:val="Normal"/>
    <w:next w:val="Normal"/>
    <w:uiPriority w:val="39"/>
    <w:rsid w:val="00E868CB"/>
    <w:pPr>
      <w:ind w:left="600"/>
    </w:pPr>
    <w:rPr>
      <w:rFonts w:ascii="Cambria" w:hAnsi="Cambria"/>
    </w:rPr>
  </w:style>
  <w:style w:type="paragraph" w:styleId="TOC5">
    <w:name w:val="toc 5"/>
    <w:basedOn w:val="Normal"/>
    <w:next w:val="Normal"/>
    <w:uiPriority w:val="39"/>
    <w:rsid w:val="009732DE"/>
    <w:pPr>
      <w:ind w:left="800"/>
    </w:pPr>
    <w:rPr>
      <w:rFonts w:ascii="Cambria" w:hAnsi="Cambria"/>
    </w:rPr>
  </w:style>
  <w:style w:type="paragraph" w:styleId="TOC6">
    <w:name w:val="toc 6"/>
    <w:basedOn w:val="Normal"/>
    <w:next w:val="Normal"/>
    <w:uiPriority w:val="39"/>
    <w:pPr>
      <w:ind w:left="1000"/>
    </w:pPr>
    <w:rPr>
      <w:rFonts w:ascii="Cambria" w:hAnsi="Cambria"/>
    </w:rPr>
  </w:style>
  <w:style w:type="paragraph" w:styleId="TOC7">
    <w:name w:val="toc 7"/>
    <w:basedOn w:val="Normal"/>
    <w:next w:val="Normal"/>
    <w:uiPriority w:val="39"/>
    <w:pPr>
      <w:ind w:left="1200"/>
    </w:pPr>
    <w:rPr>
      <w:rFonts w:ascii="Cambria" w:hAnsi="Cambria"/>
    </w:rPr>
  </w:style>
  <w:style w:type="paragraph" w:styleId="TOC8">
    <w:name w:val="toc 8"/>
    <w:basedOn w:val="Normal"/>
    <w:next w:val="Normal"/>
    <w:uiPriority w:val="39"/>
    <w:pPr>
      <w:ind w:left="1400"/>
    </w:pPr>
    <w:rPr>
      <w:rFonts w:ascii="Cambria" w:hAnsi="Cambria"/>
    </w:rPr>
  </w:style>
  <w:style w:type="paragraph" w:styleId="TOC9">
    <w:name w:val="toc 9"/>
    <w:basedOn w:val="Normal"/>
    <w:next w:val="Normal"/>
    <w:uiPriority w:val="39"/>
    <w:pPr>
      <w:ind w:left="1600"/>
    </w:pPr>
    <w:rPr>
      <w:rFonts w:ascii="Cambria" w:hAnsi="Cambria"/>
    </w:rPr>
  </w:style>
  <w:style w:type="paragraph" w:styleId="Title">
    <w:name w:val="Title"/>
    <w:basedOn w:val="Normal"/>
    <w:next w:val="Normal"/>
    <w:uiPriority w:val="10"/>
    <w:qFormat/>
    <w:pPr>
      <w:spacing w:before="240" w:after="60"/>
      <w:jc w:val="center"/>
    </w:pPr>
    <w:rPr>
      <w:rFonts w:ascii="Cambria" w:hAnsi="Cambria" w:cs="Times New Roman"/>
      <w:b/>
      <w:bCs/>
      <w:kern w:val="1"/>
      <w:sz w:val="32"/>
      <w:szCs w:val="32"/>
    </w:rPr>
  </w:style>
  <w:style w:type="paragraph" w:styleId="Subtitle">
    <w:name w:val="Subtitle"/>
    <w:basedOn w:val="Heading"/>
    <w:next w:val="BodyText"/>
    <w:link w:val="SubtitleChar"/>
    <w:uiPriority w:val="11"/>
    <w:qFormat/>
    <w:pPr>
      <w:jc w:val="center"/>
    </w:pPr>
    <w:rPr>
      <w:rFonts w:cs="Times New Roman"/>
      <w:i/>
      <w:iCs/>
    </w:rPr>
  </w:style>
  <w:style w:type="paragraph" w:customStyle="1" w:styleId="Paragrafoelenco1">
    <w:name w:val="Paragrafo elenco1"/>
    <w:basedOn w:val="Normal"/>
    <w:pPr>
      <w:ind w:left="708"/>
    </w:pPr>
    <w:rPr>
      <w:sz w:val="24"/>
    </w:rPr>
  </w:style>
  <w:style w:type="paragraph" w:customStyle="1" w:styleId="NormaleWeb1">
    <w:name w:val="Normale (Web)1"/>
    <w:basedOn w:val="Normal"/>
    <w:pPr>
      <w:spacing w:before="280" w:after="280"/>
      <w:ind w:left="0"/>
    </w:pPr>
    <w:rPr>
      <w:rFonts w:ascii="Times New Roman" w:hAnsi="Times New Roman"/>
      <w:sz w:val="24"/>
      <w:szCs w:val="24"/>
      <w:lang w:val="it-IT"/>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7425"/>
      </w:tabs>
      <w:ind w:left="2547"/>
    </w:pPr>
  </w:style>
  <w:style w:type="table" w:styleId="TableGrid">
    <w:name w:val="Table Grid"/>
    <w:basedOn w:val="TableNormal"/>
    <w:rsid w:val="001D0CE5"/>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link w:val="Heading6"/>
    <w:uiPriority w:val="9"/>
    <w:rsid w:val="00900464"/>
    <w:rPr>
      <w:rFonts w:ascii="Cambria" w:hAnsi="Cambria" w:cs="Times New Roman"/>
      <w:i/>
      <w:iCs/>
      <w:color w:val="16505E"/>
      <w:sz w:val="22"/>
      <w:szCs w:val="22"/>
      <w:lang w:val="x-none" w:eastAsia="x-none"/>
    </w:rPr>
  </w:style>
  <w:style w:type="character" w:customStyle="1" w:styleId="Heading7Char">
    <w:name w:val="Heading 7 Char"/>
    <w:link w:val="Heading7"/>
    <w:uiPriority w:val="9"/>
    <w:rsid w:val="00900464"/>
    <w:rPr>
      <w:rFonts w:ascii="Cambria" w:hAnsi="Cambria" w:cs="Times New Roman"/>
      <w:i/>
      <w:iCs/>
      <w:color w:val="404040"/>
      <w:sz w:val="22"/>
      <w:szCs w:val="22"/>
      <w:lang w:val="x-none" w:eastAsia="x-none"/>
    </w:rPr>
  </w:style>
  <w:style w:type="character" w:customStyle="1" w:styleId="Heading8Char">
    <w:name w:val="Heading 8 Char"/>
    <w:link w:val="Heading8"/>
    <w:uiPriority w:val="9"/>
    <w:rsid w:val="00900464"/>
    <w:rPr>
      <w:rFonts w:ascii="Cambria" w:hAnsi="Cambria" w:cs="Times New Roman"/>
      <w:color w:val="2DA2BF"/>
      <w:lang w:val="x-none" w:eastAsia="x-none"/>
    </w:rPr>
  </w:style>
  <w:style w:type="character" w:customStyle="1" w:styleId="Heading9Char">
    <w:name w:val="Heading 9 Char"/>
    <w:link w:val="Heading9"/>
    <w:uiPriority w:val="9"/>
    <w:rsid w:val="00900464"/>
    <w:rPr>
      <w:rFonts w:ascii="Cambria" w:hAnsi="Cambria" w:cs="Times New Roman"/>
      <w:i/>
      <w:iCs/>
      <w:color w:val="404040"/>
      <w:lang w:val="x-none" w:eastAsia="x-none"/>
    </w:rPr>
  </w:style>
  <w:style w:type="paragraph" w:customStyle="1" w:styleId="StyleTitre212pt">
    <w:name w:val="Style Titre 2 + 12 pt"/>
    <w:basedOn w:val="Heading2"/>
    <w:rsid w:val="00900464"/>
    <w:pPr>
      <w:numPr>
        <w:numId w:val="4"/>
      </w:numPr>
      <w:spacing w:before="0" w:after="0"/>
    </w:pPr>
    <w:rPr>
      <w:rFonts w:ascii="Calibri" w:hAnsi="Calibri" w:cs="Times New Roman"/>
      <w:sz w:val="24"/>
      <w:szCs w:val="22"/>
      <w:u w:val="none"/>
      <w:lang w:val="x-none" w:eastAsia="x-none"/>
    </w:rPr>
  </w:style>
  <w:style w:type="paragraph" w:customStyle="1" w:styleId="StyleTitre310pt">
    <w:name w:val="Style Titre 3 + 10 pt"/>
    <w:basedOn w:val="Heading3"/>
    <w:rsid w:val="00900464"/>
    <w:pPr>
      <w:numPr>
        <w:numId w:val="4"/>
      </w:numPr>
      <w:spacing w:before="0" w:after="0"/>
    </w:pPr>
    <w:rPr>
      <w:rFonts w:ascii="Calibri" w:hAnsi="Calibri" w:cs="Times New Roman"/>
      <w:sz w:val="20"/>
      <w:szCs w:val="22"/>
      <w:u w:val="none"/>
      <w:lang w:val="x-none" w:eastAsia="x-none"/>
    </w:rPr>
  </w:style>
  <w:style w:type="numbering" w:customStyle="1" w:styleId="Nessunelenco1">
    <w:name w:val="Nessun elenco1"/>
    <w:next w:val="NoList"/>
    <w:uiPriority w:val="99"/>
    <w:semiHidden/>
    <w:unhideWhenUsed/>
    <w:rsid w:val="002467D8"/>
  </w:style>
  <w:style w:type="character" w:customStyle="1" w:styleId="Caratterepredefinitoparagrafo2">
    <w:name w:val="Carattere predefinito paragrafo2"/>
    <w:rsid w:val="002467D8"/>
  </w:style>
  <w:style w:type="character" w:customStyle="1" w:styleId="WW8Num41z0">
    <w:name w:val="WW8Num41z0"/>
    <w:rsid w:val="002467D8"/>
    <w:rPr>
      <w:rFonts w:ascii="Times New Roman" w:hAnsi="Times New Roman"/>
    </w:rPr>
  </w:style>
  <w:style w:type="character" w:customStyle="1" w:styleId="WW8Num50z0">
    <w:name w:val="WW8Num50z0"/>
    <w:rsid w:val="002467D8"/>
    <w:rPr>
      <w:rFonts w:ascii="Times New Roman" w:hAnsi="Times New Roman"/>
    </w:rPr>
  </w:style>
  <w:style w:type="character" w:customStyle="1" w:styleId="WW8Num65z0">
    <w:name w:val="WW8Num65z0"/>
    <w:rsid w:val="002467D8"/>
    <w:rPr>
      <w:rFonts w:ascii="Times New Roman" w:hAnsi="Times New Roman"/>
    </w:rPr>
  </w:style>
  <w:style w:type="character" w:customStyle="1" w:styleId="WW8Num79z0">
    <w:name w:val="WW8Num79z0"/>
    <w:rsid w:val="002467D8"/>
    <w:rPr>
      <w:rFonts w:ascii="Times New Roman" w:hAnsi="Times New Roman"/>
    </w:rPr>
  </w:style>
  <w:style w:type="character" w:customStyle="1" w:styleId="WW8Num80z0">
    <w:name w:val="WW8Num80z0"/>
    <w:rsid w:val="002467D8"/>
    <w:rPr>
      <w:rFonts w:ascii="Times New Roman" w:hAnsi="Times New Roman"/>
    </w:rPr>
  </w:style>
  <w:style w:type="character" w:customStyle="1" w:styleId="WW8Num81z0">
    <w:name w:val="WW8Num81z0"/>
    <w:rsid w:val="002467D8"/>
    <w:rPr>
      <w:rFonts w:ascii="Times New Roman" w:hAnsi="Times New Roman"/>
    </w:rPr>
  </w:style>
  <w:style w:type="character" w:customStyle="1" w:styleId="WW8Num90z0">
    <w:name w:val="WW8Num90z0"/>
    <w:rsid w:val="002467D8"/>
    <w:rPr>
      <w:rFonts w:ascii="Times New Roman" w:hAnsi="Times New Roman"/>
    </w:rPr>
  </w:style>
  <w:style w:type="character" w:customStyle="1" w:styleId="WW8Num97z0">
    <w:name w:val="WW8Num97z0"/>
    <w:rsid w:val="002467D8"/>
    <w:rPr>
      <w:rFonts w:ascii="Times New Roman" w:hAnsi="Times New Roman"/>
    </w:rPr>
  </w:style>
  <w:style w:type="character" w:customStyle="1" w:styleId="WW8Num114z0">
    <w:name w:val="WW8Num114z0"/>
    <w:rsid w:val="002467D8"/>
    <w:rPr>
      <w:rFonts w:ascii="Times New Roman" w:hAnsi="Times New Roman"/>
    </w:rPr>
  </w:style>
  <w:style w:type="character" w:customStyle="1" w:styleId="Caratterepredefinitoparagrafo1">
    <w:name w:val="Carattere predefinito paragrafo1"/>
    <w:rsid w:val="002467D8"/>
  </w:style>
  <w:style w:type="character" w:styleId="Hyperlink">
    <w:name w:val="Hyperlink"/>
    <w:uiPriority w:val="99"/>
    <w:rsid w:val="002467D8"/>
    <w:rPr>
      <w:color w:val="0000FF"/>
      <w:u w:val="single"/>
    </w:rPr>
  </w:style>
  <w:style w:type="character" w:customStyle="1" w:styleId="Carattere">
    <w:name w:val=" Carattere"/>
    <w:rsid w:val="002467D8"/>
    <w:rPr>
      <w:b/>
      <w:sz w:val="28"/>
      <w:szCs w:val="22"/>
      <w:u w:val="single"/>
    </w:rPr>
  </w:style>
  <w:style w:type="character" w:customStyle="1" w:styleId="WW-Carattere">
    <w:name w:val="WW- Carattere"/>
    <w:rsid w:val="002467D8"/>
    <w:rPr>
      <w:b/>
      <w:sz w:val="28"/>
      <w:szCs w:val="22"/>
    </w:rPr>
  </w:style>
  <w:style w:type="character" w:customStyle="1" w:styleId="WW-Carattere1">
    <w:name w:val="WW- Carattere1"/>
    <w:rsid w:val="002467D8"/>
    <w:rPr>
      <w:b/>
      <w:sz w:val="24"/>
      <w:szCs w:val="22"/>
    </w:rPr>
  </w:style>
  <w:style w:type="character" w:customStyle="1" w:styleId="WW-Carattere12">
    <w:name w:val="WW- Carattere12"/>
    <w:rsid w:val="002467D8"/>
    <w:rPr>
      <w:sz w:val="22"/>
      <w:szCs w:val="22"/>
    </w:rPr>
  </w:style>
  <w:style w:type="character" w:customStyle="1" w:styleId="WW-Carattere123">
    <w:name w:val="WW- Carattere123"/>
    <w:rsid w:val="002467D8"/>
    <w:rPr>
      <w:sz w:val="22"/>
      <w:szCs w:val="22"/>
    </w:rPr>
  </w:style>
  <w:style w:type="character" w:customStyle="1" w:styleId="WW-Carattere1234">
    <w:name w:val="WW- Carattere1234"/>
    <w:rsid w:val="002467D8"/>
    <w:rPr>
      <w:rFonts w:ascii="Cambria" w:hAnsi="Cambria"/>
      <w:i/>
      <w:iCs/>
      <w:color w:val="16505E"/>
      <w:sz w:val="22"/>
      <w:szCs w:val="22"/>
    </w:rPr>
  </w:style>
  <w:style w:type="character" w:customStyle="1" w:styleId="WW-Carattere12345">
    <w:name w:val="WW- Carattere12345"/>
    <w:rsid w:val="002467D8"/>
    <w:rPr>
      <w:rFonts w:ascii="Cambria" w:hAnsi="Cambria"/>
      <w:i/>
      <w:iCs/>
      <w:color w:val="404040"/>
      <w:sz w:val="22"/>
      <w:szCs w:val="22"/>
    </w:rPr>
  </w:style>
  <w:style w:type="character" w:customStyle="1" w:styleId="WW-Carattere123456">
    <w:name w:val="WW- Carattere123456"/>
    <w:rsid w:val="002467D8"/>
    <w:rPr>
      <w:rFonts w:ascii="Cambria" w:hAnsi="Cambria"/>
      <w:color w:val="2DA2BF"/>
    </w:rPr>
  </w:style>
  <w:style w:type="character" w:customStyle="1" w:styleId="WW-Carattere1234567">
    <w:name w:val="WW- Carattere1234567"/>
    <w:rsid w:val="002467D8"/>
    <w:rPr>
      <w:rFonts w:ascii="Cambria" w:hAnsi="Cambria"/>
      <w:i/>
      <w:iCs/>
      <w:color w:val="404040"/>
    </w:rPr>
  </w:style>
  <w:style w:type="character" w:customStyle="1" w:styleId="WW-Carattere12345678">
    <w:name w:val="WW- Carattere12345678"/>
    <w:rsid w:val="002467D8"/>
    <w:rPr>
      <w:rFonts w:ascii="Cambria" w:eastAsia="Times New Roman" w:hAnsi="Cambria" w:cs="Times New Roman"/>
      <w:color w:val="343434"/>
      <w:spacing w:val="5"/>
      <w:kern w:val="1"/>
      <w:sz w:val="52"/>
      <w:szCs w:val="52"/>
    </w:rPr>
  </w:style>
  <w:style w:type="character" w:customStyle="1" w:styleId="WW-Carattere123456789">
    <w:name w:val="WW- Carattere123456789"/>
    <w:rsid w:val="002467D8"/>
    <w:rPr>
      <w:rFonts w:ascii="Cambria" w:eastAsia="Times New Roman" w:hAnsi="Cambria" w:cs="Times New Roman"/>
      <w:i/>
      <w:iCs/>
      <w:color w:val="2DA2BF"/>
      <w:spacing w:val="15"/>
      <w:sz w:val="24"/>
      <w:szCs w:val="24"/>
    </w:rPr>
  </w:style>
  <w:style w:type="character" w:styleId="Strong">
    <w:name w:val="Strong"/>
    <w:uiPriority w:val="22"/>
    <w:qFormat/>
    <w:rsid w:val="002467D8"/>
    <w:rPr>
      <w:b/>
      <w:bCs/>
    </w:rPr>
  </w:style>
  <w:style w:type="character" w:customStyle="1" w:styleId="CitazioneCarattere">
    <w:name w:val="Citazione Carattere"/>
    <w:link w:val="Citazione1"/>
    <w:rsid w:val="002467D8"/>
    <w:rPr>
      <w:i/>
      <w:iCs/>
      <w:color w:val="000000"/>
    </w:rPr>
  </w:style>
  <w:style w:type="character" w:customStyle="1" w:styleId="CitazioneintensaCarattere">
    <w:name w:val="Citazione intensa Carattere"/>
    <w:link w:val="Citazioneintensa1"/>
    <w:rsid w:val="002467D8"/>
    <w:rPr>
      <w:b/>
      <w:bCs/>
      <w:i/>
      <w:iCs/>
      <w:color w:val="2DA2BF"/>
    </w:rPr>
  </w:style>
  <w:style w:type="character" w:styleId="PlainTable3">
    <w:name w:val="Plain Table 3"/>
    <w:qFormat/>
    <w:rsid w:val="002467D8"/>
    <w:rPr>
      <w:i/>
      <w:iCs/>
      <w:color w:val="808080"/>
    </w:rPr>
  </w:style>
  <w:style w:type="character" w:styleId="PlainTable4">
    <w:name w:val="Plain Table 4"/>
    <w:qFormat/>
    <w:rsid w:val="002467D8"/>
    <w:rPr>
      <w:b/>
      <w:bCs/>
      <w:i/>
      <w:iCs/>
      <w:color w:val="2DA2BF"/>
    </w:rPr>
  </w:style>
  <w:style w:type="character" w:styleId="PlainTable5">
    <w:name w:val="Plain Table 5"/>
    <w:qFormat/>
    <w:rsid w:val="002467D8"/>
    <w:rPr>
      <w:smallCaps/>
      <w:color w:val="DA1F28"/>
      <w:u w:val="single"/>
    </w:rPr>
  </w:style>
  <w:style w:type="character" w:styleId="TableGridLight">
    <w:name w:val="Grid Table Light"/>
    <w:qFormat/>
    <w:rsid w:val="002467D8"/>
    <w:rPr>
      <w:b/>
      <w:bCs/>
      <w:smallCaps/>
      <w:color w:val="DA1F28"/>
      <w:spacing w:val="5"/>
      <w:u w:val="single"/>
    </w:rPr>
  </w:style>
  <w:style w:type="character" w:styleId="GridTable1Light">
    <w:name w:val="Grid Table 1 Light"/>
    <w:qFormat/>
    <w:rsid w:val="002467D8"/>
    <w:rPr>
      <w:b/>
      <w:bCs/>
      <w:smallCaps/>
      <w:spacing w:val="5"/>
    </w:rPr>
  </w:style>
  <w:style w:type="character" w:customStyle="1" w:styleId="WW-Carattere12345678910">
    <w:name w:val="WW- Carattere12345678910"/>
    <w:rsid w:val="002467D8"/>
    <w:rPr>
      <w:rFonts w:ascii="Courier New" w:hAnsi="Courier New" w:cs="Courier New"/>
      <w:sz w:val="22"/>
      <w:szCs w:val="22"/>
    </w:rPr>
  </w:style>
  <w:style w:type="paragraph" w:customStyle="1" w:styleId="Action">
    <w:name w:val="Action"/>
    <w:basedOn w:val="Normal"/>
    <w:rsid w:val="002467D8"/>
    <w:pPr>
      <w:autoSpaceDE w:val="0"/>
      <w:ind w:left="0"/>
    </w:pPr>
    <w:rPr>
      <w:rFonts w:ascii="Calibri" w:hAnsi="Calibri"/>
      <w:b/>
      <w:color w:val="000000"/>
      <w:sz w:val="22"/>
      <w:szCs w:val="22"/>
      <w:lang w:val="fr-FR"/>
    </w:rPr>
  </w:style>
  <w:style w:type="paragraph" w:styleId="BalloonText">
    <w:name w:val="Balloon Text"/>
    <w:basedOn w:val="Normal"/>
    <w:link w:val="BalloonTextChar"/>
    <w:rsid w:val="002467D8"/>
    <w:pPr>
      <w:ind w:left="0"/>
    </w:pPr>
    <w:rPr>
      <w:rFonts w:ascii="Tahoma" w:hAnsi="Tahoma" w:cs="Times New Roman"/>
      <w:sz w:val="16"/>
      <w:szCs w:val="16"/>
      <w:lang w:val="fr-FR"/>
    </w:rPr>
  </w:style>
  <w:style w:type="character" w:customStyle="1" w:styleId="BalloonTextChar">
    <w:name w:val="Balloon Text Char"/>
    <w:link w:val="BalloonText"/>
    <w:rsid w:val="002467D8"/>
    <w:rPr>
      <w:rFonts w:ascii="Tahoma" w:hAnsi="Tahoma" w:cs="Tahoma"/>
      <w:sz w:val="16"/>
      <w:szCs w:val="16"/>
      <w:lang w:val="fr-FR" w:eastAsia="ar-SA"/>
    </w:rPr>
  </w:style>
  <w:style w:type="paragraph" w:customStyle="1" w:styleId="formule">
    <w:name w:val="formule"/>
    <w:basedOn w:val="Normal"/>
    <w:rsid w:val="002467D8"/>
    <w:pPr>
      <w:tabs>
        <w:tab w:val="left" w:pos="2835"/>
        <w:tab w:val="right" w:pos="9639"/>
      </w:tabs>
      <w:ind w:left="0"/>
    </w:pPr>
    <w:rPr>
      <w:rFonts w:ascii="Calibri" w:hAnsi="Calibri"/>
      <w:sz w:val="22"/>
      <w:szCs w:val="22"/>
      <w:lang w:val="fr-FR"/>
    </w:rPr>
  </w:style>
  <w:style w:type="paragraph" w:customStyle="1" w:styleId="Puntoelenco1">
    <w:name w:val="Punto elenco1"/>
    <w:basedOn w:val="Normal"/>
    <w:rsid w:val="002467D8"/>
    <w:pPr>
      <w:ind w:left="0"/>
    </w:pPr>
    <w:rPr>
      <w:rFonts w:ascii="Calibri" w:hAnsi="Calibri"/>
      <w:b/>
      <w:sz w:val="22"/>
      <w:szCs w:val="22"/>
      <w:lang w:val="fr-FR"/>
    </w:rPr>
  </w:style>
  <w:style w:type="paragraph" w:customStyle="1" w:styleId="Didascalia1">
    <w:name w:val="Didascalia1"/>
    <w:basedOn w:val="Normal"/>
    <w:next w:val="Normal"/>
    <w:rsid w:val="002467D8"/>
    <w:pPr>
      <w:ind w:left="0"/>
    </w:pPr>
    <w:rPr>
      <w:rFonts w:ascii="Calibri" w:hAnsi="Calibri"/>
      <w:b/>
      <w:bCs/>
      <w:color w:val="2DA2BF"/>
      <w:sz w:val="18"/>
      <w:szCs w:val="18"/>
      <w:lang w:val="fr-FR"/>
    </w:rPr>
  </w:style>
  <w:style w:type="paragraph" w:customStyle="1" w:styleId="Indicedellefigure1">
    <w:name w:val="Indice delle figure1"/>
    <w:basedOn w:val="Normal"/>
    <w:next w:val="Normal"/>
    <w:rsid w:val="002467D8"/>
    <w:pPr>
      <w:ind w:left="400" w:hanging="400"/>
    </w:pPr>
    <w:rPr>
      <w:rFonts w:ascii="Calibri" w:hAnsi="Calibri"/>
      <w:sz w:val="22"/>
      <w:szCs w:val="22"/>
      <w:lang w:val="fr-FR"/>
    </w:rPr>
  </w:style>
  <w:style w:type="paragraph" w:customStyle="1" w:styleId="Mappadocumento1">
    <w:name w:val="Mappa documento1"/>
    <w:basedOn w:val="Normal"/>
    <w:rsid w:val="002467D8"/>
    <w:pPr>
      <w:shd w:val="clear" w:color="auto" w:fill="000080"/>
      <w:ind w:left="0"/>
    </w:pPr>
    <w:rPr>
      <w:rFonts w:ascii="Tahoma" w:hAnsi="Tahoma" w:cs="Tahoma"/>
      <w:sz w:val="22"/>
      <w:szCs w:val="22"/>
      <w:lang w:val="fr-FR"/>
    </w:rPr>
  </w:style>
  <w:style w:type="paragraph" w:styleId="MediumList2-Accent4">
    <w:name w:val="Medium List 2 Accent 4"/>
    <w:basedOn w:val="Normal"/>
    <w:qFormat/>
    <w:rsid w:val="002467D8"/>
    <w:pPr>
      <w:ind w:left="720"/>
    </w:pPr>
    <w:rPr>
      <w:rFonts w:ascii="Calibri" w:hAnsi="Calibri"/>
      <w:sz w:val="22"/>
      <w:szCs w:val="22"/>
      <w:lang w:val="fr-FR"/>
    </w:rPr>
  </w:style>
  <w:style w:type="paragraph" w:customStyle="1" w:styleId="NoSpacing2">
    <w:name w:val="No Spacing2"/>
    <w:qFormat/>
    <w:rsid w:val="002467D8"/>
    <w:pPr>
      <w:suppressAutoHyphens/>
    </w:pPr>
    <w:rPr>
      <w:rFonts w:ascii="Calibri" w:eastAsia="Arial" w:hAnsi="Calibri"/>
      <w:sz w:val="22"/>
      <w:szCs w:val="22"/>
      <w:lang w:val="fr-FR" w:eastAsia="ar-SA"/>
    </w:rPr>
  </w:style>
  <w:style w:type="paragraph" w:styleId="MediumGrid1-Accent4">
    <w:name w:val="Medium Grid 1 Accent 4"/>
    <w:basedOn w:val="Normal"/>
    <w:next w:val="Normal"/>
    <w:link w:val="MediumGrid1-Accent4Char"/>
    <w:qFormat/>
    <w:rsid w:val="002467D8"/>
    <w:pPr>
      <w:ind w:left="0"/>
    </w:pPr>
    <w:rPr>
      <w:rFonts w:ascii="Calibri" w:hAnsi="Calibri" w:cs="Times New Roman"/>
      <w:i/>
      <w:iCs/>
      <w:color w:val="000000"/>
      <w:lang w:val="x-none"/>
    </w:rPr>
  </w:style>
  <w:style w:type="character" w:customStyle="1" w:styleId="MediumGrid1-Accent4Char">
    <w:name w:val="Medium Grid 1 - Accent 4 Char"/>
    <w:link w:val="MediumGrid1-Accent4"/>
    <w:rsid w:val="002467D8"/>
    <w:rPr>
      <w:rFonts w:ascii="Calibri" w:hAnsi="Calibri" w:cs="Calibri"/>
      <w:i/>
      <w:iCs/>
      <w:color w:val="000000"/>
      <w:lang w:val="x-none" w:eastAsia="ar-SA"/>
    </w:rPr>
  </w:style>
  <w:style w:type="paragraph" w:styleId="MediumGrid2-Accent4">
    <w:name w:val="Medium Grid 2 Accent 4"/>
    <w:basedOn w:val="Normal"/>
    <w:next w:val="Normal"/>
    <w:link w:val="MediumGrid2-Accent4Char"/>
    <w:qFormat/>
    <w:rsid w:val="002467D8"/>
    <w:pPr>
      <w:pBdr>
        <w:bottom w:val="single" w:sz="4" w:space="4" w:color="000000"/>
      </w:pBdr>
      <w:spacing w:before="200" w:after="280"/>
      <w:ind w:left="936" w:right="936"/>
    </w:pPr>
    <w:rPr>
      <w:rFonts w:ascii="Calibri" w:hAnsi="Calibri" w:cs="Times New Roman"/>
      <w:b/>
      <w:bCs/>
      <w:i/>
      <w:iCs/>
      <w:color w:val="2DA2BF"/>
      <w:lang w:val="x-none"/>
    </w:rPr>
  </w:style>
  <w:style w:type="character" w:customStyle="1" w:styleId="MediumGrid2-Accent4Char">
    <w:name w:val="Medium Grid 2 - Accent 4 Char"/>
    <w:link w:val="MediumGrid2-Accent4"/>
    <w:rsid w:val="002467D8"/>
    <w:rPr>
      <w:rFonts w:ascii="Calibri" w:hAnsi="Calibri" w:cs="Calibri"/>
      <w:b/>
      <w:bCs/>
      <w:i/>
      <w:iCs/>
      <w:color w:val="2DA2BF"/>
      <w:lang w:val="x-none" w:eastAsia="ar-SA"/>
    </w:rPr>
  </w:style>
  <w:style w:type="paragraph" w:styleId="GridTable3">
    <w:name w:val="Grid Table 3"/>
    <w:basedOn w:val="Heading1"/>
    <w:next w:val="Normal"/>
    <w:qFormat/>
    <w:rsid w:val="002467D8"/>
    <w:pPr>
      <w:numPr>
        <w:numId w:val="0"/>
      </w:numPr>
      <w:tabs>
        <w:tab w:val="left" w:pos="567"/>
      </w:tabs>
      <w:spacing w:before="0" w:after="0"/>
    </w:pPr>
    <w:rPr>
      <w:rFonts w:ascii="Cambria" w:hAnsi="Cambria" w:cs="Times New Roman"/>
      <w:color w:val="21798E"/>
      <w:sz w:val="28"/>
      <w:szCs w:val="22"/>
      <w:lang w:val="x-none"/>
    </w:rPr>
  </w:style>
  <w:style w:type="paragraph" w:styleId="NormalWeb">
    <w:name w:val="Normal (Web)"/>
    <w:basedOn w:val="Normal"/>
    <w:uiPriority w:val="99"/>
    <w:rsid w:val="002467D8"/>
    <w:pPr>
      <w:spacing w:before="280" w:after="280"/>
      <w:ind w:left="0"/>
    </w:pPr>
    <w:rPr>
      <w:rFonts w:ascii="Times New Roman" w:hAnsi="Times New Roman"/>
      <w:sz w:val="24"/>
      <w:szCs w:val="24"/>
      <w:lang w:val="fr-FR"/>
    </w:rPr>
  </w:style>
  <w:style w:type="paragraph" w:styleId="Index1">
    <w:name w:val="index 1"/>
    <w:basedOn w:val="Normal"/>
    <w:next w:val="Normal"/>
    <w:rsid w:val="002467D8"/>
    <w:pPr>
      <w:ind w:left="220" w:hanging="220"/>
    </w:pPr>
    <w:rPr>
      <w:rFonts w:ascii="Calibri" w:hAnsi="Calibri"/>
      <w:sz w:val="22"/>
      <w:szCs w:val="22"/>
      <w:lang w:val="fr-FR"/>
    </w:rPr>
  </w:style>
  <w:style w:type="paragraph" w:customStyle="1" w:styleId="titretableau">
    <w:name w:val="titre tableau"/>
    <w:basedOn w:val="Normal"/>
    <w:rsid w:val="002467D8"/>
    <w:pPr>
      <w:spacing w:before="80" w:after="120"/>
      <w:ind w:left="0"/>
      <w:jc w:val="center"/>
    </w:pPr>
    <w:rPr>
      <w:rFonts w:cs="Arial"/>
      <w:b/>
      <w:bCs/>
      <w:sz w:val="34"/>
      <w:szCs w:val="34"/>
      <w:lang w:val="fr-FR"/>
    </w:rPr>
  </w:style>
  <w:style w:type="paragraph" w:customStyle="1" w:styleId="cellulle">
    <w:name w:val="cellulle"/>
    <w:basedOn w:val="Normal"/>
    <w:rsid w:val="002467D8"/>
    <w:pPr>
      <w:tabs>
        <w:tab w:val="left" w:pos="3969"/>
      </w:tabs>
      <w:ind w:left="113" w:right="113"/>
      <w:jc w:val="both"/>
    </w:pPr>
    <w:rPr>
      <w:rFonts w:ascii="Helvetica" w:hAnsi="Helvetica"/>
      <w:lang w:val="fr-FR"/>
    </w:rPr>
  </w:style>
  <w:style w:type="numbering" w:customStyle="1" w:styleId="Nessunelenco2">
    <w:name w:val="Nessun elenco2"/>
    <w:next w:val="NoList"/>
    <w:semiHidden/>
    <w:rsid w:val="00243EA3"/>
  </w:style>
  <w:style w:type="paragraph" w:customStyle="1" w:styleId="Cabeceraypie">
    <w:name w:val="Cabecera y pie"/>
    <w:rsid w:val="00243EA3"/>
    <w:pPr>
      <w:tabs>
        <w:tab w:val="right" w:pos="9632"/>
      </w:tabs>
    </w:pPr>
    <w:rPr>
      <w:rFonts w:ascii="Helvetica" w:eastAsia="ヒラギノ角ゴ Pro W3" w:hAnsi="Helvetica"/>
      <w:color w:val="000000"/>
      <w:lang w:val="es-ES_tradnl" w:eastAsia="it-IT"/>
    </w:rPr>
  </w:style>
  <w:style w:type="paragraph" w:customStyle="1" w:styleId="Formatolibre">
    <w:name w:val="Formato libre"/>
    <w:rsid w:val="00243EA3"/>
    <w:rPr>
      <w:rFonts w:ascii="Helvetica" w:eastAsia="ヒラギノ角ゴ Pro W3" w:hAnsi="Helvetica"/>
      <w:color w:val="000000"/>
      <w:sz w:val="24"/>
      <w:lang w:val="es-ES_tradnl" w:eastAsia="it-IT"/>
    </w:rPr>
  </w:style>
  <w:style w:type="character" w:customStyle="1" w:styleId="None">
    <w:name w:val="None"/>
    <w:rsid w:val="00243EA3"/>
  </w:style>
  <w:style w:type="numbering" w:customStyle="1" w:styleId="Nessunelenco3">
    <w:name w:val="Nessun elenco3"/>
    <w:next w:val="NoList"/>
    <w:semiHidden/>
    <w:rsid w:val="00E61E5E"/>
  </w:style>
  <w:style w:type="paragraph" w:customStyle="1" w:styleId="Intestazione1">
    <w:name w:val="Intestazione1"/>
    <w:rsid w:val="00E61E5E"/>
    <w:pPr>
      <w:tabs>
        <w:tab w:val="center" w:pos="4153"/>
        <w:tab w:val="right" w:pos="8306"/>
      </w:tabs>
    </w:pPr>
    <w:rPr>
      <w:rFonts w:ascii="Lucida Grande" w:eastAsia="ヒラギノ角ゴ Pro W3" w:hAnsi="Lucida Grande"/>
      <w:color w:val="000000"/>
      <w:sz w:val="22"/>
      <w:lang w:val="fr-FR" w:eastAsia="it-IT"/>
    </w:rPr>
  </w:style>
  <w:style w:type="paragraph" w:customStyle="1" w:styleId="Pidipagina1">
    <w:name w:val="Piè di pagina1"/>
    <w:rsid w:val="00E61E5E"/>
    <w:pPr>
      <w:tabs>
        <w:tab w:val="center" w:pos="4153"/>
        <w:tab w:val="right" w:pos="8306"/>
      </w:tabs>
    </w:pPr>
    <w:rPr>
      <w:rFonts w:ascii="Lucida Grande" w:eastAsia="ヒラギノ角ゴ Pro W3" w:hAnsi="Lucida Grande"/>
      <w:color w:val="000000"/>
      <w:sz w:val="22"/>
      <w:lang w:val="fr-FR" w:eastAsia="it-IT"/>
    </w:rPr>
  </w:style>
  <w:style w:type="paragraph" w:customStyle="1" w:styleId="Normale1">
    <w:name w:val="Normale1"/>
    <w:rsid w:val="00E61E5E"/>
    <w:rPr>
      <w:rFonts w:ascii="Lucida Grande" w:eastAsia="ヒラギノ角ゴ Pro W3" w:hAnsi="Lucida Grande"/>
      <w:color w:val="000000"/>
      <w:sz w:val="22"/>
      <w:lang w:val="fr-FR" w:eastAsia="it-IT"/>
    </w:rPr>
  </w:style>
  <w:style w:type="paragraph" w:customStyle="1" w:styleId="FreeForm">
    <w:name w:val="Free Form"/>
    <w:rsid w:val="00E61E5E"/>
    <w:rPr>
      <w:rFonts w:ascii="Lucida Grande" w:eastAsia="ヒラギノ角ゴ Pro W3" w:hAnsi="Lucida Grande"/>
      <w:color w:val="000000"/>
      <w:lang w:val="en-US" w:eastAsia="it-IT"/>
    </w:rPr>
  </w:style>
  <w:style w:type="numbering" w:customStyle="1" w:styleId="Nessunelenco4">
    <w:name w:val="Nessun elenco4"/>
    <w:next w:val="NoList"/>
    <w:uiPriority w:val="99"/>
    <w:semiHidden/>
    <w:unhideWhenUsed/>
    <w:rsid w:val="002D52DC"/>
  </w:style>
  <w:style w:type="paragraph" w:styleId="PlainText">
    <w:name w:val="Plain Text"/>
    <w:basedOn w:val="Normal"/>
    <w:link w:val="PlainTextChar"/>
    <w:uiPriority w:val="99"/>
    <w:rsid w:val="002D52DC"/>
    <w:pPr>
      <w:suppressAutoHyphens w:val="0"/>
      <w:ind w:left="0"/>
    </w:pPr>
    <w:rPr>
      <w:rFonts w:ascii="Consolas" w:eastAsia="Calibri" w:hAnsi="Consolas" w:cs="Times New Roman"/>
      <w:sz w:val="21"/>
      <w:szCs w:val="21"/>
      <w:lang w:val="x-none" w:eastAsia="x-none"/>
    </w:rPr>
  </w:style>
  <w:style w:type="character" w:customStyle="1" w:styleId="TestonormaleCarattere1">
    <w:name w:val="Testo normale Carattere1"/>
    <w:uiPriority w:val="99"/>
    <w:semiHidden/>
    <w:rsid w:val="002D52DC"/>
    <w:rPr>
      <w:rFonts w:ascii="Courier New" w:hAnsi="Courier New" w:cs="Courier New"/>
      <w:lang w:val="en-GB" w:eastAsia="ar-SA"/>
    </w:rPr>
  </w:style>
  <w:style w:type="paragraph" w:styleId="ListBullet">
    <w:name w:val="List Bullet"/>
    <w:basedOn w:val="Normal"/>
    <w:rsid w:val="002D52DC"/>
    <w:pPr>
      <w:suppressAutoHyphens w:val="0"/>
      <w:ind w:left="0"/>
    </w:pPr>
    <w:rPr>
      <w:rFonts w:ascii="Calibri" w:hAnsi="Calibri" w:cs="Times New Roman"/>
      <w:b/>
      <w:sz w:val="22"/>
      <w:szCs w:val="22"/>
      <w:lang w:val="fr-FR" w:eastAsia="fr-FR"/>
    </w:rPr>
  </w:style>
  <w:style w:type="paragraph" w:styleId="Caption">
    <w:name w:val="caption"/>
    <w:basedOn w:val="Normal"/>
    <w:next w:val="Normal"/>
    <w:uiPriority w:val="35"/>
    <w:qFormat/>
    <w:rsid w:val="008E65D0"/>
    <w:pPr>
      <w:tabs>
        <w:tab w:val="left" w:pos="0"/>
      </w:tabs>
      <w:suppressAutoHyphens w:val="0"/>
      <w:ind w:left="0"/>
      <w:jc w:val="center"/>
    </w:pPr>
    <w:rPr>
      <w:rFonts w:ascii="Georgia" w:hAnsi="Georgia" w:cs="Times New Roman"/>
      <w:b/>
      <w:bCs/>
      <w:color w:val="2DA2BF"/>
      <w:sz w:val="18"/>
      <w:szCs w:val="18"/>
      <w:lang w:val="en-GB" w:eastAsia="fr-FR"/>
    </w:rPr>
  </w:style>
  <w:style w:type="paragraph" w:styleId="TableofFigures">
    <w:name w:val="table of figures"/>
    <w:basedOn w:val="Normal"/>
    <w:next w:val="Normal"/>
    <w:semiHidden/>
    <w:rsid w:val="002D52DC"/>
    <w:pPr>
      <w:suppressAutoHyphens w:val="0"/>
      <w:ind w:left="400" w:hanging="400"/>
    </w:pPr>
    <w:rPr>
      <w:rFonts w:ascii="Calibri" w:hAnsi="Calibri" w:cs="Times New Roman"/>
      <w:sz w:val="22"/>
      <w:szCs w:val="22"/>
      <w:lang w:val="fr-FR" w:eastAsia="fr-FR"/>
    </w:rPr>
  </w:style>
  <w:style w:type="paragraph" w:styleId="DocumentMap">
    <w:name w:val="Document Map"/>
    <w:basedOn w:val="Normal"/>
    <w:link w:val="DocumentMapChar"/>
    <w:uiPriority w:val="99"/>
    <w:semiHidden/>
    <w:rsid w:val="002D52DC"/>
    <w:pPr>
      <w:shd w:val="clear" w:color="auto" w:fill="000080"/>
      <w:suppressAutoHyphens w:val="0"/>
      <w:ind w:left="0"/>
    </w:pPr>
    <w:rPr>
      <w:rFonts w:ascii="Tahoma" w:hAnsi="Tahoma" w:cs="Times New Roman"/>
      <w:sz w:val="22"/>
      <w:szCs w:val="22"/>
      <w:lang w:val="fr-FR" w:eastAsia="fr-FR"/>
    </w:rPr>
  </w:style>
  <w:style w:type="character" w:customStyle="1" w:styleId="DocumentMapChar">
    <w:name w:val="Document Map Char"/>
    <w:link w:val="DocumentMap"/>
    <w:uiPriority w:val="99"/>
    <w:semiHidden/>
    <w:rsid w:val="002D52DC"/>
    <w:rPr>
      <w:rFonts w:ascii="Tahoma" w:hAnsi="Tahoma" w:cs="Tahoma"/>
      <w:sz w:val="22"/>
      <w:szCs w:val="22"/>
      <w:shd w:val="clear" w:color="auto" w:fill="000080"/>
      <w:lang w:val="fr-FR" w:eastAsia="fr-FR"/>
    </w:rPr>
  </w:style>
  <w:style w:type="character" w:customStyle="1" w:styleId="SubtitleChar">
    <w:name w:val="Subtitle Char"/>
    <w:link w:val="Subtitle"/>
    <w:uiPriority w:val="11"/>
    <w:rsid w:val="002D52DC"/>
    <w:rPr>
      <w:rFonts w:ascii="Liberation Sans" w:eastAsia="WenQuanYi Zen Hei" w:hAnsi="Liberation Sans" w:cs="Lohit Devanagari"/>
      <w:i/>
      <w:iCs/>
      <w:sz w:val="28"/>
      <w:szCs w:val="28"/>
      <w:lang w:val="en-GB" w:eastAsia="ar-SA"/>
    </w:rPr>
  </w:style>
  <w:style w:type="paragraph" w:customStyle="1" w:styleId="Default">
    <w:name w:val="Default"/>
    <w:rsid w:val="002D52DC"/>
    <w:pPr>
      <w:autoSpaceDE w:val="0"/>
      <w:autoSpaceDN w:val="0"/>
      <w:adjustRightInd w:val="0"/>
    </w:pPr>
    <w:rPr>
      <w:rFonts w:ascii="Palatino Linotype" w:hAnsi="Palatino Linotype" w:cs="Palatino Linotype"/>
      <w:color w:val="000000"/>
      <w:sz w:val="24"/>
      <w:szCs w:val="24"/>
      <w:lang w:val="fr-FR" w:eastAsia="fr-FR"/>
    </w:rPr>
  </w:style>
  <w:style w:type="numbering" w:customStyle="1" w:styleId="Nessunelenco5">
    <w:name w:val="Nessun elenco5"/>
    <w:next w:val="NoList"/>
    <w:uiPriority w:val="99"/>
    <w:semiHidden/>
    <w:unhideWhenUsed/>
    <w:rsid w:val="0033609B"/>
  </w:style>
  <w:style w:type="character" w:customStyle="1" w:styleId="WW8Num5z2">
    <w:name w:val="WW8Num5z2"/>
    <w:rsid w:val="0033609B"/>
    <w:rPr>
      <w:rFonts w:ascii="Wingdings" w:hAnsi="Wingdings"/>
    </w:rPr>
  </w:style>
  <w:style w:type="character" w:customStyle="1" w:styleId="WW8Num5z4">
    <w:name w:val="WW8Num5z4"/>
    <w:rsid w:val="0033609B"/>
    <w:rPr>
      <w:rFonts w:ascii="Courier New" w:hAnsi="Courier New" w:cs="Courier New"/>
    </w:rPr>
  </w:style>
  <w:style w:type="character" w:customStyle="1" w:styleId="WW8Num44z0">
    <w:name w:val="WW8Num44z0"/>
    <w:rsid w:val="0033609B"/>
    <w:rPr>
      <w:rFonts w:ascii="Symbol" w:hAnsi="Symbol"/>
    </w:rPr>
  </w:style>
  <w:style w:type="character" w:customStyle="1" w:styleId="WW8Num44z2">
    <w:name w:val="WW8Num44z2"/>
    <w:rsid w:val="0033609B"/>
    <w:rPr>
      <w:rFonts w:ascii="Wingdings" w:hAnsi="Wingdings"/>
    </w:rPr>
  </w:style>
  <w:style w:type="character" w:customStyle="1" w:styleId="WW8Num44z4">
    <w:name w:val="WW8Num44z4"/>
    <w:rsid w:val="0033609B"/>
    <w:rPr>
      <w:rFonts w:ascii="Courier New" w:hAnsi="Courier New" w:cs="Courier New"/>
    </w:rPr>
  </w:style>
  <w:style w:type="character" w:customStyle="1" w:styleId="WW8Num45z0">
    <w:name w:val="WW8Num45z0"/>
    <w:rsid w:val="0033609B"/>
    <w:rPr>
      <w:rFonts w:ascii="Symbol" w:hAnsi="Symbol"/>
    </w:rPr>
  </w:style>
  <w:style w:type="character" w:customStyle="1" w:styleId="WW8Num45z1">
    <w:name w:val="WW8Num45z1"/>
    <w:rsid w:val="0033609B"/>
    <w:rPr>
      <w:rFonts w:ascii="Courier New" w:hAnsi="Courier New" w:cs="Courier New"/>
    </w:rPr>
  </w:style>
  <w:style w:type="character" w:customStyle="1" w:styleId="WW8Num45z2">
    <w:name w:val="WW8Num45z2"/>
    <w:rsid w:val="0033609B"/>
    <w:rPr>
      <w:rFonts w:ascii="Wingdings" w:hAnsi="Wingdings"/>
    </w:rPr>
  </w:style>
  <w:style w:type="character" w:customStyle="1" w:styleId="Policepardfaut">
    <w:name w:val="Police par défaut"/>
    <w:rsid w:val="0033609B"/>
  </w:style>
  <w:style w:type="character" w:customStyle="1" w:styleId="CarCar11">
    <w:name w:val=" Car Car11"/>
    <w:rsid w:val="0033609B"/>
    <w:rPr>
      <w:rFonts w:ascii="Calibri" w:hAnsi="Calibri"/>
      <w:b/>
      <w:sz w:val="28"/>
      <w:szCs w:val="22"/>
      <w:u w:val="single"/>
      <w:lang w:val="x-none" w:eastAsia="ar-SA" w:bidi="ar-SA"/>
    </w:rPr>
  </w:style>
  <w:style w:type="character" w:customStyle="1" w:styleId="CarCar10">
    <w:name w:val=" Car Car10"/>
    <w:rsid w:val="0033609B"/>
    <w:rPr>
      <w:rFonts w:ascii="Calibri" w:hAnsi="Calibri"/>
      <w:b/>
      <w:sz w:val="28"/>
      <w:szCs w:val="22"/>
      <w:lang w:val="x-none" w:eastAsia="ar-SA" w:bidi="ar-SA"/>
    </w:rPr>
  </w:style>
  <w:style w:type="character" w:customStyle="1" w:styleId="CarCar9">
    <w:name w:val=" Car Car9"/>
    <w:rsid w:val="0033609B"/>
    <w:rPr>
      <w:rFonts w:ascii="Calibri" w:hAnsi="Calibri"/>
      <w:b/>
      <w:sz w:val="24"/>
      <w:szCs w:val="22"/>
      <w:lang w:val="x-none" w:eastAsia="ar-SA" w:bidi="ar-SA"/>
    </w:rPr>
  </w:style>
  <w:style w:type="character" w:customStyle="1" w:styleId="CarCar8">
    <w:name w:val=" Car Car8"/>
    <w:rsid w:val="0033609B"/>
    <w:rPr>
      <w:rFonts w:ascii="Calibri" w:hAnsi="Calibri"/>
      <w:sz w:val="22"/>
      <w:szCs w:val="22"/>
      <w:lang w:val="x-none" w:eastAsia="ar-SA" w:bidi="ar-SA"/>
    </w:rPr>
  </w:style>
  <w:style w:type="character" w:customStyle="1" w:styleId="CarCar7">
    <w:name w:val=" Car Car7"/>
    <w:rsid w:val="0033609B"/>
    <w:rPr>
      <w:rFonts w:ascii="Calibri" w:hAnsi="Calibri"/>
      <w:sz w:val="22"/>
      <w:szCs w:val="22"/>
      <w:lang w:val="x-none" w:eastAsia="ar-SA" w:bidi="ar-SA"/>
    </w:rPr>
  </w:style>
  <w:style w:type="character" w:customStyle="1" w:styleId="CarCar6">
    <w:name w:val=" Car Car6"/>
    <w:rsid w:val="0033609B"/>
    <w:rPr>
      <w:rFonts w:ascii="Cambria" w:hAnsi="Cambria"/>
      <w:i/>
      <w:iCs/>
      <w:color w:val="16505E"/>
      <w:sz w:val="22"/>
      <w:szCs w:val="22"/>
      <w:lang w:val="x-none" w:eastAsia="ar-SA" w:bidi="ar-SA"/>
    </w:rPr>
  </w:style>
  <w:style w:type="character" w:customStyle="1" w:styleId="CarCar5">
    <w:name w:val=" Car Car5"/>
    <w:rsid w:val="0033609B"/>
    <w:rPr>
      <w:rFonts w:ascii="Cambria" w:hAnsi="Cambria"/>
      <w:i/>
      <w:iCs/>
      <w:color w:val="404040"/>
      <w:sz w:val="22"/>
      <w:szCs w:val="22"/>
      <w:lang w:val="x-none" w:eastAsia="ar-SA" w:bidi="ar-SA"/>
    </w:rPr>
  </w:style>
  <w:style w:type="character" w:customStyle="1" w:styleId="CarCar4">
    <w:name w:val=" Car Car4"/>
    <w:rsid w:val="0033609B"/>
    <w:rPr>
      <w:rFonts w:ascii="Cambria" w:hAnsi="Cambria"/>
      <w:color w:val="2DA2BF"/>
      <w:lang w:val="x-none" w:eastAsia="ar-SA" w:bidi="ar-SA"/>
    </w:rPr>
  </w:style>
  <w:style w:type="character" w:customStyle="1" w:styleId="CarCar3">
    <w:name w:val=" Car Car3"/>
    <w:rsid w:val="0033609B"/>
    <w:rPr>
      <w:rFonts w:ascii="Cambria" w:hAnsi="Cambria"/>
      <w:i/>
      <w:iCs/>
      <w:color w:val="404040"/>
      <w:lang w:val="x-none" w:eastAsia="ar-SA" w:bidi="ar-SA"/>
    </w:rPr>
  </w:style>
  <w:style w:type="character" w:customStyle="1" w:styleId="CarCar1">
    <w:name w:val=" Car Car1"/>
    <w:rsid w:val="0033609B"/>
    <w:rPr>
      <w:rFonts w:ascii="Cambria" w:eastAsia="Times New Roman" w:hAnsi="Cambria" w:cs="Times New Roman"/>
      <w:color w:val="343434"/>
      <w:spacing w:val="5"/>
      <w:kern w:val="1"/>
      <w:sz w:val="52"/>
      <w:szCs w:val="52"/>
    </w:rPr>
  </w:style>
  <w:style w:type="character" w:customStyle="1" w:styleId="CarCar">
    <w:name w:val=" Car Car"/>
    <w:rsid w:val="0033609B"/>
    <w:rPr>
      <w:rFonts w:ascii="Cambria" w:eastAsia="Times New Roman" w:hAnsi="Cambria" w:cs="Times New Roman"/>
      <w:i/>
      <w:iCs/>
      <w:color w:val="2DA2BF"/>
      <w:spacing w:val="15"/>
      <w:sz w:val="24"/>
      <w:szCs w:val="24"/>
    </w:rPr>
  </w:style>
  <w:style w:type="character" w:customStyle="1" w:styleId="CarCar2">
    <w:name w:val=" Car Car2"/>
    <w:rsid w:val="0033609B"/>
    <w:rPr>
      <w:rFonts w:ascii="Courier New" w:hAnsi="Courier New" w:cs="Courier New"/>
      <w:sz w:val="22"/>
      <w:szCs w:val="22"/>
    </w:rPr>
  </w:style>
  <w:style w:type="character" w:customStyle="1" w:styleId="NumberingSymbols">
    <w:name w:val="Numbering Symbols"/>
    <w:rsid w:val="0033609B"/>
  </w:style>
  <w:style w:type="paragraph" w:customStyle="1" w:styleId="Textedebulles">
    <w:name w:val="Texte de bulles"/>
    <w:basedOn w:val="Normal"/>
    <w:rsid w:val="0033609B"/>
    <w:pPr>
      <w:ind w:left="0"/>
    </w:pPr>
    <w:rPr>
      <w:rFonts w:ascii="Tahoma" w:hAnsi="Tahoma" w:cs="Tahoma"/>
      <w:sz w:val="16"/>
      <w:szCs w:val="16"/>
      <w:lang w:val="fr-FR"/>
    </w:rPr>
  </w:style>
  <w:style w:type="paragraph" w:customStyle="1" w:styleId="Textebrut">
    <w:name w:val="Texte brut"/>
    <w:basedOn w:val="Normal"/>
    <w:rsid w:val="0033609B"/>
    <w:pPr>
      <w:ind w:left="0"/>
    </w:pPr>
    <w:rPr>
      <w:rFonts w:ascii="Courier New" w:hAnsi="Courier New"/>
      <w:sz w:val="22"/>
      <w:szCs w:val="22"/>
      <w:lang w:val="x-none"/>
    </w:rPr>
  </w:style>
  <w:style w:type="paragraph" w:customStyle="1" w:styleId="Listepuces">
    <w:name w:val="Liste à puces"/>
    <w:basedOn w:val="Normal"/>
    <w:rsid w:val="0033609B"/>
    <w:pPr>
      <w:ind w:left="0"/>
    </w:pPr>
    <w:rPr>
      <w:rFonts w:ascii="Calibri" w:hAnsi="Calibri"/>
      <w:b/>
      <w:sz w:val="22"/>
      <w:szCs w:val="22"/>
      <w:lang w:val="fr-FR"/>
    </w:rPr>
  </w:style>
  <w:style w:type="paragraph" w:customStyle="1" w:styleId="Lgende">
    <w:name w:val="Légende"/>
    <w:basedOn w:val="Normal"/>
    <w:next w:val="Normal"/>
    <w:rsid w:val="0033609B"/>
    <w:pPr>
      <w:ind w:left="0"/>
    </w:pPr>
    <w:rPr>
      <w:rFonts w:ascii="Calibri" w:hAnsi="Calibri"/>
      <w:b/>
      <w:bCs/>
      <w:color w:val="2DA2BF"/>
      <w:sz w:val="18"/>
      <w:szCs w:val="18"/>
      <w:lang w:val="fr-FR"/>
    </w:rPr>
  </w:style>
  <w:style w:type="paragraph" w:customStyle="1" w:styleId="Tabledesillustrations">
    <w:name w:val="Table des illustrations"/>
    <w:basedOn w:val="Normal"/>
    <w:next w:val="Normal"/>
    <w:rsid w:val="0033609B"/>
    <w:pPr>
      <w:ind w:left="400" w:hanging="400"/>
    </w:pPr>
    <w:rPr>
      <w:rFonts w:ascii="Calibri" w:hAnsi="Calibri"/>
      <w:sz w:val="22"/>
      <w:szCs w:val="22"/>
      <w:lang w:val="fr-FR"/>
    </w:rPr>
  </w:style>
  <w:style w:type="paragraph" w:customStyle="1" w:styleId="Explorateurdedocument">
    <w:name w:val="Explorateur de document"/>
    <w:basedOn w:val="Normal"/>
    <w:rsid w:val="0033609B"/>
    <w:pPr>
      <w:shd w:val="clear" w:color="auto" w:fill="000080"/>
      <w:ind w:left="0"/>
    </w:pPr>
    <w:rPr>
      <w:rFonts w:ascii="Tahoma" w:hAnsi="Tahoma" w:cs="Tahoma"/>
      <w:sz w:val="22"/>
      <w:szCs w:val="22"/>
      <w:lang w:val="fr-FR"/>
    </w:rPr>
  </w:style>
  <w:style w:type="paragraph" w:customStyle="1" w:styleId="NormalWeb1">
    <w:name w:val="Normal (Web)1"/>
    <w:basedOn w:val="Normal"/>
    <w:rsid w:val="0033609B"/>
    <w:pPr>
      <w:spacing w:before="280" w:after="280"/>
      <w:ind w:left="0"/>
    </w:pPr>
    <w:rPr>
      <w:rFonts w:ascii="Times New Roman" w:hAnsi="Times New Roman"/>
      <w:sz w:val="24"/>
      <w:szCs w:val="24"/>
      <w:lang w:val="fr-FR"/>
    </w:rPr>
  </w:style>
  <w:style w:type="numbering" w:customStyle="1" w:styleId="Nessunelenco6">
    <w:name w:val="Nessun elenco6"/>
    <w:next w:val="NoList"/>
    <w:semiHidden/>
    <w:rsid w:val="005C06F7"/>
  </w:style>
  <w:style w:type="paragraph" w:customStyle="1" w:styleId="Paragrafoelenco2">
    <w:name w:val="Paragrafo elenco2"/>
    <w:basedOn w:val="Normal"/>
    <w:uiPriority w:val="34"/>
    <w:qFormat/>
    <w:rsid w:val="005C06F7"/>
    <w:pPr>
      <w:suppressAutoHyphens w:val="0"/>
      <w:ind w:left="720"/>
      <w:contextualSpacing/>
    </w:pPr>
    <w:rPr>
      <w:rFonts w:ascii="Calibri" w:hAnsi="Calibri" w:cs="Times New Roman"/>
      <w:sz w:val="22"/>
      <w:szCs w:val="22"/>
      <w:lang w:val="fr-FR" w:eastAsia="fr-FR"/>
    </w:rPr>
  </w:style>
  <w:style w:type="paragraph" w:customStyle="1" w:styleId="Nessunaspaziatura1">
    <w:name w:val="Nessuna spaziatura1"/>
    <w:uiPriority w:val="1"/>
    <w:rsid w:val="005C06F7"/>
    <w:rPr>
      <w:rFonts w:ascii="Calibri" w:hAnsi="Calibri"/>
      <w:sz w:val="22"/>
      <w:szCs w:val="22"/>
      <w:lang w:val="fr-FR" w:eastAsia="fr-FR"/>
    </w:rPr>
  </w:style>
  <w:style w:type="paragraph" w:customStyle="1" w:styleId="Citazione1">
    <w:name w:val="Citazione1"/>
    <w:basedOn w:val="Normal"/>
    <w:next w:val="Normal"/>
    <w:link w:val="CitazioneCarattere"/>
    <w:qFormat/>
    <w:rsid w:val="005C06F7"/>
    <w:pPr>
      <w:suppressAutoHyphens w:val="0"/>
      <w:ind w:left="0"/>
    </w:pPr>
    <w:rPr>
      <w:rFonts w:ascii="Times New Roman" w:hAnsi="Times New Roman" w:cs="Times New Roman"/>
      <w:i/>
      <w:iCs/>
      <w:color w:val="000000"/>
      <w:lang w:val="x-none" w:eastAsia="x-none"/>
    </w:rPr>
  </w:style>
  <w:style w:type="paragraph" w:customStyle="1" w:styleId="Citazioneintensa1">
    <w:name w:val="Citazione intensa1"/>
    <w:basedOn w:val="Normal"/>
    <w:next w:val="Normal"/>
    <w:link w:val="CitazioneintensaCarattere"/>
    <w:qFormat/>
    <w:rsid w:val="005C06F7"/>
    <w:pPr>
      <w:pBdr>
        <w:bottom w:val="single" w:sz="4" w:space="4" w:color="2DA2BF"/>
      </w:pBdr>
      <w:suppressAutoHyphens w:val="0"/>
      <w:spacing w:before="200" w:after="280"/>
      <w:ind w:left="936" w:right="936"/>
    </w:pPr>
    <w:rPr>
      <w:rFonts w:ascii="Times New Roman" w:hAnsi="Times New Roman" w:cs="Times New Roman"/>
      <w:b/>
      <w:bCs/>
      <w:i/>
      <w:iCs/>
      <w:color w:val="2DA2BF"/>
      <w:lang w:val="x-none" w:eastAsia="x-none"/>
    </w:rPr>
  </w:style>
  <w:style w:type="character" w:customStyle="1" w:styleId="Enfasidelicata1">
    <w:name w:val="Enfasi delicata1"/>
    <w:uiPriority w:val="19"/>
    <w:qFormat/>
    <w:rsid w:val="005C06F7"/>
    <w:rPr>
      <w:i/>
      <w:iCs/>
      <w:color w:val="808080"/>
    </w:rPr>
  </w:style>
  <w:style w:type="character" w:customStyle="1" w:styleId="Enfasiintensa1">
    <w:name w:val="Enfasi intensa1"/>
    <w:uiPriority w:val="21"/>
    <w:qFormat/>
    <w:rsid w:val="005C06F7"/>
    <w:rPr>
      <w:b/>
      <w:bCs/>
      <w:i/>
      <w:iCs/>
      <w:color w:val="2DA2BF"/>
    </w:rPr>
  </w:style>
  <w:style w:type="character" w:customStyle="1" w:styleId="Riferimentodelicato1">
    <w:name w:val="Riferimento delicato1"/>
    <w:uiPriority w:val="31"/>
    <w:qFormat/>
    <w:rsid w:val="005C06F7"/>
    <w:rPr>
      <w:smallCaps/>
      <w:color w:val="DA1F28"/>
      <w:u w:val="single"/>
    </w:rPr>
  </w:style>
  <w:style w:type="character" w:customStyle="1" w:styleId="Riferimentointenso1">
    <w:name w:val="Riferimento intenso1"/>
    <w:uiPriority w:val="32"/>
    <w:qFormat/>
    <w:rsid w:val="005C06F7"/>
    <w:rPr>
      <w:b/>
      <w:bCs/>
      <w:smallCaps/>
      <w:color w:val="DA1F28"/>
      <w:spacing w:val="5"/>
      <w:u w:val="single"/>
    </w:rPr>
  </w:style>
  <w:style w:type="character" w:customStyle="1" w:styleId="Titolodellibro1">
    <w:name w:val="Titolo del libro1"/>
    <w:uiPriority w:val="33"/>
    <w:qFormat/>
    <w:rsid w:val="005C06F7"/>
    <w:rPr>
      <w:b/>
      <w:bCs/>
      <w:smallCaps/>
      <w:spacing w:val="5"/>
    </w:rPr>
  </w:style>
  <w:style w:type="paragraph" w:customStyle="1" w:styleId="Titolosommario1">
    <w:name w:val="Titolo sommario1"/>
    <w:basedOn w:val="Heading1"/>
    <w:next w:val="Normal"/>
    <w:uiPriority w:val="39"/>
    <w:semiHidden/>
    <w:unhideWhenUsed/>
    <w:qFormat/>
    <w:rsid w:val="005C06F7"/>
    <w:pPr>
      <w:tabs>
        <w:tab w:val="left" w:pos="567"/>
      </w:tabs>
      <w:spacing w:before="0" w:after="0"/>
      <w:outlineLvl w:val="9"/>
    </w:pPr>
    <w:rPr>
      <w:rFonts w:ascii="Cambria" w:hAnsi="Cambria" w:cs="Times New Roman"/>
      <w:color w:val="21798E"/>
      <w:sz w:val="28"/>
      <w:szCs w:val="22"/>
      <w:lang w:val="x-none" w:eastAsia="x-none"/>
    </w:rPr>
  </w:style>
  <w:style w:type="table" w:styleId="TableElegant">
    <w:name w:val="Table Elegant"/>
    <w:basedOn w:val="TableNormal"/>
    <w:rsid w:val="005C06F7"/>
    <w:rPr>
      <w:rFonts w:ascii="Calibri" w:hAnsi="Calibri"/>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numbering" w:customStyle="1" w:styleId="Nessunelenco7">
    <w:name w:val="Nessun elenco7"/>
    <w:next w:val="NoList"/>
    <w:semiHidden/>
    <w:rsid w:val="005C06F7"/>
  </w:style>
  <w:style w:type="numbering" w:customStyle="1" w:styleId="WW8Num4">
    <w:name w:val="WW8Num4"/>
    <w:basedOn w:val="NoList"/>
    <w:rsid w:val="00293BA8"/>
    <w:pPr>
      <w:numPr>
        <w:numId w:val="5"/>
      </w:numPr>
    </w:pPr>
  </w:style>
  <w:style w:type="numbering" w:customStyle="1" w:styleId="WW8Num6">
    <w:name w:val="WW8Num6"/>
    <w:basedOn w:val="NoList"/>
    <w:rsid w:val="00293BA8"/>
    <w:pPr>
      <w:numPr>
        <w:numId w:val="6"/>
      </w:numPr>
    </w:pPr>
  </w:style>
  <w:style w:type="numbering" w:customStyle="1" w:styleId="WW8Num2">
    <w:name w:val="WW8Num2"/>
    <w:basedOn w:val="NoList"/>
    <w:rsid w:val="00293BA8"/>
    <w:pPr>
      <w:numPr>
        <w:numId w:val="7"/>
      </w:numPr>
    </w:pPr>
  </w:style>
  <w:style w:type="numbering" w:customStyle="1" w:styleId="WW8Num23">
    <w:name w:val="WW8Num23"/>
    <w:basedOn w:val="NoList"/>
    <w:rsid w:val="00293BA8"/>
    <w:pPr>
      <w:numPr>
        <w:numId w:val="8"/>
      </w:numPr>
    </w:pPr>
  </w:style>
  <w:style w:type="numbering" w:customStyle="1" w:styleId="Nessunelenco8">
    <w:name w:val="Nessun elenco8"/>
    <w:next w:val="NoList"/>
    <w:uiPriority w:val="99"/>
    <w:semiHidden/>
    <w:unhideWhenUsed/>
    <w:rsid w:val="00442CC5"/>
  </w:style>
  <w:style w:type="character" w:customStyle="1" w:styleId="Absatz-Standardschriftart">
    <w:name w:val="Absatz-Standardschriftart"/>
    <w:rsid w:val="00442CC5"/>
  </w:style>
  <w:style w:type="character" w:customStyle="1" w:styleId="WW-Absatz-Standardschriftart">
    <w:name w:val="WW-Absatz-Standardschriftart"/>
    <w:rsid w:val="00442CC5"/>
  </w:style>
  <w:style w:type="character" w:customStyle="1" w:styleId="WW8Num13z0">
    <w:name w:val="WW8Num13z0"/>
    <w:rsid w:val="00442CC5"/>
    <w:rPr>
      <w:rFonts w:ascii="Times New Roman" w:hAnsi="Times New Roman" w:cs="Times New Roman"/>
    </w:rPr>
  </w:style>
  <w:style w:type="character" w:customStyle="1" w:styleId="Bullets">
    <w:name w:val="Bullets"/>
    <w:rsid w:val="00442CC5"/>
    <w:rPr>
      <w:rFonts w:ascii="OpenSymbol" w:eastAsia="OpenSymbol" w:hAnsi="OpenSymbol" w:cs="OpenSymbol"/>
    </w:rPr>
  </w:style>
  <w:style w:type="numbering" w:customStyle="1" w:styleId="Nessunelenco9">
    <w:name w:val="Nessun elenco9"/>
    <w:next w:val="NoList"/>
    <w:uiPriority w:val="99"/>
    <w:semiHidden/>
    <w:unhideWhenUsed/>
    <w:rsid w:val="001C65FA"/>
  </w:style>
  <w:style w:type="character" w:customStyle="1" w:styleId="HTMLPreformattedChar">
    <w:name w:val="HTML Preformatted Char"/>
    <w:rsid w:val="001C65FA"/>
    <w:rPr>
      <w:rFonts w:ascii="Courier" w:hAnsi="Courier" w:cs="Courier"/>
    </w:rPr>
  </w:style>
  <w:style w:type="paragraph" w:styleId="HTMLPreformatted">
    <w:name w:val="HTML Preformatted"/>
    <w:basedOn w:val="Normal"/>
    <w:link w:val="HTMLPreformattedChar1"/>
    <w:rsid w:val="001C65FA"/>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w:eastAsia="Cambria" w:hAnsi="Courier" w:cs="Times New Roman"/>
    </w:rPr>
  </w:style>
  <w:style w:type="character" w:customStyle="1" w:styleId="HTMLPreformattedChar1">
    <w:name w:val="HTML Preformatted Char1"/>
    <w:link w:val="HTMLPreformatted"/>
    <w:rsid w:val="001C65FA"/>
    <w:rPr>
      <w:rFonts w:ascii="Courier" w:eastAsia="Cambria" w:hAnsi="Courier" w:cs="Courier"/>
      <w:lang w:val="en-US" w:eastAsia="ar-SA"/>
    </w:rPr>
  </w:style>
  <w:style w:type="paragraph" w:customStyle="1" w:styleId="Body">
    <w:name w:val="Body"/>
    <w:rsid w:val="001C65FA"/>
    <w:pPr>
      <w:widowControl w:val="0"/>
      <w:suppressAutoHyphens/>
    </w:pPr>
    <w:rPr>
      <w:rFonts w:ascii="Helvetica" w:eastAsia="ヒラギノ角ゴ Pro W3" w:hAnsi="Helvetica" w:cs="Cambria"/>
      <w:color w:val="000000"/>
      <w:sz w:val="24"/>
      <w:lang w:eastAsia="ar-SA"/>
    </w:rPr>
  </w:style>
  <w:style w:type="paragraph" w:customStyle="1" w:styleId="HeaderFooter">
    <w:name w:val="Header &amp; Footer"/>
    <w:rsid w:val="001C65FA"/>
    <w:pPr>
      <w:widowControl w:val="0"/>
      <w:tabs>
        <w:tab w:val="right" w:pos="9632"/>
      </w:tabs>
      <w:suppressAutoHyphens/>
    </w:pPr>
    <w:rPr>
      <w:rFonts w:ascii="Helvetica" w:eastAsia="ヒラギノ角ゴ Pro W3" w:hAnsi="Helvetica" w:cs="Cambria"/>
      <w:color w:val="000000"/>
      <w:lang w:eastAsia="ar-SA"/>
    </w:rPr>
  </w:style>
  <w:style w:type="paragraph" w:customStyle="1" w:styleId="Titolo51">
    <w:name w:val="Titolo 51"/>
    <w:next w:val="Normale1"/>
    <w:rsid w:val="001C65FA"/>
    <w:pPr>
      <w:widowControl w:val="0"/>
      <w:suppressAutoHyphens/>
      <w:spacing w:before="240" w:after="60"/>
      <w:ind w:left="360"/>
    </w:pPr>
    <w:rPr>
      <w:rFonts w:ascii="Lucida Grande" w:eastAsia="ヒラギノ角ゴ Pro W3" w:hAnsi="Lucida Grande" w:cs="Cambria"/>
      <w:b/>
      <w:color w:val="000000"/>
      <w:sz w:val="26"/>
      <w:lang w:val="en-GB" w:eastAsia="hi-IN" w:bidi="hi-IN"/>
    </w:rPr>
  </w:style>
  <w:style w:type="paragraph" w:customStyle="1" w:styleId="BodyA">
    <w:name w:val="Body A"/>
    <w:rsid w:val="001C65FA"/>
    <w:pPr>
      <w:widowControl w:val="0"/>
      <w:suppressAutoHyphens/>
    </w:pPr>
    <w:rPr>
      <w:rFonts w:ascii="Helvetica" w:eastAsia="ヒラギノ角ゴ Pro W3" w:hAnsi="Helvetica" w:cs="Cambria"/>
      <w:color w:val="000000"/>
      <w:sz w:val="24"/>
      <w:lang w:eastAsia="hi-IN" w:bidi="hi-IN"/>
    </w:rPr>
  </w:style>
  <w:style w:type="character" w:customStyle="1" w:styleId="TextedebullesCar">
    <w:name w:val="Texte de bulles Car"/>
    <w:semiHidden/>
    <w:rsid w:val="001C65FA"/>
    <w:rPr>
      <w:rFonts w:ascii="Lucida Grande" w:eastAsia="Cambria" w:hAnsi="Lucida Grande" w:cs="Cambria"/>
      <w:noProof w:val="0"/>
      <w:sz w:val="18"/>
      <w:szCs w:val="18"/>
      <w:lang w:val="en-GB" w:eastAsia="ar-SA"/>
    </w:rPr>
  </w:style>
  <w:style w:type="paragraph" w:customStyle="1" w:styleId="PreformattedText">
    <w:name w:val="Preformatted Text"/>
    <w:basedOn w:val="Normal"/>
    <w:rsid w:val="001C65FA"/>
    <w:pPr>
      <w:ind w:left="0"/>
    </w:pPr>
    <w:rPr>
      <w:rFonts w:ascii="Courier New" w:eastAsia="Courier New" w:hAnsi="Courier New" w:cs="Courier New"/>
      <w:lang w:val="fr-FR"/>
    </w:rPr>
  </w:style>
  <w:style w:type="character" w:styleId="CommentReference">
    <w:name w:val="annotation reference"/>
    <w:semiHidden/>
    <w:unhideWhenUsed/>
    <w:rsid w:val="001C65FA"/>
    <w:rPr>
      <w:sz w:val="16"/>
      <w:szCs w:val="16"/>
    </w:rPr>
  </w:style>
  <w:style w:type="paragraph" w:styleId="CommentText">
    <w:name w:val="annotation text"/>
    <w:basedOn w:val="Normal"/>
    <w:link w:val="CommentTextChar"/>
    <w:unhideWhenUsed/>
    <w:rsid w:val="001C65FA"/>
    <w:pPr>
      <w:widowControl w:val="0"/>
      <w:ind w:left="0"/>
    </w:pPr>
    <w:rPr>
      <w:rFonts w:cs="Times New Roman"/>
      <w:lang w:eastAsia="x-none"/>
    </w:rPr>
  </w:style>
  <w:style w:type="character" w:customStyle="1" w:styleId="TestocommentoCarattere1">
    <w:name w:val="Testo commento Carattere1"/>
    <w:uiPriority w:val="99"/>
    <w:semiHidden/>
    <w:rsid w:val="001C65FA"/>
    <w:rPr>
      <w:rFonts w:ascii="Arial" w:hAnsi="Arial" w:cs="Calibri"/>
      <w:lang w:val="en-GB" w:eastAsia="ar-SA"/>
    </w:rPr>
  </w:style>
  <w:style w:type="paragraph" w:styleId="CommentSubject">
    <w:name w:val="annotation subject"/>
    <w:basedOn w:val="CommentText"/>
    <w:next w:val="CommentText"/>
    <w:link w:val="CommentSubjectChar"/>
    <w:uiPriority w:val="99"/>
    <w:semiHidden/>
    <w:unhideWhenUsed/>
    <w:rsid w:val="001C65FA"/>
    <w:rPr>
      <w:b/>
      <w:bCs/>
    </w:rPr>
  </w:style>
  <w:style w:type="character" w:customStyle="1" w:styleId="SoggettocommentoCarattere1">
    <w:name w:val="Soggetto commento Carattere1"/>
    <w:uiPriority w:val="99"/>
    <w:semiHidden/>
    <w:rsid w:val="001C65FA"/>
    <w:rPr>
      <w:rFonts w:ascii="Arial" w:hAnsi="Arial" w:cs="Calibri"/>
      <w:b/>
      <w:bCs/>
      <w:lang w:val="en-GB" w:eastAsia="ar-SA"/>
    </w:rPr>
  </w:style>
  <w:style w:type="numbering" w:customStyle="1" w:styleId="Nessunelenco10">
    <w:name w:val="Nessun elenco10"/>
    <w:next w:val="NoList"/>
    <w:semiHidden/>
    <w:rsid w:val="00464892"/>
  </w:style>
  <w:style w:type="paragraph" w:styleId="MediumList1-Accent4">
    <w:name w:val="Medium List 1 Accent 4"/>
    <w:hidden/>
    <w:uiPriority w:val="99"/>
    <w:semiHidden/>
    <w:rsid w:val="00826A1F"/>
    <w:rPr>
      <w:lang w:val="en-GB" w:eastAsia="ar-SA"/>
    </w:rPr>
  </w:style>
  <w:style w:type="paragraph" w:customStyle="1" w:styleId="Corps">
    <w:name w:val="Corps"/>
    <w:rsid w:val="000532C8"/>
    <w:rPr>
      <w:rFonts w:ascii="Helvetica" w:eastAsia="ヒラギノ角ゴ Pro W3" w:hAnsi="Helvetica"/>
      <w:color w:val="000000"/>
      <w:sz w:val="24"/>
      <w:lang w:val="fr-FR" w:eastAsia="it-IT"/>
    </w:rPr>
  </w:style>
  <w:style w:type="paragraph" w:customStyle="1" w:styleId="En-tteetbasdepage">
    <w:name w:val="En-tête et bas de page"/>
    <w:rsid w:val="000532C8"/>
    <w:pPr>
      <w:tabs>
        <w:tab w:val="right" w:pos="9632"/>
      </w:tabs>
    </w:pPr>
    <w:rPr>
      <w:rFonts w:ascii="Helvetica" w:eastAsia="ヒラギノ角ゴ Pro W3" w:hAnsi="Helvetica"/>
      <w:color w:val="000000"/>
      <w:lang w:val="fr-FR" w:eastAsia="it-IT"/>
    </w:rPr>
  </w:style>
  <w:style w:type="paragraph" w:customStyle="1" w:styleId="Titre">
    <w:name w:val="Titre"/>
    <w:next w:val="Corps"/>
    <w:rsid w:val="000532C8"/>
    <w:pPr>
      <w:keepNext/>
      <w:outlineLvl w:val="0"/>
    </w:pPr>
    <w:rPr>
      <w:rFonts w:ascii="Helvetica" w:eastAsia="ヒラギノ角ゴ Pro W3" w:hAnsi="Helvetica"/>
      <w:b/>
      <w:color w:val="000000"/>
      <w:sz w:val="56"/>
      <w:lang w:val="fr-FR" w:eastAsia="it-IT"/>
    </w:rPr>
  </w:style>
  <w:style w:type="paragraph" w:customStyle="1" w:styleId="Sous-section1">
    <w:name w:val="Sous-section 1"/>
    <w:next w:val="Corps"/>
    <w:rsid w:val="000532C8"/>
    <w:pPr>
      <w:keepNext/>
      <w:outlineLvl w:val="0"/>
    </w:pPr>
    <w:rPr>
      <w:rFonts w:ascii="Helvetica" w:eastAsia="ヒラギノ角ゴ Pro W3" w:hAnsi="Helvetica"/>
      <w:b/>
      <w:color w:val="000000"/>
      <w:sz w:val="36"/>
      <w:lang w:val="fr-FR" w:eastAsia="it-IT"/>
    </w:rPr>
  </w:style>
  <w:style w:type="numbering" w:customStyle="1" w:styleId="Puce">
    <w:name w:val="Puce"/>
    <w:rsid w:val="00F94FA3"/>
    <w:pPr>
      <w:numPr>
        <w:numId w:val="1"/>
      </w:numPr>
    </w:pPr>
  </w:style>
  <w:style w:type="paragraph" w:customStyle="1" w:styleId="Sous-section2">
    <w:name w:val="Sous-section 2"/>
    <w:next w:val="Corps"/>
    <w:rsid w:val="000532C8"/>
    <w:pPr>
      <w:keepNext/>
      <w:outlineLvl w:val="1"/>
    </w:pPr>
    <w:rPr>
      <w:rFonts w:ascii="Helvetica" w:eastAsia="ヒラギノ角ゴ Pro W3" w:hAnsi="Helvetica"/>
      <w:b/>
      <w:color w:val="000000"/>
      <w:sz w:val="24"/>
      <w:lang w:val="fr-FR" w:eastAsia="it-IT"/>
    </w:rPr>
  </w:style>
  <w:style w:type="character" w:customStyle="1" w:styleId="Accentuation">
    <w:name w:val="Accentuation"/>
    <w:rsid w:val="000532C8"/>
    <w:rPr>
      <w:rFonts w:ascii="Helvetica" w:eastAsia="ヒラギノ角ゴ Pro W3" w:hAnsi="Helvetica"/>
      <w:b/>
      <w:i w:val="0"/>
    </w:rPr>
  </w:style>
  <w:style w:type="character" w:customStyle="1" w:styleId="Unknown0">
    <w:name w:val="Unknown 0"/>
    <w:semiHidden/>
    <w:rsid w:val="000532C8"/>
    <w:rPr>
      <w:sz w:val="16"/>
      <w:lang w:val="en-GB"/>
    </w:rPr>
  </w:style>
  <w:style w:type="character" w:customStyle="1" w:styleId="Unknown1">
    <w:name w:val="Unknown 1"/>
    <w:semiHidden/>
    <w:rsid w:val="000532C8"/>
    <w:rPr>
      <w:sz w:val="16"/>
      <w:lang w:val="en-GB"/>
    </w:rPr>
  </w:style>
  <w:style w:type="paragraph" w:customStyle="1" w:styleId="FreeFormA">
    <w:name w:val="Free Form A"/>
    <w:rsid w:val="00A265D1"/>
    <w:rPr>
      <w:rFonts w:ascii="Lucida Grande" w:eastAsia="ヒラギノ角ゴ Pro W3" w:hAnsi="Lucida Grande"/>
      <w:color w:val="000000"/>
      <w:lang w:val="en-US" w:eastAsia="it-IT"/>
    </w:rPr>
  </w:style>
  <w:style w:type="paragraph" w:customStyle="1" w:styleId="FreeFormB">
    <w:name w:val="Free Form B"/>
    <w:rsid w:val="00A265D1"/>
    <w:rPr>
      <w:rFonts w:eastAsia="ヒラギノ角ゴ Pro W3"/>
      <w:color w:val="000000"/>
      <w:lang w:val="en-US" w:eastAsia="it-IT"/>
    </w:rPr>
  </w:style>
  <w:style w:type="paragraph" w:customStyle="1" w:styleId="FreeFormBA">
    <w:name w:val="Free Form B A"/>
    <w:rsid w:val="00A265D1"/>
    <w:rPr>
      <w:rFonts w:eastAsia="ヒラギノ角ゴ Pro W3"/>
      <w:color w:val="000000"/>
      <w:lang w:val="en-US" w:eastAsia="it-IT"/>
    </w:rPr>
  </w:style>
  <w:style w:type="paragraph" w:customStyle="1" w:styleId="Grillemoyenne1-Accent2">
    <w:name w:val="Grille moyenne 1 - Accent 2"/>
    <w:basedOn w:val="Normal"/>
    <w:uiPriority w:val="34"/>
    <w:qFormat/>
    <w:rsid w:val="006A6DA6"/>
    <w:pPr>
      <w:suppressAutoHyphens w:val="0"/>
      <w:ind w:left="720"/>
      <w:contextualSpacing/>
    </w:pPr>
    <w:rPr>
      <w:rFonts w:ascii="Calibri" w:hAnsi="Calibri" w:cs="Times New Roman"/>
      <w:sz w:val="22"/>
      <w:szCs w:val="22"/>
      <w:lang w:val="fr-FR" w:eastAsia="fr-FR"/>
    </w:rPr>
  </w:style>
  <w:style w:type="paragraph" w:customStyle="1" w:styleId="Tramemoyenne1-Accent1">
    <w:name w:val="Trame moyenne 1 - Accent 1"/>
    <w:uiPriority w:val="1"/>
    <w:rsid w:val="006A6DA6"/>
    <w:rPr>
      <w:rFonts w:ascii="Calibri" w:hAnsi="Calibri"/>
      <w:sz w:val="22"/>
      <w:szCs w:val="22"/>
      <w:lang w:val="fr-FR" w:eastAsia="fr-FR"/>
    </w:rPr>
  </w:style>
  <w:style w:type="paragraph" w:customStyle="1" w:styleId="Grillemoyenne2-Accent2">
    <w:name w:val="Grille moyenne 2 - Accent 2"/>
    <w:basedOn w:val="Normal"/>
    <w:next w:val="Normal"/>
    <w:link w:val="Grillemoyenne2-Accent2Car"/>
    <w:uiPriority w:val="29"/>
    <w:qFormat/>
    <w:rsid w:val="006A6DA6"/>
    <w:pPr>
      <w:suppressAutoHyphens w:val="0"/>
      <w:ind w:left="0"/>
    </w:pPr>
    <w:rPr>
      <w:rFonts w:ascii="Calibri" w:hAnsi="Calibri" w:cs="Times New Roman"/>
      <w:i/>
      <w:iCs/>
      <w:color w:val="000000"/>
      <w:lang w:val="x-none" w:eastAsia="x-none"/>
    </w:rPr>
  </w:style>
  <w:style w:type="character" w:customStyle="1" w:styleId="Grillemoyenne2-Accent2Car">
    <w:name w:val="Grille moyenne 2 - Accent 2 Car"/>
    <w:link w:val="Grillemoyenne2-Accent2"/>
    <w:uiPriority w:val="29"/>
    <w:rsid w:val="006A6DA6"/>
    <w:rPr>
      <w:rFonts w:ascii="Calibri" w:hAnsi="Calibri"/>
      <w:i/>
      <w:iCs/>
      <w:color w:val="000000"/>
      <w:lang w:val="x-none" w:eastAsia="x-none"/>
    </w:rPr>
  </w:style>
  <w:style w:type="paragraph" w:customStyle="1" w:styleId="Grillemoyenne3-Accent2">
    <w:name w:val="Grille moyenne 3 - Accent 2"/>
    <w:basedOn w:val="Normal"/>
    <w:next w:val="Normal"/>
    <w:link w:val="Grillemoyenne3-Accent2Car"/>
    <w:uiPriority w:val="30"/>
    <w:qFormat/>
    <w:rsid w:val="006A6DA6"/>
    <w:pPr>
      <w:pBdr>
        <w:bottom w:val="single" w:sz="4" w:space="4" w:color="2DA2BF"/>
      </w:pBdr>
      <w:suppressAutoHyphens w:val="0"/>
      <w:spacing w:before="200" w:after="280"/>
      <w:ind w:left="936" w:right="936"/>
    </w:pPr>
    <w:rPr>
      <w:rFonts w:ascii="Calibri" w:hAnsi="Calibri" w:cs="Times New Roman"/>
      <w:b/>
      <w:bCs/>
      <w:i/>
      <w:iCs/>
      <w:color w:val="2DA2BF"/>
      <w:lang w:val="x-none" w:eastAsia="x-none"/>
    </w:rPr>
  </w:style>
  <w:style w:type="character" w:customStyle="1" w:styleId="Grillemoyenne3-Accent2Car">
    <w:name w:val="Grille moyenne 3 - Accent 2 Car"/>
    <w:link w:val="Grillemoyenne3-Accent2"/>
    <w:uiPriority w:val="30"/>
    <w:rsid w:val="006A6DA6"/>
    <w:rPr>
      <w:rFonts w:ascii="Calibri" w:hAnsi="Calibri"/>
      <w:b/>
      <w:bCs/>
      <w:i/>
      <w:iCs/>
      <w:color w:val="2DA2BF"/>
      <w:lang w:val="x-none" w:eastAsia="x-none"/>
    </w:rPr>
  </w:style>
  <w:style w:type="character" w:customStyle="1" w:styleId="SubtleEmphasis1">
    <w:name w:val="Subtle Emphasis1"/>
    <w:uiPriority w:val="19"/>
    <w:qFormat/>
    <w:rsid w:val="006A6DA6"/>
    <w:rPr>
      <w:i/>
      <w:iCs/>
      <w:color w:val="808080"/>
    </w:rPr>
  </w:style>
  <w:style w:type="character" w:customStyle="1" w:styleId="IntenseEmphasis1">
    <w:name w:val="Intense Emphasis1"/>
    <w:uiPriority w:val="21"/>
    <w:qFormat/>
    <w:rsid w:val="006A6DA6"/>
    <w:rPr>
      <w:b/>
      <w:bCs/>
      <w:i/>
      <w:iCs/>
      <w:color w:val="2DA2BF"/>
    </w:rPr>
  </w:style>
  <w:style w:type="character" w:customStyle="1" w:styleId="SubtleReference1">
    <w:name w:val="Subtle Reference1"/>
    <w:uiPriority w:val="31"/>
    <w:qFormat/>
    <w:rsid w:val="006A6DA6"/>
    <w:rPr>
      <w:smallCaps/>
      <w:color w:val="DA1F28"/>
      <w:u w:val="single"/>
    </w:rPr>
  </w:style>
  <w:style w:type="character" w:customStyle="1" w:styleId="IntenseReference1">
    <w:name w:val="Intense Reference1"/>
    <w:uiPriority w:val="32"/>
    <w:qFormat/>
    <w:rsid w:val="006A6DA6"/>
    <w:rPr>
      <w:b/>
      <w:bCs/>
      <w:smallCaps/>
      <w:color w:val="DA1F28"/>
      <w:spacing w:val="5"/>
      <w:u w:val="single"/>
    </w:rPr>
  </w:style>
  <w:style w:type="character" w:customStyle="1" w:styleId="BookTitle1">
    <w:name w:val="Book Title1"/>
    <w:uiPriority w:val="33"/>
    <w:qFormat/>
    <w:rsid w:val="006A6DA6"/>
    <w:rPr>
      <w:b/>
      <w:bCs/>
      <w:smallCaps/>
      <w:spacing w:val="5"/>
    </w:rPr>
  </w:style>
  <w:style w:type="paragraph" w:customStyle="1" w:styleId="TOCHeading1">
    <w:name w:val="TOC Heading1"/>
    <w:basedOn w:val="Heading1"/>
    <w:next w:val="Normal"/>
    <w:uiPriority w:val="39"/>
    <w:semiHidden/>
    <w:unhideWhenUsed/>
    <w:qFormat/>
    <w:rsid w:val="006A6DA6"/>
    <w:pPr>
      <w:tabs>
        <w:tab w:val="left" w:pos="567"/>
      </w:tabs>
      <w:spacing w:before="0" w:after="0"/>
      <w:outlineLvl w:val="9"/>
    </w:pPr>
    <w:rPr>
      <w:rFonts w:ascii="Cambria" w:hAnsi="Cambria" w:cs="Times New Roman"/>
      <w:color w:val="21798E"/>
      <w:sz w:val="28"/>
      <w:szCs w:val="22"/>
      <w:lang w:val="x-none" w:eastAsia="x-none"/>
    </w:rPr>
  </w:style>
  <w:style w:type="paragraph" w:customStyle="1" w:styleId="Paragraphedeliste">
    <w:name w:val="Paragraphe de liste"/>
    <w:basedOn w:val="Normal"/>
    <w:uiPriority w:val="34"/>
    <w:qFormat/>
    <w:rsid w:val="006A6DA6"/>
    <w:pPr>
      <w:suppressAutoHyphens w:val="0"/>
      <w:ind w:left="720"/>
    </w:pPr>
    <w:rPr>
      <w:rFonts w:ascii="Times New Roman" w:eastAsia="Calibri" w:hAnsi="Times New Roman" w:cs="Times New Roman"/>
      <w:color w:val="000000"/>
      <w:sz w:val="24"/>
      <w:szCs w:val="24"/>
      <w:lang w:eastAsia="en-GB"/>
    </w:rPr>
  </w:style>
  <w:style w:type="paragraph" w:customStyle="1" w:styleId="En-ttedetabledesmatires">
    <w:name w:val="En-tête de table des matières"/>
    <w:basedOn w:val="Heading1"/>
    <w:next w:val="Normal"/>
    <w:uiPriority w:val="39"/>
    <w:semiHidden/>
    <w:unhideWhenUsed/>
    <w:qFormat/>
    <w:rsid w:val="006A6DA6"/>
    <w:pPr>
      <w:keepLines/>
      <w:numPr>
        <w:numId w:val="0"/>
      </w:numPr>
      <w:spacing w:before="480" w:after="0" w:line="276" w:lineRule="auto"/>
      <w:outlineLvl w:val="9"/>
    </w:pPr>
    <w:rPr>
      <w:rFonts w:ascii="Cambria" w:hAnsi="Cambria" w:cs="Times New Roman"/>
      <w:bCs/>
      <w:color w:val="365F91"/>
      <w:sz w:val="28"/>
      <w:szCs w:val="28"/>
      <w:u w:val="none"/>
      <w:lang w:eastAsia="en-GB"/>
    </w:rPr>
  </w:style>
  <w:style w:type="paragraph" w:customStyle="1" w:styleId="ListParagraph1">
    <w:name w:val="List Paragraph1"/>
    <w:basedOn w:val="Normal"/>
    <w:qFormat/>
    <w:rsid w:val="006A6DA6"/>
    <w:pPr>
      <w:suppressAutoHyphens w:val="0"/>
      <w:ind w:left="720"/>
      <w:contextualSpacing/>
    </w:pPr>
    <w:rPr>
      <w:rFonts w:ascii="Calibri" w:hAnsi="Calibri" w:cs="Times New Roman"/>
      <w:sz w:val="22"/>
      <w:szCs w:val="22"/>
      <w:lang w:val="fr-FR" w:eastAsia="fr-FR"/>
    </w:rPr>
  </w:style>
  <w:style w:type="paragraph" w:customStyle="1" w:styleId="NoSpacing1">
    <w:name w:val="No Spacing1"/>
    <w:qFormat/>
    <w:rsid w:val="006A6DA6"/>
    <w:rPr>
      <w:rFonts w:ascii="Calibri" w:hAnsi="Calibri"/>
      <w:sz w:val="22"/>
      <w:szCs w:val="22"/>
      <w:lang w:val="fr-FR" w:eastAsia="fr-FR"/>
    </w:rPr>
  </w:style>
  <w:style w:type="paragraph" w:customStyle="1" w:styleId="Quote1">
    <w:name w:val="Quote1"/>
    <w:basedOn w:val="Normal"/>
    <w:next w:val="Normal"/>
    <w:link w:val="QuoteChar"/>
    <w:qFormat/>
    <w:rsid w:val="006A6DA6"/>
    <w:pPr>
      <w:suppressAutoHyphens w:val="0"/>
      <w:ind w:left="0"/>
    </w:pPr>
    <w:rPr>
      <w:rFonts w:ascii="Calibri" w:hAnsi="Calibri" w:cs="Times New Roman"/>
      <w:i/>
      <w:iCs/>
      <w:color w:val="000000"/>
      <w:lang w:val="x-none" w:eastAsia="x-none"/>
    </w:rPr>
  </w:style>
  <w:style w:type="character" w:customStyle="1" w:styleId="QuoteChar">
    <w:name w:val="Quote Char"/>
    <w:link w:val="Quote1"/>
    <w:rsid w:val="006A6DA6"/>
    <w:rPr>
      <w:rFonts w:ascii="Calibri" w:hAnsi="Calibri"/>
      <w:i/>
      <w:iCs/>
      <w:color w:val="000000"/>
      <w:lang w:val="x-none" w:eastAsia="x-none"/>
    </w:rPr>
  </w:style>
  <w:style w:type="paragraph" w:customStyle="1" w:styleId="IntenseQuote1">
    <w:name w:val="Intense Quote1"/>
    <w:basedOn w:val="Normal"/>
    <w:next w:val="Normal"/>
    <w:link w:val="IntenseQuoteChar"/>
    <w:qFormat/>
    <w:rsid w:val="006A6DA6"/>
    <w:pPr>
      <w:pBdr>
        <w:bottom w:val="single" w:sz="4" w:space="4" w:color="2DA2BF"/>
      </w:pBdr>
      <w:suppressAutoHyphens w:val="0"/>
      <w:spacing w:before="200" w:after="280"/>
      <w:ind w:left="936" w:right="936"/>
    </w:pPr>
    <w:rPr>
      <w:rFonts w:ascii="Calibri" w:hAnsi="Calibri" w:cs="Times New Roman"/>
      <w:b/>
      <w:bCs/>
      <w:i/>
      <w:iCs/>
      <w:color w:val="2DA2BF"/>
      <w:lang w:val="x-none" w:eastAsia="x-none"/>
    </w:rPr>
  </w:style>
  <w:style w:type="character" w:customStyle="1" w:styleId="IntenseQuoteChar">
    <w:name w:val="Intense Quote Char"/>
    <w:link w:val="IntenseQuote1"/>
    <w:rsid w:val="006A6DA6"/>
    <w:rPr>
      <w:rFonts w:ascii="Calibri" w:hAnsi="Calibri"/>
      <w:b/>
      <w:bCs/>
      <w:i/>
      <w:iCs/>
      <w:color w:val="2DA2BF"/>
      <w:lang w:val="x-none" w:eastAsia="x-none"/>
    </w:rPr>
  </w:style>
  <w:style w:type="character" w:styleId="PlainTable30">
    <w:name w:val="Plain Table 3"/>
    <w:uiPriority w:val="19"/>
    <w:qFormat/>
    <w:rsid w:val="006A6DA6"/>
    <w:rPr>
      <w:i/>
      <w:iCs/>
      <w:color w:val="808080"/>
    </w:rPr>
  </w:style>
  <w:style w:type="character" w:styleId="PlainTable40">
    <w:name w:val="Plain Table 4"/>
    <w:uiPriority w:val="21"/>
    <w:qFormat/>
    <w:rsid w:val="006A6DA6"/>
    <w:rPr>
      <w:b/>
      <w:bCs/>
      <w:i/>
      <w:iCs/>
      <w:color w:val="2DA2BF"/>
    </w:rPr>
  </w:style>
  <w:style w:type="character" w:styleId="PlainTable50">
    <w:name w:val="Plain Table 5"/>
    <w:uiPriority w:val="31"/>
    <w:qFormat/>
    <w:rsid w:val="006A6DA6"/>
    <w:rPr>
      <w:smallCaps/>
      <w:color w:val="DA1F28"/>
      <w:u w:val="single"/>
    </w:rPr>
  </w:style>
  <w:style w:type="character" w:styleId="TableGridLight0">
    <w:name w:val="Grid Table Light"/>
    <w:uiPriority w:val="32"/>
    <w:qFormat/>
    <w:rsid w:val="006A6DA6"/>
    <w:rPr>
      <w:b/>
      <w:bCs/>
      <w:smallCaps/>
      <w:color w:val="DA1F28"/>
      <w:spacing w:val="5"/>
      <w:u w:val="single"/>
    </w:rPr>
  </w:style>
  <w:style w:type="character" w:styleId="GridTable1Light0">
    <w:name w:val="Grid Table 1 Light"/>
    <w:uiPriority w:val="33"/>
    <w:qFormat/>
    <w:rsid w:val="006A6DA6"/>
    <w:rPr>
      <w:b/>
      <w:bCs/>
      <w:smallCaps/>
      <w:spacing w:val="5"/>
    </w:rPr>
  </w:style>
  <w:style w:type="paragraph" w:styleId="GridTable30">
    <w:name w:val="Grid Table 3"/>
    <w:basedOn w:val="Heading1"/>
    <w:next w:val="Normal"/>
    <w:uiPriority w:val="39"/>
    <w:qFormat/>
    <w:rsid w:val="006A6DA6"/>
    <w:pPr>
      <w:tabs>
        <w:tab w:val="left" w:pos="567"/>
      </w:tabs>
      <w:spacing w:before="0" w:after="0"/>
      <w:outlineLvl w:val="9"/>
    </w:pPr>
    <w:rPr>
      <w:rFonts w:ascii="Cambria" w:hAnsi="Cambria" w:cs="Times New Roman"/>
      <w:color w:val="21798E"/>
      <w:sz w:val="28"/>
      <w:szCs w:val="22"/>
      <w:lang w:val="x-none" w:eastAsia="x-none"/>
    </w:rPr>
  </w:style>
  <w:style w:type="character" w:customStyle="1" w:styleId="WW-Absatz-Standardschriftart1">
    <w:name w:val="WW-Absatz-Standardschriftart1"/>
    <w:rsid w:val="002F4440"/>
  </w:style>
  <w:style w:type="character" w:customStyle="1" w:styleId="WW-Absatz-Standardschriftart11">
    <w:name w:val="WW-Absatz-Standardschriftart11"/>
    <w:rsid w:val="002F4440"/>
  </w:style>
  <w:style w:type="character" w:customStyle="1" w:styleId="WW-Absatz-Standardschriftart111">
    <w:name w:val="WW-Absatz-Standardschriftart111"/>
    <w:rsid w:val="002F4440"/>
  </w:style>
  <w:style w:type="character" w:customStyle="1" w:styleId="Sfondomedio1-Colore3Carattere">
    <w:name w:val="Sfondo medio 1 - Colore 3 Carattere"/>
    <w:link w:val="MediumList2-Accent6"/>
    <w:uiPriority w:val="29"/>
    <w:rsid w:val="00FA3726"/>
    <w:rPr>
      <w:i/>
      <w:iCs/>
      <w:color w:val="000000"/>
    </w:rPr>
  </w:style>
  <w:style w:type="character" w:customStyle="1" w:styleId="Sfondomedio2-Colore3Carattere">
    <w:name w:val="Sfondo medio 2 - Colore 3 Carattere"/>
    <w:link w:val="MediumGrid1-Accent6"/>
    <w:uiPriority w:val="30"/>
    <w:rsid w:val="00FA3726"/>
    <w:rPr>
      <w:b/>
      <w:bCs/>
      <w:i/>
      <w:iCs/>
      <w:color w:val="2DA2BF"/>
    </w:rPr>
  </w:style>
  <w:style w:type="table" w:styleId="MediumList2-Accent6">
    <w:name w:val="Medium List 2 Accent 6"/>
    <w:basedOn w:val="TableNormal"/>
    <w:link w:val="Sfondomedio1-Colore3Carattere"/>
    <w:uiPriority w:val="29"/>
    <w:rsid w:val="00FA3726"/>
    <w:rPr>
      <w:i/>
      <w:iCs/>
      <w:color w:val="000000"/>
      <w:lang w:val="x-none" w:eastAsia="x-none" w:bidi="x-none"/>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Grid1-Accent6">
    <w:name w:val="Medium Grid 1 Accent 6"/>
    <w:basedOn w:val="TableNormal"/>
    <w:link w:val="Sfondomedio2-Colore3Carattere"/>
    <w:uiPriority w:val="30"/>
    <w:rsid w:val="00FA3726"/>
    <w:rPr>
      <w:b/>
      <w:bCs/>
      <w:i/>
      <w:iCs/>
      <w:color w:val="2DA2BF"/>
      <w:lang w:val="x-none" w:eastAsia="x-none" w:bidi="x-none"/>
    </w:rPr>
    <w:tblPr>
      <w:tblStyleRowBandSize w:val="1"/>
      <w:tblStyleColBandSize w:val="1"/>
      <w:tblBorders>
        <w:top w:val="single" w:sz="18" w:space="0" w:color="auto"/>
        <w:bottom w:val="single" w:sz="18" w:space="0" w:color="auto"/>
      </w:tblBorders>
    </w:tblPr>
    <w:tblStylePr w:type="firstRow">
      <w:pPr>
        <w:spacing w:before="0" w:after="0" w:line="240" w:lineRule="auto"/>
      </w:p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tblPr/>
      <w:tcPr>
        <w:tcBorders>
          <w:top w:val="nil"/>
          <w:left w:val="nil"/>
          <w:bottom w:val="single" w:sz="18" w:space="0" w:color="auto"/>
          <w:right w:val="nil"/>
          <w:insideH w:val="nil"/>
          <w:insideV w:val="nil"/>
        </w:tcBorders>
        <w:shd w:val="clear" w:color="auto" w:fill="9BBB59"/>
      </w:tcPr>
    </w:tblStylePr>
    <w:tblStylePr w:type="lastCol">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tblPr/>
      <w:tcPr>
        <w:tcBorders>
          <w:top w:val="single" w:sz="18" w:space="0" w:color="auto"/>
          <w:left w:val="nil"/>
          <w:bottom w:val="single" w:sz="18" w:space="0" w:color="auto"/>
          <w:right w:val="nil"/>
          <w:insideH w:val="nil"/>
          <w:insideV w:val="nil"/>
        </w:tcBorders>
      </w:tcPr>
    </w:tblStylePr>
  </w:style>
  <w:style w:type="paragraph" w:styleId="DarkList-Accent3">
    <w:name w:val="Dark List Accent 3"/>
    <w:hidden/>
    <w:uiPriority w:val="99"/>
    <w:semiHidden/>
    <w:rsid w:val="00981918"/>
    <w:rPr>
      <w:lang w:val="en-GB" w:eastAsia="ar-SA"/>
    </w:rPr>
  </w:style>
  <w:style w:type="character" w:styleId="FollowedHyperlink">
    <w:name w:val="FollowedHyperlink"/>
    <w:uiPriority w:val="99"/>
    <w:semiHidden/>
    <w:unhideWhenUsed/>
    <w:rsid w:val="00570820"/>
    <w:rPr>
      <w:color w:val="800080"/>
      <w:u w:val="single"/>
    </w:rPr>
  </w:style>
  <w:style w:type="paragraph" w:customStyle="1" w:styleId="TOC1Euclid">
    <w:name w:val="TOC 1 Euclid"/>
    <w:basedOn w:val="TOC1"/>
    <w:qFormat/>
    <w:rsid w:val="008B2F64"/>
    <w:pPr>
      <w:tabs>
        <w:tab w:val="left" w:pos="284"/>
        <w:tab w:val="left" w:pos="423"/>
        <w:tab w:val="right" w:leader="dot" w:pos="9628"/>
      </w:tabs>
      <w:spacing w:line="264" w:lineRule="auto"/>
    </w:pPr>
    <w:rPr>
      <w:noProof/>
    </w:rPr>
  </w:style>
  <w:style w:type="paragraph" w:customStyle="1" w:styleId="TOC2Euclid">
    <w:name w:val="TOC 2 Euclid"/>
    <w:basedOn w:val="TOC2"/>
    <w:qFormat/>
    <w:rsid w:val="008B2F64"/>
    <w:pPr>
      <w:tabs>
        <w:tab w:val="left" w:pos="794"/>
        <w:tab w:val="left" w:pos="858"/>
        <w:tab w:val="right" w:leader="dot" w:pos="9628"/>
      </w:tabs>
      <w:spacing w:line="264" w:lineRule="auto"/>
    </w:pPr>
    <w:rPr>
      <w:noProof/>
    </w:rPr>
  </w:style>
  <w:style w:type="paragraph" w:styleId="ColorfulShading-Accent1">
    <w:name w:val="Colorful Shading Accent 1"/>
    <w:hidden/>
    <w:uiPriority w:val="71"/>
    <w:rsid w:val="002A26BF"/>
    <w:rPr>
      <w:lang w:eastAsia="en-US"/>
    </w:rPr>
  </w:style>
  <w:style w:type="character" w:styleId="PlaceholderText">
    <w:name w:val="Placeholder Text"/>
    <w:basedOn w:val="DefaultParagraphFont"/>
    <w:uiPriority w:val="99"/>
    <w:semiHidden/>
    <w:rsid w:val="00FC338A"/>
    <w:rPr>
      <w:color w:val="808080"/>
    </w:rPr>
  </w:style>
  <w:style w:type="paragraph" w:customStyle="1" w:styleId="Heading3n">
    <w:name w:val="Heading 3n"/>
    <w:basedOn w:val="Heading3"/>
    <w:next w:val="Action"/>
    <w:qFormat/>
    <w:rsid w:val="008E65D0"/>
    <w:pPr>
      <w:ind w:left="2126"/>
    </w:pPr>
    <w:rPr>
      <w:rFonts w:ascii="Georgia" w:hAnsi="Georgia"/>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795040">
      <w:bodyDiv w:val="1"/>
      <w:marLeft w:val="0"/>
      <w:marRight w:val="0"/>
      <w:marTop w:val="0"/>
      <w:marBottom w:val="0"/>
      <w:divBdr>
        <w:top w:val="none" w:sz="0" w:space="0" w:color="auto"/>
        <w:left w:val="none" w:sz="0" w:space="0" w:color="auto"/>
        <w:bottom w:val="none" w:sz="0" w:space="0" w:color="auto"/>
        <w:right w:val="none" w:sz="0" w:space="0" w:color="auto"/>
      </w:divBdr>
      <w:divsChild>
        <w:div w:id="334771224">
          <w:marLeft w:val="720"/>
          <w:marRight w:val="0"/>
          <w:marTop w:val="0"/>
          <w:marBottom w:val="0"/>
          <w:divBdr>
            <w:top w:val="none" w:sz="0" w:space="0" w:color="auto"/>
            <w:left w:val="none" w:sz="0" w:space="0" w:color="auto"/>
            <w:bottom w:val="none" w:sz="0" w:space="0" w:color="auto"/>
            <w:right w:val="none" w:sz="0" w:space="0" w:color="auto"/>
          </w:divBdr>
        </w:div>
        <w:div w:id="354310309">
          <w:marLeft w:val="720"/>
          <w:marRight w:val="0"/>
          <w:marTop w:val="0"/>
          <w:marBottom w:val="0"/>
          <w:divBdr>
            <w:top w:val="none" w:sz="0" w:space="0" w:color="auto"/>
            <w:left w:val="none" w:sz="0" w:space="0" w:color="auto"/>
            <w:bottom w:val="none" w:sz="0" w:space="0" w:color="auto"/>
            <w:right w:val="none" w:sz="0" w:space="0" w:color="auto"/>
          </w:divBdr>
        </w:div>
        <w:div w:id="400561005">
          <w:marLeft w:val="720"/>
          <w:marRight w:val="0"/>
          <w:marTop w:val="0"/>
          <w:marBottom w:val="0"/>
          <w:divBdr>
            <w:top w:val="none" w:sz="0" w:space="0" w:color="auto"/>
            <w:left w:val="none" w:sz="0" w:space="0" w:color="auto"/>
            <w:bottom w:val="none" w:sz="0" w:space="0" w:color="auto"/>
            <w:right w:val="none" w:sz="0" w:space="0" w:color="auto"/>
          </w:divBdr>
        </w:div>
        <w:div w:id="509178486">
          <w:marLeft w:val="720"/>
          <w:marRight w:val="0"/>
          <w:marTop w:val="0"/>
          <w:marBottom w:val="0"/>
          <w:divBdr>
            <w:top w:val="none" w:sz="0" w:space="0" w:color="auto"/>
            <w:left w:val="none" w:sz="0" w:space="0" w:color="auto"/>
            <w:bottom w:val="none" w:sz="0" w:space="0" w:color="auto"/>
            <w:right w:val="none" w:sz="0" w:space="0" w:color="auto"/>
          </w:divBdr>
        </w:div>
        <w:div w:id="717358552">
          <w:marLeft w:val="720"/>
          <w:marRight w:val="0"/>
          <w:marTop w:val="0"/>
          <w:marBottom w:val="0"/>
          <w:divBdr>
            <w:top w:val="none" w:sz="0" w:space="0" w:color="auto"/>
            <w:left w:val="none" w:sz="0" w:space="0" w:color="auto"/>
            <w:bottom w:val="none" w:sz="0" w:space="0" w:color="auto"/>
            <w:right w:val="none" w:sz="0" w:space="0" w:color="auto"/>
          </w:divBdr>
        </w:div>
        <w:div w:id="872572639">
          <w:marLeft w:val="720"/>
          <w:marRight w:val="0"/>
          <w:marTop w:val="0"/>
          <w:marBottom w:val="0"/>
          <w:divBdr>
            <w:top w:val="none" w:sz="0" w:space="0" w:color="auto"/>
            <w:left w:val="none" w:sz="0" w:space="0" w:color="auto"/>
            <w:bottom w:val="none" w:sz="0" w:space="0" w:color="auto"/>
            <w:right w:val="none" w:sz="0" w:space="0" w:color="auto"/>
          </w:divBdr>
        </w:div>
        <w:div w:id="878711886">
          <w:marLeft w:val="720"/>
          <w:marRight w:val="0"/>
          <w:marTop w:val="0"/>
          <w:marBottom w:val="0"/>
          <w:divBdr>
            <w:top w:val="none" w:sz="0" w:space="0" w:color="auto"/>
            <w:left w:val="none" w:sz="0" w:space="0" w:color="auto"/>
            <w:bottom w:val="none" w:sz="0" w:space="0" w:color="auto"/>
            <w:right w:val="none" w:sz="0" w:space="0" w:color="auto"/>
          </w:divBdr>
        </w:div>
        <w:div w:id="987174428">
          <w:marLeft w:val="720"/>
          <w:marRight w:val="0"/>
          <w:marTop w:val="0"/>
          <w:marBottom w:val="0"/>
          <w:divBdr>
            <w:top w:val="none" w:sz="0" w:space="0" w:color="auto"/>
            <w:left w:val="none" w:sz="0" w:space="0" w:color="auto"/>
            <w:bottom w:val="none" w:sz="0" w:space="0" w:color="auto"/>
            <w:right w:val="none" w:sz="0" w:space="0" w:color="auto"/>
          </w:divBdr>
        </w:div>
        <w:div w:id="1021785278">
          <w:marLeft w:val="720"/>
          <w:marRight w:val="0"/>
          <w:marTop w:val="0"/>
          <w:marBottom w:val="0"/>
          <w:divBdr>
            <w:top w:val="none" w:sz="0" w:space="0" w:color="auto"/>
            <w:left w:val="none" w:sz="0" w:space="0" w:color="auto"/>
            <w:bottom w:val="none" w:sz="0" w:space="0" w:color="auto"/>
            <w:right w:val="none" w:sz="0" w:space="0" w:color="auto"/>
          </w:divBdr>
        </w:div>
        <w:div w:id="1075972605">
          <w:marLeft w:val="720"/>
          <w:marRight w:val="0"/>
          <w:marTop w:val="0"/>
          <w:marBottom w:val="0"/>
          <w:divBdr>
            <w:top w:val="none" w:sz="0" w:space="0" w:color="auto"/>
            <w:left w:val="none" w:sz="0" w:space="0" w:color="auto"/>
            <w:bottom w:val="none" w:sz="0" w:space="0" w:color="auto"/>
            <w:right w:val="none" w:sz="0" w:space="0" w:color="auto"/>
          </w:divBdr>
        </w:div>
        <w:div w:id="1091512692">
          <w:marLeft w:val="720"/>
          <w:marRight w:val="0"/>
          <w:marTop w:val="0"/>
          <w:marBottom w:val="0"/>
          <w:divBdr>
            <w:top w:val="none" w:sz="0" w:space="0" w:color="auto"/>
            <w:left w:val="none" w:sz="0" w:space="0" w:color="auto"/>
            <w:bottom w:val="none" w:sz="0" w:space="0" w:color="auto"/>
            <w:right w:val="none" w:sz="0" w:space="0" w:color="auto"/>
          </w:divBdr>
        </w:div>
        <w:div w:id="1127357754">
          <w:marLeft w:val="720"/>
          <w:marRight w:val="0"/>
          <w:marTop w:val="0"/>
          <w:marBottom w:val="0"/>
          <w:divBdr>
            <w:top w:val="none" w:sz="0" w:space="0" w:color="auto"/>
            <w:left w:val="none" w:sz="0" w:space="0" w:color="auto"/>
            <w:bottom w:val="none" w:sz="0" w:space="0" w:color="auto"/>
            <w:right w:val="none" w:sz="0" w:space="0" w:color="auto"/>
          </w:divBdr>
        </w:div>
        <w:div w:id="1252159525">
          <w:marLeft w:val="720"/>
          <w:marRight w:val="0"/>
          <w:marTop w:val="0"/>
          <w:marBottom w:val="0"/>
          <w:divBdr>
            <w:top w:val="none" w:sz="0" w:space="0" w:color="auto"/>
            <w:left w:val="none" w:sz="0" w:space="0" w:color="auto"/>
            <w:bottom w:val="none" w:sz="0" w:space="0" w:color="auto"/>
            <w:right w:val="none" w:sz="0" w:space="0" w:color="auto"/>
          </w:divBdr>
        </w:div>
        <w:div w:id="1279987081">
          <w:marLeft w:val="720"/>
          <w:marRight w:val="0"/>
          <w:marTop w:val="0"/>
          <w:marBottom w:val="0"/>
          <w:divBdr>
            <w:top w:val="none" w:sz="0" w:space="0" w:color="auto"/>
            <w:left w:val="none" w:sz="0" w:space="0" w:color="auto"/>
            <w:bottom w:val="none" w:sz="0" w:space="0" w:color="auto"/>
            <w:right w:val="none" w:sz="0" w:space="0" w:color="auto"/>
          </w:divBdr>
        </w:div>
        <w:div w:id="1280916025">
          <w:marLeft w:val="720"/>
          <w:marRight w:val="0"/>
          <w:marTop w:val="0"/>
          <w:marBottom w:val="0"/>
          <w:divBdr>
            <w:top w:val="none" w:sz="0" w:space="0" w:color="auto"/>
            <w:left w:val="none" w:sz="0" w:space="0" w:color="auto"/>
            <w:bottom w:val="none" w:sz="0" w:space="0" w:color="auto"/>
            <w:right w:val="none" w:sz="0" w:space="0" w:color="auto"/>
          </w:divBdr>
        </w:div>
        <w:div w:id="1334214165">
          <w:marLeft w:val="720"/>
          <w:marRight w:val="0"/>
          <w:marTop w:val="0"/>
          <w:marBottom w:val="0"/>
          <w:divBdr>
            <w:top w:val="none" w:sz="0" w:space="0" w:color="auto"/>
            <w:left w:val="none" w:sz="0" w:space="0" w:color="auto"/>
            <w:bottom w:val="none" w:sz="0" w:space="0" w:color="auto"/>
            <w:right w:val="none" w:sz="0" w:space="0" w:color="auto"/>
          </w:divBdr>
        </w:div>
        <w:div w:id="1360204874">
          <w:marLeft w:val="720"/>
          <w:marRight w:val="0"/>
          <w:marTop w:val="0"/>
          <w:marBottom w:val="0"/>
          <w:divBdr>
            <w:top w:val="none" w:sz="0" w:space="0" w:color="auto"/>
            <w:left w:val="none" w:sz="0" w:space="0" w:color="auto"/>
            <w:bottom w:val="none" w:sz="0" w:space="0" w:color="auto"/>
            <w:right w:val="none" w:sz="0" w:space="0" w:color="auto"/>
          </w:divBdr>
        </w:div>
        <w:div w:id="1362973761">
          <w:marLeft w:val="720"/>
          <w:marRight w:val="0"/>
          <w:marTop w:val="0"/>
          <w:marBottom w:val="0"/>
          <w:divBdr>
            <w:top w:val="none" w:sz="0" w:space="0" w:color="auto"/>
            <w:left w:val="none" w:sz="0" w:space="0" w:color="auto"/>
            <w:bottom w:val="none" w:sz="0" w:space="0" w:color="auto"/>
            <w:right w:val="none" w:sz="0" w:space="0" w:color="auto"/>
          </w:divBdr>
        </w:div>
        <w:div w:id="1412047266">
          <w:marLeft w:val="720"/>
          <w:marRight w:val="0"/>
          <w:marTop w:val="0"/>
          <w:marBottom w:val="0"/>
          <w:divBdr>
            <w:top w:val="none" w:sz="0" w:space="0" w:color="auto"/>
            <w:left w:val="none" w:sz="0" w:space="0" w:color="auto"/>
            <w:bottom w:val="none" w:sz="0" w:space="0" w:color="auto"/>
            <w:right w:val="none" w:sz="0" w:space="0" w:color="auto"/>
          </w:divBdr>
        </w:div>
        <w:div w:id="1417556527">
          <w:marLeft w:val="720"/>
          <w:marRight w:val="0"/>
          <w:marTop w:val="0"/>
          <w:marBottom w:val="0"/>
          <w:divBdr>
            <w:top w:val="none" w:sz="0" w:space="0" w:color="auto"/>
            <w:left w:val="none" w:sz="0" w:space="0" w:color="auto"/>
            <w:bottom w:val="none" w:sz="0" w:space="0" w:color="auto"/>
            <w:right w:val="none" w:sz="0" w:space="0" w:color="auto"/>
          </w:divBdr>
        </w:div>
        <w:div w:id="1417826135">
          <w:marLeft w:val="720"/>
          <w:marRight w:val="0"/>
          <w:marTop w:val="0"/>
          <w:marBottom w:val="0"/>
          <w:divBdr>
            <w:top w:val="none" w:sz="0" w:space="0" w:color="auto"/>
            <w:left w:val="none" w:sz="0" w:space="0" w:color="auto"/>
            <w:bottom w:val="none" w:sz="0" w:space="0" w:color="auto"/>
            <w:right w:val="none" w:sz="0" w:space="0" w:color="auto"/>
          </w:divBdr>
        </w:div>
        <w:div w:id="1471023567">
          <w:marLeft w:val="720"/>
          <w:marRight w:val="0"/>
          <w:marTop w:val="0"/>
          <w:marBottom w:val="0"/>
          <w:divBdr>
            <w:top w:val="none" w:sz="0" w:space="0" w:color="auto"/>
            <w:left w:val="none" w:sz="0" w:space="0" w:color="auto"/>
            <w:bottom w:val="none" w:sz="0" w:space="0" w:color="auto"/>
            <w:right w:val="none" w:sz="0" w:space="0" w:color="auto"/>
          </w:divBdr>
        </w:div>
        <w:div w:id="1471440928">
          <w:marLeft w:val="720"/>
          <w:marRight w:val="0"/>
          <w:marTop w:val="0"/>
          <w:marBottom w:val="0"/>
          <w:divBdr>
            <w:top w:val="none" w:sz="0" w:space="0" w:color="auto"/>
            <w:left w:val="none" w:sz="0" w:space="0" w:color="auto"/>
            <w:bottom w:val="none" w:sz="0" w:space="0" w:color="auto"/>
            <w:right w:val="none" w:sz="0" w:space="0" w:color="auto"/>
          </w:divBdr>
        </w:div>
        <w:div w:id="1509446167">
          <w:marLeft w:val="720"/>
          <w:marRight w:val="0"/>
          <w:marTop w:val="0"/>
          <w:marBottom w:val="0"/>
          <w:divBdr>
            <w:top w:val="none" w:sz="0" w:space="0" w:color="auto"/>
            <w:left w:val="none" w:sz="0" w:space="0" w:color="auto"/>
            <w:bottom w:val="none" w:sz="0" w:space="0" w:color="auto"/>
            <w:right w:val="none" w:sz="0" w:space="0" w:color="auto"/>
          </w:divBdr>
        </w:div>
        <w:div w:id="1867013842">
          <w:marLeft w:val="720"/>
          <w:marRight w:val="0"/>
          <w:marTop w:val="0"/>
          <w:marBottom w:val="0"/>
          <w:divBdr>
            <w:top w:val="none" w:sz="0" w:space="0" w:color="auto"/>
            <w:left w:val="none" w:sz="0" w:space="0" w:color="auto"/>
            <w:bottom w:val="none" w:sz="0" w:space="0" w:color="auto"/>
            <w:right w:val="none" w:sz="0" w:space="0" w:color="auto"/>
          </w:divBdr>
        </w:div>
        <w:div w:id="1912038393">
          <w:marLeft w:val="720"/>
          <w:marRight w:val="0"/>
          <w:marTop w:val="0"/>
          <w:marBottom w:val="0"/>
          <w:divBdr>
            <w:top w:val="none" w:sz="0" w:space="0" w:color="auto"/>
            <w:left w:val="none" w:sz="0" w:space="0" w:color="auto"/>
            <w:bottom w:val="none" w:sz="0" w:space="0" w:color="auto"/>
            <w:right w:val="none" w:sz="0" w:space="0" w:color="auto"/>
          </w:divBdr>
        </w:div>
        <w:div w:id="2081514487">
          <w:marLeft w:val="720"/>
          <w:marRight w:val="0"/>
          <w:marTop w:val="0"/>
          <w:marBottom w:val="0"/>
          <w:divBdr>
            <w:top w:val="none" w:sz="0" w:space="0" w:color="auto"/>
            <w:left w:val="none" w:sz="0" w:space="0" w:color="auto"/>
            <w:bottom w:val="none" w:sz="0" w:space="0" w:color="auto"/>
            <w:right w:val="none" w:sz="0" w:space="0" w:color="auto"/>
          </w:divBdr>
        </w:div>
      </w:divsChild>
    </w:div>
    <w:div w:id="620578993">
      <w:bodyDiv w:val="1"/>
      <w:marLeft w:val="0"/>
      <w:marRight w:val="0"/>
      <w:marTop w:val="0"/>
      <w:marBottom w:val="0"/>
      <w:divBdr>
        <w:top w:val="none" w:sz="0" w:space="0" w:color="auto"/>
        <w:left w:val="none" w:sz="0" w:space="0" w:color="auto"/>
        <w:bottom w:val="none" w:sz="0" w:space="0" w:color="auto"/>
        <w:right w:val="none" w:sz="0" w:space="0" w:color="auto"/>
      </w:divBdr>
      <w:divsChild>
        <w:div w:id="1085803354">
          <w:marLeft w:val="0"/>
          <w:marRight w:val="0"/>
          <w:marTop w:val="0"/>
          <w:marBottom w:val="0"/>
          <w:divBdr>
            <w:top w:val="none" w:sz="0" w:space="0" w:color="auto"/>
            <w:left w:val="none" w:sz="0" w:space="0" w:color="auto"/>
            <w:bottom w:val="none" w:sz="0" w:space="0" w:color="auto"/>
            <w:right w:val="none" w:sz="0" w:space="0" w:color="auto"/>
          </w:divBdr>
          <w:divsChild>
            <w:div w:id="429399243">
              <w:marLeft w:val="0"/>
              <w:marRight w:val="0"/>
              <w:marTop w:val="0"/>
              <w:marBottom w:val="0"/>
              <w:divBdr>
                <w:top w:val="none" w:sz="0" w:space="0" w:color="auto"/>
                <w:left w:val="none" w:sz="0" w:space="0" w:color="auto"/>
                <w:bottom w:val="none" w:sz="0" w:space="0" w:color="auto"/>
                <w:right w:val="none" w:sz="0" w:space="0" w:color="auto"/>
              </w:divBdr>
              <w:divsChild>
                <w:div w:id="1290625392">
                  <w:marLeft w:val="0"/>
                  <w:marRight w:val="0"/>
                  <w:marTop w:val="0"/>
                  <w:marBottom w:val="0"/>
                  <w:divBdr>
                    <w:top w:val="none" w:sz="0" w:space="0" w:color="auto"/>
                    <w:left w:val="none" w:sz="0" w:space="0" w:color="auto"/>
                    <w:bottom w:val="none" w:sz="0" w:space="0" w:color="auto"/>
                    <w:right w:val="none" w:sz="0" w:space="0" w:color="auto"/>
                  </w:divBdr>
                </w:div>
              </w:divsChild>
            </w:div>
            <w:div w:id="1426539823">
              <w:marLeft w:val="0"/>
              <w:marRight w:val="0"/>
              <w:marTop w:val="0"/>
              <w:marBottom w:val="0"/>
              <w:divBdr>
                <w:top w:val="none" w:sz="0" w:space="0" w:color="auto"/>
                <w:left w:val="none" w:sz="0" w:space="0" w:color="auto"/>
                <w:bottom w:val="none" w:sz="0" w:space="0" w:color="auto"/>
                <w:right w:val="none" w:sz="0" w:space="0" w:color="auto"/>
              </w:divBdr>
              <w:divsChild>
                <w:div w:id="62384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6963">
          <w:marLeft w:val="0"/>
          <w:marRight w:val="0"/>
          <w:marTop w:val="0"/>
          <w:marBottom w:val="0"/>
          <w:divBdr>
            <w:top w:val="none" w:sz="0" w:space="0" w:color="auto"/>
            <w:left w:val="none" w:sz="0" w:space="0" w:color="auto"/>
            <w:bottom w:val="none" w:sz="0" w:space="0" w:color="auto"/>
            <w:right w:val="none" w:sz="0" w:space="0" w:color="auto"/>
          </w:divBdr>
          <w:divsChild>
            <w:div w:id="1672249320">
              <w:marLeft w:val="0"/>
              <w:marRight w:val="0"/>
              <w:marTop w:val="0"/>
              <w:marBottom w:val="0"/>
              <w:divBdr>
                <w:top w:val="none" w:sz="0" w:space="0" w:color="auto"/>
                <w:left w:val="none" w:sz="0" w:space="0" w:color="auto"/>
                <w:bottom w:val="none" w:sz="0" w:space="0" w:color="auto"/>
                <w:right w:val="none" w:sz="0" w:space="0" w:color="auto"/>
              </w:divBdr>
              <w:divsChild>
                <w:div w:id="212240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254966">
      <w:bodyDiv w:val="1"/>
      <w:marLeft w:val="0"/>
      <w:marRight w:val="0"/>
      <w:marTop w:val="0"/>
      <w:marBottom w:val="0"/>
      <w:divBdr>
        <w:top w:val="none" w:sz="0" w:space="0" w:color="auto"/>
        <w:left w:val="none" w:sz="0" w:space="0" w:color="auto"/>
        <w:bottom w:val="none" w:sz="0" w:space="0" w:color="auto"/>
        <w:right w:val="none" w:sz="0" w:space="0" w:color="auto"/>
      </w:divBdr>
      <w:divsChild>
        <w:div w:id="1616138225">
          <w:marLeft w:val="0"/>
          <w:marRight w:val="0"/>
          <w:marTop w:val="0"/>
          <w:marBottom w:val="0"/>
          <w:divBdr>
            <w:top w:val="none" w:sz="0" w:space="0" w:color="auto"/>
            <w:left w:val="none" w:sz="0" w:space="0" w:color="auto"/>
            <w:bottom w:val="none" w:sz="0" w:space="0" w:color="auto"/>
            <w:right w:val="none" w:sz="0" w:space="0" w:color="auto"/>
          </w:divBdr>
          <w:divsChild>
            <w:div w:id="147984824">
              <w:marLeft w:val="0"/>
              <w:marRight w:val="0"/>
              <w:marTop w:val="0"/>
              <w:marBottom w:val="0"/>
              <w:divBdr>
                <w:top w:val="none" w:sz="0" w:space="0" w:color="auto"/>
                <w:left w:val="none" w:sz="0" w:space="0" w:color="auto"/>
                <w:bottom w:val="none" w:sz="0" w:space="0" w:color="auto"/>
                <w:right w:val="none" w:sz="0" w:space="0" w:color="auto"/>
              </w:divBdr>
              <w:divsChild>
                <w:div w:id="1279293695">
                  <w:marLeft w:val="0"/>
                  <w:marRight w:val="0"/>
                  <w:marTop w:val="0"/>
                  <w:marBottom w:val="0"/>
                  <w:divBdr>
                    <w:top w:val="none" w:sz="0" w:space="0" w:color="auto"/>
                    <w:left w:val="none" w:sz="0" w:space="0" w:color="auto"/>
                    <w:bottom w:val="none" w:sz="0" w:space="0" w:color="auto"/>
                    <w:right w:val="none" w:sz="0" w:space="0" w:color="auto"/>
                  </w:divBdr>
                </w:div>
              </w:divsChild>
            </w:div>
            <w:div w:id="1463692120">
              <w:marLeft w:val="0"/>
              <w:marRight w:val="0"/>
              <w:marTop w:val="0"/>
              <w:marBottom w:val="0"/>
              <w:divBdr>
                <w:top w:val="none" w:sz="0" w:space="0" w:color="auto"/>
                <w:left w:val="none" w:sz="0" w:space="0" w:color="auto"/>
                <w:bottom w:val="none" w:sz="0" w:space="0" w:color="auto"/>
                <w:right w:val="none" w:sz="0" w:space="0" w:color="auto"/>
              </w:divBdr>
              <w:divsChild>
                <w:div w:id="12346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2416">
          <w:marLeft w:val="0"/>
          <w:marRight w:val="0"/>
          <w:marTop w:val="0"/>
          <w:marBottom w:val="0"/>
          <w:divBdr>
            <w:top w:val="none" w:sz="0" w:space="0" w:color="auto"/>
            <w:left w:val="none" w:sz="0" w:space="0" w:color="auto"/>
            <w:bottom w:val="none" w:sz="0" w:space="0" w:color="auto"/>
            <w:right w:val="none" w:sz="0" w:space="0" w:color="auto"/>
          </w:divBdr>
          <w:divsChild>
            <w:div w:id="1648586268">
              <w:marLeft w:val="0"/>
              <w:marRight w:val="0"/>
              <w:marTop w:val="0"/>
              <w:marBottom w:val="0"/>
              <w:divBdr>
                <w:top w:val="none" w:sz="0" w:space="0" w:color="auto"/>
                <w:left w:val="none" w:sz="0" w:space="0" w:color="auto"/>
                <w:bottom w:val="none" w:sz="0" w:space="0" w:color="auto"/>
                <w:right w:val="none" w:sz="0" w:space="0" w:color="auto"/>
              </w:divBdr>
              <w:divsChild>
                <w:div w:id="188628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629760">
      <w:bodyDiv w:val="1"/>
      <w:marLeft w:val="0"/>
      <w:marRight w:val="0"/>
      <w:marTop w:val="0"/>
      <w:marBottom w:val="0"/>
      <w:divBdr>
        <w:top w:val="none" w:sz="0" w:space="0" w:color="auto"/>
        <w:left w:val="none" w:sz="0" w:space="0" w:color="auto"/>
        <w:bottom w:val="none" w:sz="0" w:space="0" w:color="auto"/>
        <w:right w:val="none" w:sz="0" w:space="0" w:color="auto"/>
      </w:divBdr>
    </w:div>
    <w:div w:id="972834177">
      <w:bodyDiv w:val="1"/>
      <w:marLeft w:val="0"/>
      <w:marRight w:val="0"/>
      <w:marTop w:val="0"/>
      <w:marBottom w:val="0"/>
      <w:divBdr>
        <w:top w:val="none" w:sz="0" w:space="0" w:color="auto"/>
        <w:left w:val="none" w:sz="0" w:space="0" w:color="auto"/>
        <w:bottom w:val="none" w:sz="0" w:space="0" w:color="auto"/>
        <w:right w:val="none" w:sz="0" w:space="0" w:color="auto"/>
      </w:divBdr>
    </w:div>
    <w:div w:id="998197791">
      <w:bodyDiv w:val="1"/>
      <w:marLeft w:val="0"/>
      <w:marRight w:val="0"/>
      <w:marTop w:val="0"/>
      <w:marBottom w:val="0"/>
      <w:divBdr>
        <w:top w:val="none" w:sz="0" w:space="0" w:color="auto"/>
        <w:left w:val="none" w:sz="0" w:space="0" w:color="auto"/>
        <w:bottom w:val="none" w:sz="0" w:space="0" w:color="auto"/>
        <w:right w:val="none" w:sz="0" w:space="0" w:color="auto"/>
      </w:divBdr>
    </w:div>
    <w:div w:id="1009062019">
      <w:bodyDiv w:val="1"/>
      <w:marLeft w:val="0"/>
      <w:marRight w:val="0"/>
      <w:marTop w:val="0"/>
      <w:marBottom w:val="0"/>
      <w:divBdr>
        <w:top w:val="none" w:sz="0" w:space="0" w:color="auto"/>
        <w:left w:val="none" w:sz="0" w:space="0" w:color="auto"/>
        <w:bottom w:val="none" w:sz="0" w:space="0" w:color="auto"/>
        <w:right w:val="none" w:sz="0" w:space="0" w:color="auto"/>
      </w:divBdr>
      <w:divsChild>
        <w:div w:id="1275942649">
          <w:marLeft w:val="0"/>
          <w:marRight w:val="0"/>
          <w:marTop w:val="0"/>
          <w:marBottom w:val="0"/>
          <w:divBdr>
            <w:top w:val="none" w:sz="0" w:space="0" w:color="auto"/>
            <w:left w:val="none" w:sz="0" w:space="0" w:color="auto"/>
            <w:bottom w:val="none" w:sz="0" w:space="0" w:color="auto"/>
            <w:right w:val="none" w:sz="0" w:space="0" w:color="auto"/>
          </w:divBdr>
          <w:divsChild>
            <w:div w:id="1432972488">
              <w:marLeft w:val="0"/>
              <w:marRight w:val="0"/>
              <w:marTop w:val="0"/>
              <w:marBottom w:val="0"/>
              <w:divBdr>
                <w:top w:val="none" w:sz="0" w:space="0" w:color="auto"/>
                <w:left w:val="none" w:sz="0" w:space="0" w:color="auto"/>
                <w:bottom w:val="none" w:sz="0" w:space="0" w:color="auto"/>
                <w:right w:val="none" w:sz="0" w:space="0" w:color="auto"/>
              </w:divBdr>
              <w:divsChild>
                <w:div w:id="211389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813483">
      <w:bodyDiv w:val="1"/>
      <w:marLeft w:val="0"/>
      <w:marRight w:val="0"/>
      <w:marTop w:val="0"/>
      <w:marBottom w:val="0"/>
      <w:divBdr>
        <w:top w:val="none" w:sz="0" w:space="0" w:color="auto"/>
        <w:left w:val="none" w:sz="0" w:space="0" w:color="auto"/>
        <w:bottom w:val="none" w:sz="0" w:space="0" w:color="auto"/>
        <w:right w:val="none" w:sz="0" w:space="0" w:color="auto"/>
      </w:divBdr>
    </w:div>
    <w:div w:id="1285380847">
      <w:bodyDiv w:val="1"/>
      <w:marLeft w:val="0"/>
      <w:marRight w:val="0"/>
      <w:marTop w:val="0"/>
      <w:marBottom w:val="0"/>
      <w:divBdr>
        <w:top w:val="none" w:sz="0" w:space="0" w:color="auto"/>
        <w:left w:val="none" w:sz="0" w:space="0" w:color="auto"/>
        <w:bottom w:val="none" w:sz="0" w:space="0" w:color="auto"/>
        <w:right w:val="none" w:sz="0" w:space="0" w:color="auto"/>
      </w:divBdr>
    </w:div>
    <w:div w:id="1340546301">
      <w:bodyDiv w:val="1"/>
      <w:marLeft w:val="0"/>
      <w:marRight w:val="0"/>
      <w:marTop w:val="0"/>
      <w:marBottom w:val="0"/>
      <w:divBdr>
        <w:top w:val="none" w:sz="0" w:space="0" w:color="auto"/>
        <w:left w:val="none" w:sz="0" w:space="0" w:color="auto"/>
        <w:bottom w:val="none" w:sz="0" w:space="0" w:color="auto"/>
        <w:right w:val="none" w:sz="0" w:space="0" w:color="auto"/>
      </w:divBdr>
    </w:div>
    <w:div w:id="1382510656">
      <w:bodyDiv w:val="1"/>
      <w:marLeft w:val="0"/>
      <w:marRight w:val="0"/>
      <w:marTop w:val="0"/>
      <w:marBottom w:val="0"/>
      <w:divBdr>
        <w:top w:val="none" w:sz="0" w:space="0" w:color="auto"/>
        <w:left w:val="none" w:sz="0" w:space="0" w:color="auto"/>
        <w:bottom w:val="none" w:sz="0" w:space="0" w:color="auto"/>
        <w:right w:val="none" w:sz="0" w:space="0" w:color="auto"/>
      </w:divBdr>
    </w:div>
    <w:div w:id="1479305127">
      <w:bodyDiv w:val="1"/>
      <w:marLeft w:val="0"/>
      <w:marRight w:val="0"/>
      <w:marTop w:val="0"/>
      <w:marBottom w:val="0"/>
      <w:divBdr>
        <w:top w:val="none" w:sz="0" w:space="0" w:color="auto"/>
        <w:left w:val="none" w:sz="0" w:space="0" w:color="auto"/>
        <w:bottom w:val="none" w:sz="0" w:space="0" w:color="auto"/>
        <w:right w:val="none" w:sz="0" w:space="0" w:color="auto"/>
      </w:divBdr>
    </w:div>
    <w:div w:id="1609892380">
      <w:bodyDiv w:val="1"/>
      <w:marLeft w:val="0"/>
      <w:marRight w:val="0"/>
      <w:marTop w:val="0"/>
      <w:marBottom w:val="0"/>
      <w:divBdr>
        <w:top w:val="none" w:sz="0" w:space="0" w:color="auto"/>
        <w:left w:val="none" w:sz="0" w:space="0" w:color="auto"/>
        <w:bottom w:val="none" w:sz="0" w:space="0" w:color="auto"/>
        <w:right w:val="none" w:sz="0" w:space="0" w:color="auto"/>
      </w:divBdr>
      <w:divsChild>
        <w:div w:id="944774669">
          <w:marLeft w:val="0"/>
          <w:marRight w:val="0"/>
          <w:marTop w:val="0"/>
          <w:marBottom w:val="0"/>
          <w:divBdr>
            <w:top w:val="none" w:sz="0" w:space="0" w:color="auto"/>
            <w:left w:val="none" w:sz="0" w:space="0" w:color="auto"/>
            <w:bottom w:val="none" w:sz="0" w:space="0" w:color="auto"/>
            <w:right w:val="none" w:sz="0" w:space="0" w:color="auto"/>
          </w:divBdr>
          <w:divsChild>
            <w:div w:id="1376004791">
              <w:marLeft w:val="0"/>
              <w:marRight w:val="0"/>
              <w:marTop w:val="0"/>
              <w:marBottom w:val="0"/>
              <w:divBdr>
                <w:top w:val="none" w:sz="0" w:space="0" w:color="auto"/>
                <w:left w:val="none" w:sz="0" w:space="0" w:color="auto"/>
                <w:bottom w:val="none" w:sz="0" w:space="0" w:color="auto"/>
                <w:right w:val="none" w:sz="0" w:space="0" w:color="auto"/>
              </w:divBdr>
              <w:divsChild>
                <w:div w:id="195929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86698">
      <w:bodyDiv w:val="1"/>
      <w:marLeft w:val="0"/>
      <w:marRight w:val="0"/>
      <w:marTop w:val="0"/>
      <w:marBottom w:val="0"/>
      <w:divBdr>
        <w:top w:val="none" w:sz="0" w:space="0" w:color="auto"/>
        <w:left w:val="none" w:sz="0" w:space="0" w:color="auto"/>
        <w:bottom w:val="none" w:sz="0" w:space="0" w:color="auto"/>
        <w:right w:val="none" w:sz="0" w:space="0" w:color="auto"/>
      </w:divBdr>
    </w:div>
    <w:div w:id="1680041399">
      <w:bodyDiv w:val="1"/>
      <w:marLeft w:val="0"/>
      <w:marRight w:val="0"/>
      <w:marTop w:val="0"/>
      <w:marBottom w:val="0"/>
      <w:divBdr>
        <w:top w:val="none" w:sz="0" w:space="0" w:color="auto"/>
        <w:left w:val="none" w:sz="0" w:space="0" w:color="auto"/>
        <w:bottom w:val="none" w:sz="0" w:space="0" w:color="auto"/>
        <w:right w:val="none" w:sz="0" w:space="0" w:color="auto"/>
      </w:divBdr>
    </w:div>
    <w:div w:id="194827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E0E3A0-21B9-DD42-9F57-F958B520C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1800</Words>
  <Characters>10261</Characters>
  <Application>Microsoft Office Word</Application>
  <DocSecurity>0</DocSecurity>
  <Lines>85</Lines>
  <Paragraphs>24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augueres</dc:creator>
  <cp:keywords/>
  <cp:lastModifiedBy>Jean Coupon</cp:lastModifiedBy>
  <cp:revision>6</cp:revision>
  <cp:lastPrinted>2018-05-03T13:13:00Z</cp:lastPrinted>
  <dcterms:created xsi:type="dcterms:W3CDTF">2018-05-03T15:41:00Z</dcterms:created>
  <dcterms:modified xsi:type="dcterms:W3CDTF">2018-05-03T15:49:00Z</dcterms:modified>
</cp:coreProperties>
</file>